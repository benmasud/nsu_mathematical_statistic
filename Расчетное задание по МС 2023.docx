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48" w:rsidRDefault="002F7B48" w:rsidP="00320745"/>
    <w:p w:rsidR="002753EB" w:rsidRDefault="002753EB" w:rsidP="00320745"/>
    <w:p w:rsidR="00EA4C5F" w:rsidRPr="00AF1482" w:rsidRDefault="00AF1482" w:rsidP="00EA4C5F">
      <w:pPr>
        <w:pStyle w:val="1"/>
        <w:rPr>
          <w:b/>
          <w:color w:val="auto"/>
          <w:lang w:val="ru-RU"/>
        </w:rPr>
      </w:pPr>
      <w:bookmarkStart w:id="0" w:name="_Toc55980986"/>
      <w:r w:rsidRPr="00AF1482">
        <w:rPr>
          <w:color w:val="auto"/>
          <w:lang w:val="ru-RU"/>
        </w:rPr>
        <w:t xml:space="preserve">                        </w:t>
      </w:r>
      <w:r w:rsidR="00EA4C5F" w:rsidRPr="00AF1482">
        <w:rPr>
          <w:b/>
          <w:color w:val="auto"/>
          <w:lang w:val="ru-RU"/>
        </w:rPr>
        <w:t xml:space="preserve">Расчетное задание </w:t>
      </w:r>
      <w:r w:rsidR="00EA4C5F" w:rsidRPr="00AF1482">
        <w:rPr>
          <w:b/>
          <w:color w:val="auto"/>
        </w:rPr>
        <w:t>I</w:t>
      </w:r>
      <w:r w:rsidR="00EA4C5F" w:rsidRPr="00AF1482">
        <w:rPr>
          <w:b/>
          <w:color w:val="auto"/>
          <w:lang w:val="ru-RU"/>
        </w:rPr>
        <w:t>-</w:t>
      </w:r>
      <w:r w:rsidR="00EA4C5F" w:rsidRPr="00AF1482">
        <w:rPr>
          <w:b/>
          <w:color w:val="auto"/>
        </w:rPr>
        <w:t>II</w:t>
      </w:r>
      <w:r w:rsidR="00EA4C5F" w:rsidRPr="00AF1482">
        <w:rPr>
          <w:b/>
          <w:color w:val="auto"/>
          <w:lang w:val="ru-RU"/>
        </w:rPr>
        <w:t xml:space="preserve"> по</w:t>
      </w:r>
      <w:bookmarkEnd w:id="0"/>
      <w:r w:rsidR="00EA4C5F" w:rsidRPr="00AF1482">
        <w:rPr>
          <w:b/>
          <w:color w:val="auto"/>
          <w:lang w:val="ru-RU"/>
        </w:rPr>
        <w:t xml:space="preserve"> математической статистике</w:t>
      </w:r>
    </w:p>
    <w:p w:rsidR="00EA4C5F" w:rsidRPr="00AF1482" w:rsidRDefault="00EA4C5F" w:rsidP="00EA4C5F">
      <w:pPr>
        <w:rPr>
          <w:lang w:val="ru-RU"/>
        </w:rPr>
      </w:pPr>
    </w:p>
    <w:p w:rsidR="00EA4C5F" w:rsidRPr="00AF1482" w:rsidRDefault="00AF1482" w:rsidP="00EA4C5F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55980987"/>
      <w:r w:rsidRPr="0011538F">
        <w:rPr>
          <w:b/>
          <w:color w:val="auto"/>
          <w:sz w:val="28"/>
          <w:szCs w:val="28"/>
          <w:lang w:val="ru-RU"/>
        </w:rPr>
        <w:t xml:space="preserve">                                                               </w:t>
      </w:r>
      <w:r w:rsidR="00EA4C5F" w:rsidRPr="00AF1482">
        <w:rPr>
          <w:color w:val="auto"/>
          <w:sz w:val="28"/>
          <w:szCs w:val="28"/>
          <w:lang w:val="ru-RU"/>
        </w:rPr>
        <w:t>Введение</w:t>
      </w:r>
      <w:bookmarkEnd w:id="1"/>
    </w:p>
    <w:p w:rsidR="00EA4C5F" w:rsidRPr="00EA4C5F" w:rsidRDefault="00EA4C5F" w:rsidP="00EA4C5F">
      <w:pPr>
        <w:rPr>
          <w:lang w:val="ru-RU"/>
        </w:rPr>
      </w:pP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Расчетное задание</w:t>
      </w:r>
      <w:r w:rsidRPr="00753A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</w:t>
      </w:r>
      <w:r w:rsidRPr="00753AA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II</w:t>
      </w:r>
      <w:r w:rsidRPr="00EA4C5F">
        <w:rPr>
          <w:sz w:val="28"/>
          <w:szCs w:val="28"/>
          <w:lang w:val="ru-RU"/>
        </w:rPr>
        <w:t xml:space="preserve"> предназначено для студентов специальности 09.03.01 ИНФОРМАТИКА И ВЫЧИСЛИТЕЛЬНАЯ ТЕХНИКА (Компьютерные науки и системотехника) факультета информационных технологий НГУ.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Задание состоит из двух частей. В первой части требуется найти оценку неизвестного параметра с помощью метода максимального правдоподобия, исследовать ее свойства: несмещенность, состоятельность, построить доверительный интервал для параметра.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Во второй части требуется вычислить ряд выборочных статистик, построить графики эмпирической функции распределения, гистограммы и ядерной оценки плотности, вычислить доверительные интервалы для среднего и дисперсии.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 xml:space="preserve">Задания </w:t>
      </w:r>
      <w:r>
        <w:rPr>
          <w:sz w:val="28"/>
          <w:szCs w:val="28"/>
        </w:rPr>
        <w:t>I</w:t>
      </w:r>
      <w:r w:rsidRPr="00EF1496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II</w:t>
      </w:r>
      <w:r w:rsidRPr="00EF1496">
        <w:rPr>
          <w:sz w:val="28"/>
          <w:szCs w:val="28"/>
          <w:lang w:val="ru-RU"/>
        </w:rPr>
        <w:t xml:space="preserve"> </w:t>
      </w:r>
      <w:r w:rsidRPr="00EA4C5F">
        <w:rPr>
          <w:sz w:val="28"/>
          <w:szCs w:val="28"/>
          <w:lang w:val="ru-RU"/>
        </w:rPr>
        <w:t xml:space="preserve">рекомендуется выполнять с использованием компьютерной техники и языка </w:t>
      </w:r>
      <w:r w:rsidRPr="00C55C74">
        <w:rPr>
          <w:sz w:val="28"/>
          <w:szCs w:val="28"/>
        </w:rPr>
        <w:t>Python</w: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>Отчет по расчетному заданию должен содержать титульный лист, лист задания, текст решения задач с необходимой степенью детализации, ссылки на соответствующие теоремы, свойства, статистические таблицы, использованные при получении решения.</w:t>
      </w:r>
    </w:p>
    <w:p w:rsidR="00EA4C5F" w:rsidRPr="00AF1482" w:rsidRDefault="00EA4C5F" w:rsidP="00EA4C5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75528309"/>
      <w:bookmarkStart w:id="3" w:name="_Toc55980988"/>
      <w:r w:rsidRPr="00AF1482">
        <w:rPr>
          <w:b/>
          <w:color w:val="auto"/>
          <w:sz w:val="28"/>
          <w:szCs w:val="28"/>
          <w:lang w:val="ru-RU"/>
        </w:rPr>
        <w:t xml:space="preserve">Часть </w:t>
      </w:r>
      <w:r w:rsidRPr="00AF1482">
        <w:rPr>
          <w:b/>
          <w:color w:val="auto"/>
          <w:sz w:val="28"/>
          <w:szCs w:val="28"/>
        </w:rPr>
        <w:t>I</w:t>
      </w:r>
      <w:r w:rsidRPr="00AF1482">
        <w:rPr>
          <w:b/>
          <w:color w:val="auto"/>
          <w:sz w:val="28"/>
          <w:szCs w:val="28"/>
          <w:lang w:val="ru-RU"/>
        </w:rPr>
        <w:t>. Оценивание параметров</w:t>
      </w:r>
      <w:bookmarkEnd w:id="2"/>
      <w:bookmarkEnd w:id="3"/>
    </w:p>
    <w:p w:rsidR="00EA4C5F" w:rsidRPr="00AF1482" w:rsidRDefault="00EA4C5F" w:rsidP="00EA4C5F">
      <w:pPr>
        <w:rPr>
          <w:b/>
          <w:sz w:val="28"/>
          <w:szCs w:val="28"/>
          <w:lang w:val="ru-RU"/>
        </w:rPr>
      </w:pP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sz w:val="28"/>
          <w:szCs w:val="28"/>
          <w:lang w:val="ru-RU"/>
        </w:rPr>
        <w:t xml:space="preserve">Пусть имеется выборка </w:t>
      </w:r>
      <w:r w:rsidRPr="00B80EE9">
        <w:rPr>
          <w:position w:val="-14"/>
          <w:sz w:val="28"/>
          <w:szCs w:val="28"/>
        </w:rPr>
        <w:object w:dxaOrig="193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pt;height:21pt" o:ole="">
            <v:imagedata r:id="rId7" o:title=""/>
          </v:shape>
          <o:OLEObject Type="Embed" ProgID="Equation.DSMT4" ShapeID="_x0000_i1025" DrawAspect="Content" ObjectID="_1740811803" r:id="rId8"/>
        </w:object>
      </w:r>
      <w:r w:rsidRPr="00EA4C5F">
        <w:rPr>
          <w:sz w:val="28"/>
          <w:szCs w:val="28"/>
          <w:lang w:val="ru-RU"/>
        </w:rPr>
        <w:t xml:space="preserve"> из распределения случайной величины с функцией распределения </w:t>
      </w:r>
      <w:r w:rsidRPr="00B80EE9">
        <w:rPr>
          <w:position w:val="-12"/>
          <w:sz w:val="28"/>
          <w:szCs w:val="28"/>
        </w:rPr>
        <w:object w:dxaOrig="1560" w:dyaOrig="360">
          <v:shape id="_x0000_i1026" type="#_x0000_t75" style="width:78pt;height:18pt" o:ole="">
            <v:imagedata r:id="rId9" o:title=""/>
          </v:shape>
          <o:OLEObject Type="Embed" ProgID="Equation.DSMT4" ShapeID="_x0000_i1026" DrawAspect="Content" ObjectID="_1740811804" r:id="rId10"/>
        </w:object>
      </w:r>
      <w:r w:rsidRPr="00EA4C5F">
        <w:rPr>
          <w:sz w:val="28"/>
          <w:szCs w:val="28"/>
          <w:lang w:val="ru-RU"/>
        </w:rPr>
        <w:t xml:space="preserve">. В общем случае задача оценивания заключается в том, чтобы, используя статистическую информацию, доставляемую выборкой, сделать статистические выводы об истинном значении неизвестного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27" type="#_x0000_t75" style="width:11pt;height:15pt" o:ole="">
            <v:imagedata r:id="rId11" o:title=""/>
          </v:shape>
          <o:OLEObject Type="Embed" ProgID="Equation.DSMT4" ShapeID="_x0000_i1027" DrawAspect="Content" ObjectID="_1740811805" r:id="rId12"/>
        </w:objec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i/>
          <w:sz w:val="28"/>
          <w:szCs w:val="28"/>
          <w:lang w:val="ru-RU"/>
        </w:rPr>
        <w:t>Точечной</w:t>
      </w:r>
      <w:r w:rsidRPr="00EA4C5F">
        <w:rPr>
          <w:sz w:val="28"/>
          <w:szCs w:val="28"/>
          <w:lang w:val="ru-RU"/>
        </w:rPr>
        <w:t xml:space="preserve"> оценкой неизвестного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28" type="#_x0000_t75" style="width:11pt;height:15pt" o:ole="">
            <v:imagedata r:id="rId13" o:title=""/>
          </v:shape>
          <o:OLEObject Type="Embed" ProgID="Equation.DSMT4" ShapeID="_x0000_i1028" DrawAspect="Content" ObjectID="_1740811806" r:id="rId14"/>
        </w:object>
      </w:r>
      <w:r w:rsidRPr="00EA4C5F">
        <w:rPr>
          <w:sz w:val="28"/>
          <w:szCs w:val="28"/>
          <w:lang w:val="ru-RU"/>
        </w:rPr>
        <w:t xml:space="preserve"> по выборке </w:t>
      </w:r>
      <w:r w:rsidRPr="00B80EE9">
        <w:rPr>
          <w:position w:val="-12"/>
          <w:sz w:val="28"/>
          <w:szCs w:val="28"/>
        </w:rPr>
        <w:object w:dxaOrig="380" w:dyaOrig="380">
          <v:shape id="_x0000_i1029" type="#_x0000_t75" style="width:19pt;height:19pt" o:ole="">
            <v:imagedata r:id="rId15" o:title=""/>
          </v:shape>
          <o:OLEObject Type="Embed" ProgID="Equation.DSMT4" ShapeID="_x0000_i1029" DrawAspect="Content" ObjectID="_1740811807" r:id="rId16"/>
        </w:object>
      </w:r>
      <w:r w:rsidRPr="00EA4C5F">
        <w:rPr>
          <w:sz w:val="28"/>
          <w:szCs w:val="28"/>
          <w:lang w:val="ru-RU"/>
        </w:rPr>
        <w:t xml:space="preserve"> называется значение некоторой статистики </w:t>
      </w:r>
      <w:r w:rsidRPr="00B80EE9">
        <w:rPr>
          <w:position w:val="-12"/>
          <w:sz w:val="28"/>
          <w:szCs w:val="28"/>
        </w:rPr>
        <w:object w:dxaOrig="1300" w:dyaOrig="380">
          <v:shape id="_x0000_i1030" type="#_x0000_t75" style="width:65pt;height:19pt" o:ole="">
            <v:imagedata r:id="rId17" o:title=""/>
          </v:shape>
          <o:OLEObject Type="Embed" ProgID="Equation.DSMT4" ShapeID="_x0000_i1030" DrawAspect="Content" ObjectID="_1740811808" r:id="rId18"/>
        </w:object>
      </w:r>
      <w:r w:rsidRPr="00EA4C5F">
        <w:rPr>
          <w:sz w:val="28"/>
          <w:szCs w:val="28"/>
          <w:lang w:val="ru-RU"/>
        </w:rPr>
        <w:t xml:space="preserve">, которое приближенно равно значению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31" type="#_x0000_t75" style="width:11pt;height:15pt" o:ole="">
            <v:imagedata r:id="rId19" o:title=""/>
          </v:shape>
          <o:OLEObject Type="Embed" ProgID="Equation.DSMT4" ShapeID="_x0000_i1031" DrawAspect="Content" ObjectID="_1740811809" r:id="rId20"/>
        </w:object>
      </w:r>
      <w:r w:rsidRPr="00EA4C5F">
        <w:rPr>
          <w:sz w:val="28"/>
          <w:szCs w:val="28"/>
          <w:lang w:val="ru-RU"/>
        </w:rPr>
        <w:t>:</w:t>
      </w:r>
      <w:r w:rsidRPr="00B80EE9">
        <w:rPr>
          <w:position w:val="-12"/>
          <w:sz w:val="28"/>
          <w:szCs w:val="28"/>
        </w:rPr>
        <w:object w:dxaOrig="1200" w:dyaOrig="440">
          <v:shape id="_x0000_i1032" type="#_x0000_t75" style="width:60pt;height:22pt" o:ole="">
            <v:imagedata r:id="rId21" o:title=""/>
          </v:shape>
          <o:OLEObject Type="Embed" ProgID="Equation.DSMT4" ShapeID="_x0000_i1032" DrawAspect="Content" ObjectID="_1740811810" r:id="rId22"/>
        </w:objec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EA4C5F">
        <w:rPr>
          <w:i/>
          <w:sz w:val="28"/>
          <w:szCs w:val="28"/>
          <w:lang w:val="ru-RU"/>
        </w:rPr>
        <w:t>Интервальной</w:t>
      </w:r>
      <w:r w:rsidRPr="00EA4C5F">
        <w:rPr>
          <w:sz w:val="28"/>
          <w:szCs w:val="28"/>
          <w:lang w:val="ru-RU"/>
        </w:rPr>
        <w:t xml:space="preserve"> оценкой (или </w:t>
      </w:r>
      <w:r w:rsidRPr="00EA4C5F">
        <w:rPr>
          <w:i/>
          <w:sz w:val="28"/>
          <w:szCs w:val="28"/>
          <w:lang w:val="ru-RU"/>
        </w:rPr>
        <w:t>доверительным интервалом</w:t>
      </w:r>
      <w:r w:rsidRPr="00EA4C5F">
        <w:rPr>
          <w:sz w:val="28"/>
          <w:szCs w:val="28"/>
          <w:lang w:val="ru-RU"/>
        </w:rPr>
        <w:t xml:space="preserve">) параметра  </w:t>
      </w:r>
      <w:r w:rsidRPr="00B80EE9">
        <w:rPr>
          <w:position w:val="-6"/>
          <w:sz w:val="28"/>
          <w:szCs w:val="28"/>
        </w:rPr>
        <w:object w:dxaOrig="220" w:dyaOrig="300">
          <v:shape id="_x0000_i1033" type="#_x0000_t75" style="width:11pt;height:15pt" o:ole="">
            <v:imagedata r:id="rId23" o:title=""/>
          </v:shape>
          <o:OLEObject Type="Embed" ProgID="Equation.DSMT4" ShapeID="_x0000_i1033" DrawAspect="Content" ObjectID="_1740811811" r:id="rId24"/>
        </w:object>
      </w:r>
      <w:r w:rsidRPr="00EA4C5F">
        <w:rPr>
          <w:sz w:val="28"/>
          <w:szCs w:val="28"/>
          <w:lang w:val="ru-RU"/>
        </w:rPr>
        <w:t xml:space="preserve"> называют интервал </w:t>
      </w:r>
      <w:r w:rsidRPr="00B80EE9">
        <w:rPr>
          <w:position w:val="-12"/>
          <w:sz w:val="28"/>
          <w:szCs w:val="28"/>
        </w:rPr>
        <w:object w:dxaOrig="1840" w:dyaOrig="380">
          <v:shape id="_x0000_i1034" type="#_x0000_t75" style="width:92pt;height:19pt" o:ole="">
            <v:imagedata r:id="rId25" o:title=""/>
          </v:shape>
          <o:OLEObject Type="Embed" ProgID="Equation.DSMT4" ShapeID="_x0000_i1034" DrawAspect="Content" ObjectID="_1740811812" r:id="rId26"/>
        </w:object>
      </w:r>
      <w:r w:rsidRPr="00EA4C5F">
        <w:rPr>
          <w:sz w:val="28"/>
          <w:szCs w:val="28"/>
          <w:lang w:val="ru-RU"/>
        </w:rPr>
        <w:t xml:space="preserve">, содержащий истинное значение параметра </w:t>
      </w:r>
      <w:r w:rsidRPr="00B80EE9">
        <w:rPr>
          <w:position w:val="-6"/>
          <w:sz w:val="28"/>
          <w:szCs w:val="28"/>
        </w:rPr>
        <w:object w:dxaOrig="220" w:dyaOrig="300">
          <v:shape id="_x0000_i1035" type="#_x0000_t75" style="width:11pt;height:15pt" o:ole="">
            <v:imagedata r:id="rId27" o:title=""/>
          </v:shape>
          <o:OLEObject Type="Embed" ProgID="Equation.DSMT4" ShapeID="_x0000_i1035" DrawAspect="Content" ObjectID="_1740811813" r:id="rId28"/>
        </w:object>
      </w:r>
      <w:r w:rsidRPr="00EA4C5F">
        <w:rPr>
          <w:sz w:val="28"/>
          <w:szCs w:val="28"/>
          <w:lang w:val="ru-RU"/>
        </w:rPr>
        <w:t xml:space="preserve"> с вероятностью </w:t>
      </w:r>
      <w:r w:rsidRPr="00B80EE9">
        <w:rPr>
          <w:position w:val="-10"/>
          <w:sz w:val="28"/>
          <w:szCs w:val="28"/>
        </w:rPr>
        <w:object w:dxaOrig="200" w:dyaOrig="279">
          <v:shape id="_x0000_i1036" type="#_x0000_t75" style="width:10pt;height:14pt" o:ole="">
            <v:imagedata r:id="rId29" o:title=""/>
          </v:shape>
          <o:OLEObject Type="Embed" ProgID="Equation.DSMT4" ShapeID="_x0000_i1036" DrawAspect="Content" ObjectID="_1740811814" r:id="rId30"/>
        </w:object>
      </w:r>
      <w:r w:rsidRPr="00EA4C5F">
        <w:rPr>
          <w:sz w:val="28"/>
          <w:szCs w:val="28"/>
          <w:lang w:val="ru-RU"/>
        </w:rPr>
        <w:t>.</w:t>
      </w:r>
    </w:p>
    <w:p w:rsidR="00EA4C5F" w:rsidRPr="00EA4C5F" w:rsidRDefault="00EA4C5F" w:rsidP="00EA4C5F">
      <w:pPr>
        <w:ind w:firstLine="708"/>
        <w:jc w:val="both"/>
        <w:rPr>
          <w:sz w:val="16"/>
          <w:szCs w:val="16"/>
          <w:lang w:val="ru-RU"/>
        </w:rPr>
      </w:pPr>
    </w:p>
    <w:p w:rsidR="00EA4C5F" w:rsidRPr="00AF1482" w:rsidRDefault="00EA4C5F" w:rsidP="00EA4C5F">
      <w:pPr>
        <w:tabs>
          <w:tab w:val="right" w:pos="8647"/>
        </w:tabs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  <w:rPr>
          <w:rFonts w:eastAsia="Batang" w:hint="eastAsia"/>
        </w:rPr>
      </w:pPr>
      <w:bookmarkStart w:id="4" w:name="_Toc75528312"/>
      <w:bookmarkStart w:id="5" w:name="_Toc55980989"/>
      <w:r w:rsidRPr="00AF1482">
        <w:rPr>
          <w:rFonts w:eastAsia="Batang"/>
        </w:rPr>
        <w:lastRenderedPageBreak/>
        <w:t xml:space="preserve">1.1. Метод </w:t>
      </w:r>
      <w:r w:rsidRPr="00AF1482">
        <w:t>максимального</w:t>
      </w:r>
      <w:r w:rsidRPr="00AF1482">
        <w:rPr>
          <w:rFonts w:eastAsia="Batang"/>
        </w:rPr>
        <w:t xml:space="preserve"> правдоподобия</w:t>
      </w:r>
      <w:bookmarkEnd w:id="4"/>
      <w:bookmarkEnd w:id="5"/>
    </w:p>
    <w:p w:rsidR="00EA4C5F" w:rsidRPr="00AF1482" w:rsidRDefault="00EA4C5F" w:rsidP="00EA4C5F">
      <w:pPr>
        <w:ind w:firstLine="708"/>
        <w:jc w:val="both"/>
        <w:rPr>
          <w:i/>
          <w:sz w:val="16"/>
          <w:szCs w:val="16"/>
        </w:rPr>
      </w:pP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i/>
          <w:sz w:val="28"/>
          <w:szCs w:val="28"/>
          <w:lang w:val="ru-RU"/>
        </w:rPr>
        <w:t>Оценкой максимального правдоподобия</w:t>
      </w:r>
      <w:r w:rsidRPr="00AF1482">
        <w:rPr>
          <w:sz w:val="28"/>
          <w:szCs w:val="28"/>
          <w:lang w:val="ru-RU"/>
        </w:rPr>
        <w:t xml:space="preserve"> (ОМП)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037" type="#_x0000_t75" style="width:11pt;height:15pt" o:ole="">
            <v:imagedata r:id="rId31" o:title=""/>
          </v:shape>
          <o:OLEObject Type="Embed" ProgID="Equation.DSMT4" ShapeID="_x0000_i1037" DrawAspect="Content" ObjectID="_1740811815" r:id="rId32"/>
        </w:object>
      </w:r>
      <w:r w:rsidRPr="00AF1482">
        <w:rPr>
          <w:sz w:val="28"/>
          <w:szCs w:val="28"/>
          <w:lang w:val="ru-RU"/>
        </w:rPr>
        <w:t xml:space="preserve"> называется точка параметрического множества </w:t>
      </w:r>
      <w:r w:rsidRPr="00AF1482">
        <w:rPr>
          <w:position w:val="-6"/>
          <w:sz w:val="28"/>
          <w:szCs w:val="28"/>
        </w:rPr>
        <w:object w:dxaOrig="279" w:dyaOrig="300">
          <v:shape id="_x0000_i1038" type="#_x0000_t75" style="width:14pt;height:15pt" o:ole="">
            <v:imagedata r:id="rId33" o:title=""/>
          </v:shape>
          <o:OLEObject Type="Embed" ProgID="Equation.DSMT4" ShapeID="_x0000_i1038" DrawAspect="Content" ObjectID="_1740811816" r:id="rId34"/>
        </w:object>
      </w:r>
      <w:r w:rsidRPr="00AF1482">
        <w:rPr>
          <w:sz w:val="28"/>
          <w:szCs w:val="28"/>
          <w:lang w:val="ru-RU"/>
        </w:rPr>
        <w:t xml:space="preserve">, в которой функция максимального правдоподобия </w:t>
      </w:r>
      <w:r w:rsidRPr="00AF1482">
        <w:rPr>
          <w:position w:val="-36"/>
          <w:sz w:val="28"/>
          <w:szCs w:val="28"/>
        </w:rPr>
        <w:object w:dxaOrig="2600" w:dyaOrig="859">
          <v:shape id="_x0000_i1039" type="#_x0000_t75" style="width:130pt;height:43pt" o:ole="">
            <v:imagedata r:id="rId35" o:title=""/>
          </v:shape>
          <o:OLEObject Type="Embed" ProgID="Equation.DSMT4" ShapeID="_x0000_i1039" DrawAspect="Content" ObjectID="_1740811817" r:id="rId36"/>
        </w:object>
      </w:r>
      <w:r w:rsidRPr="00AF1482">
        <w:rPr>
          <w:sz w:val="28"/>
          <w:szCs w:val="28"/>
          <w:lang w:val="ru-RU"/>
        </w:rPr>
        <w:t xml:space="preserve"> достигает наибольшего значения: </w:t>
      </w:r>
      <w:r w:rsidRPr="00AF1482">
        <w:rPr>
          <w:position w:val="-30"/>
          <w:sz w:val="28"/>
          <w:szCs w:val="28"/>
        </w:rPr>
        <w:object w:dxaOrig="2640" w:dyaOrig="620">
          <v:shape id="_x0000_i1040" type="#_x0000_t75" style="width:132pt;height:31pt" o:ole="">
            <v:imagedata r:id="rId37" o:title=""/>
          </v:shape>
          <o:OLEObject Type="Embed" ProgID="Equation.DSMT4" ShapeID="_x0000_i1040" DrawAspect="Content" ObjectID="_1740811818" r:id="rId38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Если для любой выборки </w:t>
      </w:r>
      <w:r w:rsidRPr="00AF1482">
        <w:rPr>
          <w:position w:val="-12"/>
          <w:sz w:val="28"/>
          <w:szCs w:val="28"/>
        </w:rPr>
        <w:object w:dxaOrig="380" w:dyaOrig="380">
          <v:shape id="_x0000_i1041" type="#_x0000_t75" style="width:19pt;height:19pt" o:ole="">
            <v:imagedata r:id="rId15" o:title=""/>
          </v:shape>
          <o:OLEObject Type="Embed" ProgID="Equation.DSMT4" ShapeID="_x0000_i1041" DrawAspect="Content" ObjectID="_1740811819" r:id="rId39"/>
        </w:object>
      </w:r>
      <w:r w:rsidRPr="00AF1482">
        <w:rPr>
          <w:sz w:val="28"/>
          <w:szCs w:val="28"/>
          <w:lang w:val="ru-RU"/>
        </w:rPr>
        <w:t xml:space="preserve"> из выборочного пространства максимум   </w:t>
      </w:r>
      <w:r w:rsidRPr="00AF1482">
        <w:rPr>
          <w:position w:val="-12"/>
          <w:sz w:val="28"/>
          <w:szCs w:val="28"/>
        </w:rPr>
        <w:object w:dxaOrig="999" w:dyaOrig="380">
          <v:shape id="_x0000_i1042" type="#_x0000_t75" style="width:50pt;height:19pt" o:ole="">
            <v:imagedata r:id="rId40" o:title=""/>
          </v:shape>
          <o:OLEObject Type="Embed" ProgID="Equation.DSMT4" ShapeID="_x0000_i1042" DrawAspect="Content" ObjectID="_1740811820" r:id="rId41"/>
        </w:object>
      </w:r>
      <w:r w:rsidRPr="00AF1482">
        <w:rPr>
          <w:sz w:val="28"/>
          <w:szCs w:val="28"/>
          <w:lang w:val="ru-RU"/>
        </w:rPr>
        <w:t xml:space="preserve"> достигается во внутренней точке </w:t>
      </w:r>
      <w:r w:rsidRPr="00AF1482">
        <w:rPr>
          <w:position w:val="-6"/>
          <w:sz w:val="28"/>
          <w:szCs w:val="28"/>
        </w:rPr>
        <w:object w:dxaOrig="220" w:dyaOrig="300">
          <v:shape id="_x0000_i1043" type="#_x0000_t75" style="width:11pt;height:15pt" o:ole="">
            <v:imagedata r:id="rId42" o:title=""/>
          </v:shape>
          <o:OLEObject Type="Embed" ProgID="Equation.DSMT4" ShapeID="_x0000_i1043" DrawAspect="Content" ObjectID="_1740811821" r:id="rId43"/>
        </w:object>
      </w:r>
      <w:r w:rsidRPr="00AF1482">
        <w:rPr>
          <w:sz w:val="28"/>
          <w:szCs w:val="28"/>
          <w:lang w:val="ru-RU"/>
        </w:rPr>
        <w:t xml:space="preserve">, и </w:t>
      </w:r>
      <w:r w:rsidRPr="00AF1482">
        <w:rPr>
          <w:position w:val="-12"/>
          <w:sz w:val="28"/>
          <w:szCs w:val="28"/>
        </w:rPr>
        <w:object w:dxaOrig="999" w:dyaOrig="380">
          <v:shape id="_x0000_i1044" type="#_x0000_t75" style="width:50pt;height:19pt" o:ole="">
            <v:imagedata r:id="rId44" o:title=""/>
          </v:shape>
          <o:OLEObject Type="Embed" ProgID="Equation.DSMT4" ShapeID="_x0000_i1044" DrawAspect="Content" ObjectID="_1740811822" r:id="rId45"/>
        </w:object>
      </w:r>
      <w:r w:rsidRPr="00AF1482">
        <w:rPr>
          <w:sz w:val="28"/>
          <w:szCs w:val="28"/>
          <w:lang w:val="ru-RU"/>
        </w:rPr>
        <w:t xml:space="preserve"> дифференцируема по</w:t>
      </w:r>
      <w:r w:rsidRPr="00AF1482">
        <w:rPr>
          <w:sz w:val="28"/>
          <w:szCs w:val="28"/>
        </w:rPr>
        <w:t> </w:t>
      </w:r>
      <w:r w:rsidRPr="00AF1482">
        <w:rPr>
          <w:position w:val="-6"/>
          <w:sz w:val="28"/>
          <w:szCs w:val="28"/>
        </w:rPr>
        <w:object w:dxaOrig="220" w:dyaOrig="300">
          <v:shape id="_x0000_i1045" type="#_x0000_t75" style="width:11pt;height:15pt" o:ole="">
            <v:imagedata r:id="rId46" o:title=""/>
          </v:shape>
          <o:OLEObject Type="Embed" ProgID="Equation.DSMT4" ShapeID="_x0000_i1045" DrawAspect="Content" ObjectID="_1740811823" r:id="rId47"/>
        </w:object>
      </w:r>
      <w:r w:rsidRPr="00AF1482">
        <w:rPr>
          <w:sz w:val="28"/>
          <w:szCs w:val="28"/>
          <w:lang w:val="ru-RU"/>
        </w:rPr>
        <w:t xml:space="preserve">, то ОМП </w:t>
      </w:r>
      <w:r w:rsidRPr="00AF1482">
        <w:rPr>
          <w:position w:val="-6"/>
          <w:sz w:val="28"/>
          <w:szCs w:val="28"/>
        </w:rPr>
        <w:object w:dxaOrig="220" w:dyaOrig="400">
          <v:shape id="_x0000_i1046" type="#_x0000_t75" style="width:11pt;height:20pt" o:ole="">
            <v:imagedata r:id="rId48" o:title=""/>
          </v:shape>
          <o:OLEObject Type="Embed" ProgID="Equation.DSMT4" ShapeID="_x0000_i1046" DrawAspect="Content" ObjectID="_1740811824" r:id="rId49"/>
        </w:object>
      </w:r>
      <w:r w:rsidRPr="00AF1482">
        <w:rPr>
          <w:sz w:val="28"/>
          <w:szCs w:val="28"/>
          <w:lang w:val="ru-RU"/>
        </w:rPr>
        <w:t xml:space="preserve"> удовлетворяет уравнению </w:t>
      </w:r>
      <w:r w:rsidRPr="00AF1482">
        <w:rPr>
          <w:position w:val="-34"/>
          <w:sz w:val="28"/>
          <w:szCs w:val="28"/>
        </w:rPr>
        <w:object w:dxaOrig="2960" w:dyaOrig="780">
          <v:shape id="_x0000_i1047" type="#_x0000_t75" style="width:148pt;height:39pt" o:ole="">
            <v:imagedata r:id="rId50" o:title=""/>
          </v:shape>
          <o:OLEObject Type="Embed" ProgID="Equation.DSMT4" ShapeID="_x0000_i1047" DrawAspect="Content" ObjectID="_1740811825" r:id="rId51"/>
        </w:object>
      </w:r>
      <w:r w:rsidRPr="00AF1482">
        <w:rPr>
          <w:sz w:val="28"/>
          <w:szCs w:val="28"/>
          <w:lang w:val="ru-RU"/>
        </w:rPr>
        <w:t xml:space="preserve">, которое называется </w:t>
      </w:r>
      <w:r w:rsidRPr="00AF1482">
        <w:rPr>
          <w:i/>
          <w:sz w:val="28"/>
          <w:szCs w:val="28"/>
          <w:lang w:val="ru-RU"/>
        </w:rPr>
        <w:t>уравнением правдоподобия</w: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firstLine="708"/>
        <w:jc w:val="both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1.2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Построить оценку максимального правдоподобия параметра </w:t>
      </w:r>
      <w:r w:rsidRPr="00AF1482">
        <w:rPr>
          <w:position w:val="-12"/>
          <w:sz w:val="28"/>
          <w:szCs w:val="28"/>
        </w:rPr>
        <w:object w:dxaOrig="260" w:dyaOrig="300">
          <v:shape id="_x0000_i1048" type="#_x0000_t75" style="width:13pt;height:15pt" o:ole="">
            <v:imagedata r:id="rId52" o:title=""/>
          </v:shape>
          <o:OLEObject Type="Embed" ProgID="Equation.DSMT4" ShapeID="_x0000_i1048" DrawAspect="Content" ObjectID="_1740811826" r:id="rId53"/>
        </w:object>
      </w:r>
      <w:r w:rsidRPr="00AF1482">
        <w:rPr>
          <w:sz w:val="28"/>
          <w:szCs w:val="28"/>
          <w:lang w:val="ru-RU"/>
        </w:rPr>
        <w:t xml:space="preserve"> распределения Бернулли: </w:t>
      </w:r>
      <w:r w:rsidRPr="00AF1482">
        <w:rPr>
          <w:position w:val="-14"/>
          <w:sz w:val="28"/>
          <w:szCs w:val="28"/>
        </w:rPr>
        <w:object w:dxaOrig="2680" w:dyaOrig="460">
          <v:shape id="_x0000_i1049" type="#_x0000_t75" style="width:134pt;height:23pt" o:ole="">
            <v:imagedata r:id="rId54" o:title=""/>
          </v:shape>
          <o:OLEObject Type="Embed" ProgID="Equation.DSMT4" ShapeID="_x0000_i1049" DrawAspect="Content" ObjectID="_1740811827" r:id="rId55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12"/>
          <w:sz w:val="28"/>
          <w:szCs w:val="28"/>
        </w:rPr>
        <w:object w:dxaOrig="859" w:dyaOrig="360">
          <v:shape id="_x0000_i1050" type="#_x0000_t75" style="width:43pt;height:18pt" o:ole="">
            <v:imagedata r:id="rId56" o:title=""/>
          </v:shape>
          <o:OLEObject Type="Embed" ProgID="Equation.DSMT4" ShapeID="_x0000_i1050" DrawAspect="Content" ObjectID="_1740811828" r:id="rId57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u w:val="single"/>
          <w:lang w:val="ru-RU"/>
        </w:rPr>
      </w:pPr>
      <w:r w:rsidRPr="00AF1482">
        <w:rPr>
          <w:sz w:val="28"/>
          <w:szCs w:val="28"/>
          <w:u w:val="single"/>
          <w:lang w:val="ru-RU"/>
        </w:rPr>
        <w:t>Решение: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Логарифмическая функция правдоподобия равна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  <w:r w:rsidRPr="00AF1482">
        <w:rPr>
          <w:position w:val="-34"/>
          <w:sz w:val="28"/>
          <w:szCs w:val="28"/>
        </w:rPr>
        <w:object w:dxaOrig="5760" w:dyaOrig="820">
          <v:shape id="_x0000_i1051" type="#_x0000_t75" style="width:4in;height:41pt" o:ole="">
            <v:imagedata r:id="rId58" o:title=""/>
          </v:shape>
          <o:OLEObject Type="Embed" ProgID="Equation.DSMT4" ShapeID="_x0000_i1051" DrawAspect="Content" ObjectID="_1740811829" r:id="rId59"/>
        </w:object>
      </w:r>
      <w:r w:rsidRPr="00AF1482">
        <w:rPr>
          <w:sz w:val="28"/>
          <w:szCs w:val="28"/>
          <w:lang w:val="ru-RU"/>
        </w:rPr>
        <w:t>=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sz w:val="28"/>
          <w:szCs w:val="28"/>
        </w:rPr>
        <w:t>=</w:t>
      </w:r>
      <w:r w:rsidRPr="00AF1482">
        <w:rPr>
          <w:position w:val="-38"/>
          <w:sz w:val="28"/>
          <w:szCs w:val="28"/>
        </w:rPr>
        <w:object w:dxaOrig="3780" w:dyaOrig="900">
          <v:shape id="_x0000_i1052" type="#_x0000_t75" style="width:189pt;height:45pt" o:ole="">
            <v:imagedata r:id="rId60" o:title=""/>
          </v:shape>
          <o:OLEObject Type="Embed" ProgID="Equation.DSMT4" ShapeID="_x0000_i1052" DrawAspect="Content" ObjectID="_1740811830" r:id="rId61"/>
        </w:object>
      </w:r>
      <w:r w:rsidRPr="00AF1482">
        <w:rPr>
          <w:sz w:val="28"/>
          <w:szCs w:val="28"/>
        </w:rPr>
        <w:t>;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position w:val="-38"/>
          <w:sz w:val="28"/>
          <w:szCs w:val="28"/>
        </w:rPr>
        <w:object w:dxaOrig="4540" w:dyaOrig="900">
          <v:shape id="_x0000_i1053" type="#_x0000_t75" style="width:227pt;height:45pt" o:ole="">
            <v:imagedata r:id="rId62" o:title=""/>
          </v:shape>
          <o:OLEObject Type="Embed" ProgID="Equation.DSMT4" ShapeID="_x0000_i1053" DrawAspect="Content" ObjectID="_1740811831" r:id="rId63"/>
        </w:object>
      </w:r>
      <w:r w:rsidRPr="00AF1482">
        <w:rPr>
          <w:sz w:val="28"/>
          <w:szCs w:val="28"/>
        </w:rPr>
        <w:t xml:space="preserve">  =&gt;  </w:t>
      </w:r>
      <w:r w:rsidRPr="00AF1482">
        <w:rPr>
          <w:position w:val="-12"/>
          <w:sz w:val="28"/>
          <w:szCs w:val="28"/>
        </w:rPr>
        <w:object w:dxaOrig="760" w:dyaOrig="400">
          <v:shape id="_x0000_i1054" type="#_x0000_t75" style="width:38pt;height:20pt" o:ole="">
            <v:imagedata r:id="rId64" o:title=""/>
          </v:shape>
          <o:OLEObject Type="Embed" ProgID="Equation.DSMT4" ShapeID="_x0000_i1054" DrawAspect="Content" ObjectID="_1740811832" r:id="rId65"/>
        </w:object>
      </w:r>
      <w:r w:rsidRPr="00AF1482">
        <w:rPr>
          <w:sz w:val="28"/>
          <w:szCs w:val="28"/>
        </w:rPr>
        <w:t>,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sz w:val="28"/>
          <w:szCs w:val="28"/>
        </w:rPr>
        <w:t xml:space="preserve">где </w:t>
      </w:r>
      <w:r w:rsidRPr="00AF1482">
        <w:rPr>
          <w:position w:val="-4"/>
          <w:sz w:val="28"/>
          <w:szCs w:val="28"/>
        </w:rPr>
        <w:object w:dxaOrig="320" w:dyaOrig="320">
          <v:shape id="_x0000_i1055" type="#_x0000_t75" style="width:16pt;height:16pt" o:ole="">
            <v:imagedata r:id="rId66" o:title=""/>
          </v:shape>
          <o:OLEObject Type="Embed" ProgID="Equation.DSMT4" ShapeID="_x0000_i1055" DrawAspect="Content" ObjectID="_1740811833" r:id="rId67"/>
        </w:object>
      </w:r>
      <w:r w:rsidRPr="00AF1482">
        <w:rPr>
          <w:sz w:val="28"/>
          <w:szCs w:val="28"/>
        </w:rPr>
        <w:t>– среднее выборочное значение.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position w:val="-38"/>
          <w:sz w:val="28"/>
          <w:szCs w:val="28"/>
        </w:rPr>
        <w:object w:dxaOrig="5020" w:dyaOrig="900">
          <v:shape id="_x0000_i1056" type="#_x0000_t75" style="width:251pt;height:45pt" o:ole="">
            <v:imagedata r:id="rId68" o:title=""/>
          </v:shape>
          <o:OLEObject Type="Embed" ProgID="Equation.DSMT4" ShapeID="_x0000_i1056" DrawAspect="Content" ObjectID="_1740811834" r:id="rId69"/>
        </w:objec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  <w:r w:rsidRPr="00AF1482">
        <w:rPr>
          <w:position w:val="-36"/>
          <w:sz w:val="28"/>
          <w:szCs w:val="28"/>
        </w:rPr>
        <w:object w:dxaOrig="7180" w:dyaOrig="859">
          <v:shape id="_x0000_i1057" type="#_x0000_t75" style="width:359pt;height:43pt" o:ole="">
            <v:imagedata r:id="rId70" o:title=""/>
          </v:shape>
          <o:OLEObject Type="Embed" ProgID="Equation.DSMT4" ShapeID="_x0000_i1057" DrawAspect="Content" ObjectID="_1740811835" r:id="rId71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Проверим знак второй производной при </w:t>
      </w:r>
      <w:r w:rsidRPr="00AF1482">
        <w:rPr>
          <w:position w:val="-12"/>
          <w:sz w:val="28"/>
          <w:szCs w:val="28"/>
        </w:rPr>
        <w:object w:dxaOrig="760" w:dyaOrig="400">
          <v:shape id="_x0000_i1058" type="#_x0000_t75" style="width:38pt;height:20pt" o:ole="">
            <v:imagedata r:id="rId72" o:title=""/>
          </v:shape>
          <o:OLEObject Type="Embed" ProgID="Equation.DSMT4" ShapeID="_x0000_i1058" DrawAspect="Content" ObjectID="_1740811836" r:id="rId73"/>
        </w:object>
      </w:r>
      <w:r w:rsidRPr="00AF1482">
        <w:rPr>
          <w:sz w:val="28"/>
          <w:szCs w:val="28"/>
          <w:lang w:val="ru-RU"/>
        </w:rPr>
        <w:t>: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left="708"/>
        <w:jc w:val="both"/>
        <w:rPr>
          <w:sz w:val="28"/>
          <w:szCs w:val="28"/>
        </w:rPr>
      </w:pPr>
      <w:r w:rsidRPr="00AF1482">
        <w:rPr>
          <w:position w:val="-42"/>
          <w:sz w:val="28"/>
          <w:szCs w:val="28"/>
        </w:rPr>
        <w:object w:dxaOrig="7400" w:dyaOrig="940">
          <v:shape id="_x0000_i1059" type="#_x0000_t75" style="width:370pt;height:47pt" o:ole="">
            <v:imagedata r:id="rId74" o:title=""/>
          </v:shape>
          <o:OLEObject Type="Embed" ProgID="Equation.DSMT4" ShapeID="_x0000_i1059" DrawAspect="Content" ObjectID="_1740811837" r:id="rId75"/>
        </w:objec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  <w:r w:rsidRPr="00AF1482">
        <w:rPr>
          <w:position w:val="-32"/>
          <w:sz w:val="28"/>
          <w:szCs w:val="28"/>
        </w:rPr>
        <w:object w:dxaOrig="5700" w:dyaOrig="780">
          <v:shape id="_x0000_i1060" type="#_x0000_t75" style="width:285pt;height:39pt" o:ole="">
            <v:imagedata r:id="rId76" o:title=""/>
          </v:shape>
          <o:OLEObject Type="Embed" ProgID="Equation.DSMT4" ShapeID="_x0000_i1060" DrawAspect="Content" ObjectID="_1740811838" r:id="rId77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Таким образом, при </w:t>
      </w:r>
      <w:r w:rsidRPr="00AF1482">
        <w:rPr>
          <w:position w:val="-12"/>
          <w:sz w:val="28"/>
          <w:szCs w:val="28"/>
        </w:rPr>
        <w:object w:dxaOrig="760" w:dyaOrig="400">
          <v:shape id="_x0000_i1061" type="#_x0000_t75" style="width:38pt;height:20pt" o:ole="">
            <v:imagedata r:id="rId72" o:title=""/>
          </v:shape>
          <o:OLEObject Type="Embed" ProgID="Equation.DSMT4" ShapeID="_x0000_i1061" DrawAspect="Content" ObjectID="_1740811839" r:id="rId78"/>
        </w:object>
      </w:r>
      <w:r w:rsidRPr="00AF1482">
        <w:rPr>
          <w:sz w:val="28"/>
          <w:szCs w:val="28"/>
          <w:lang w:val="ru-RU"/>
        </w:rPr>
        <w:t xml:space="preserve"> функция правдоподобия достигает максимума.</w:t>
      </w:r>
    </w:p>
    <w:p w:rsidR="00EA4C5F" w:rsidRPr="00AF1482" w:rsidRDefault="00EA4C5F" w:rsidP="00EA4C5F">
      <w:pPr>
        <w:ind w:left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firstLine="708"/>
        <w:jc w:val="both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1.3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Построить оценку максимального правдоподобия параметра </w:t>
      </w:r>
      <w:r w:rsidRPr="00AF1482">
        <w:rPr>
          <w:position w:val="-6"/>
          <w:sz w:val="28"/>
          <w:szCs w:val="28"/>
        </w:rPr>
        <w:object w:dxaOrig="620" w:dyaOrig="300">
          <v:shape id="_x0000_i1062" type="#_x0000_t75" style="width:31pt;height:15pt" o:ole="">
            <v:imagedata r:id="rId79" o:title=""/>
          </v:shape>
          <o:OLEObject Type="Embed" ProgID="Equation.DSMT4" ShapeID="_x0000_i1062" DrawAspect="Content" ObjectID="_1740811840" r:id="rId80"/>
        </w:object>
      </w:r>
      <w:r w:rsidRPr="00AF1482">
        <w:rPr>
          <w:sz w:val="28"/>
          <w:szCs w:val="28"/>
          <w:lang w:val="ru-RU"/>
        </w:rPr>
        <w:t xml:space="preserve"> равномерного распределения на отрезке </w:t>
      </w:r>
      <w:r w:rsidRPr="00AF1482">
        <w:rPr>
          <w:position w:val="-12"/>
          <w:sz w:val="28"/>
          <w:szCs w:val="28"/>
        </w:rPr>
        <w:object w:dxaOrig="680" w:dyaOrig="360">
          <v:shape id="_x0000_i1063" type="#_x0000_t75" style="width:34pt;height:18pt" o:ole="">
            <v:imagedata r:id="rId81" o:title=""/>
          </v:shape>
          <o:OLEObject Type="Embed" ProgID="Equation.DSMT4" ShapeID="_x0000_i1063" DrawAspect="Content" ObjectID="_1740811841" r:id="rId82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u w:val="single"/>
          <w:lang w:val="ru-RU"/>
        </w:rPr>
      </w:pPr>
      <w:r w:rsidRPr="00AF1482">
        <w:rPr>
          <w:sz w:val="28"/>
          <w:szCs w:val="28"/>
          <w:u w:val="single"/>
          <w:lang w:val="ru-RU"/>
        </w:rPr>
        <w:t>Решение: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Функция правдоподобия выборки равна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position w:val="-40"/>
          <w:sz w:val="28"/>
          <w:szCs w:val="28"/>
        </w:rPr>
        <w:object w:dxaOrig="6020" w:dyaOrig="940">
          <v:shape id="_x0000_i1064" type="#_x0000_t75" style="width:301pt;height:47pt" o:ole="">
            <v:imagedata r:id="rId83" o:title=""/>
          </v:shape>
          <o:OLEObject Type="Embed" ProgID="Equation.DSMT4" ShapeID="_x0000_i1064" DrawAspect="Content" ObjectID="_1740811842" r:id="rId84"/>
        </w:object>
      </w:r>
      <w:r w:rsidRPr="00AF1482">
        <w:rPr>
          <w:sz w:val="28"/>
          <w:szCs w:val="28"/>
          <w:lang w:val="ru-RU"/>
        </w:rPr>
        <w:t xml:space="preserve">  = </w:t>
      </w:r>
    </w:p>
    <w:p w:rsidR="00EA4C5F" w:rsidRPr="00AF1482" w:rsidRDefault="00EA4C5F" w:rsidP="00EA4C5F">
      <w:pPr>
        <w:ind w:left="1416"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      =</w:t>
      </w:r>
      <w:r w:rsidRPr="00AF1482">
        <w:rPr>
          <w:position w:val="-40"/>
          <w:sz w:val="28"/>
          <w:szCs w:val="28"/>
        </w:rPr>
        <w:object w:dxaOrig="2280" w:dyaOrig="940">
          <v:shape id="_x0000_i1065" type="#_x0000_t75" style="width:114pt;height:47pt" o:ole="">
            <v:imagedata r:id="rId85" o:title=""/>
          </v:shape>
          <o:OLEObject Type="Embed" ProgID="Equation.DSMT4" ShapeID="_x0000_i1065" DrawAspect="Content" ObjectID="_1740811843" r:id="rId86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где </w:t>
      </w:r>
      <w:r w:rsidRPr="00AF1482">
        <w:rPr>
          <w:position w:val="-16"/>
          <w:sz w:val="28"/>
          <w:szCs w:val="28"/>
        </w:rPr>
        <w:object w:dxaOrig="520" w:dyaOrig="420">
          <v:shape id="_x0000_i1066" type="#_x0000_t75" style="width:26pt;height:21pt" o:ole="">
            <v:imagedata r:id="rId87" o:title=""/>
          </v:shape>
          <o:OLEObject Type="Embed" ProgID="Equation.DSMT4" ShapeID="_x0000_i1066" DrawAspect="Content" ObjectID="_1740811844" r:id="rId88"/>
        </w:object>
      </w:r>
      <w:r w:rsidRPr="00AF1482">
        <w:rPr>
          <w:sz w:val="28"/>
          <w:szCs w:val="28"/>
          <w:lang w:val="ru-RU"/>
        </w:rPr>
        <w:t xml:space="preserve">– максимальная порядковая статистика. </w:t>
      </w:r>
    </w:p>
    <w:p w:rsidR="00EA4C5F" w:rsidRPr="00AF1482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При фиксированных значениях выборки (и, следовательно, при фиксированном значении </w:t>
      </w:r>
      <w:r w:rsidRPr="00AF1482">
        <w:rPr>
          <w:position w:val="-16"/>
          <w:sz w:val="28"/>
          <w:szCs w:val="28"/>
        </w:rPr>
        <w:object w:dxaOrig="540" w:dyaOrig="420">
          <v:shape id="_x0000_i1067" type="#_x0000_t75" style="width:27pt;height:21pt" o:ole="">
            <v:imagedata r:id="rId89" o:title=""/>
          </v:shape>
          <o:OLEObject Type="Embed" ProgID="Equation.DSMT4" ShapeID="_x0000_i1067" DrawAspect="Content" ObjectID="_1740811845" r:id="rId90"/>
        </w:object>
      </w:r>
      <w:r w:rsidRPr="00AF1482">
        <w:rPr>
          <w:sz w:val="28"/>
          <w:szCs w:val="28"/>
          <w:lang w:val="ru-RU"/>
        </w:rPr>
        <w:t xml:space="preserve">) зависимость </w:t>
      </w:r>
      <w:r w:rsidRPr="00AF1482">
        <w:rPr>
          <w:position w:val="-12"/>
          <w:sz w:val="28"/>
          <w:szCs w:val="28"/>
        </w:rPr>
        <w:object w:dxaOrig="1780" w:dyaOrig="380">
          <v:shape id="_x0000_i1068" type="#_x0000_t75" style="width:89pt;height:19pt" o:ole="">
            <v:imagedata r:id="rId91" o:title=""/>
          </v:shape>
          <o:OLEObject Type="Embed" ProgID="Equation.DSMT4" ShapeID="_x0000_i1068" DrawAspect="Content" ObjectID="_1740811846" r:id="rId92"/>
        </w:object>
      </w:r>
      <w:r w:rsidRPr="00AF1482">
        <w:rPr>
          <w:sz w:val="28"/>
          <w:szCs w:val="28"/>
          <w:lang w:val="ru-RU"/>
        </w:rPr>
        <w:t xml:space="preserve"> от </w:t>
      </w:r>
      <w:r w:rsidRPr="00AF1482">
        <w:rPr>
          <w:position w:val="-6"/>
          <w:sz w:val="28"/>
          <w:szCs w:val="28"/>
        </w:rPr>
        <w:object w:dxaOrig="220" w:dyaOrig="300">
          <v:shape id="_x0000_i1069" type="#_x0000_t75" style="width:11pt;height:15pt" o:ole="">
            <v:imagedata r:id="rId93" o:title=""/>
          </v:shape>
          <o:OLEObject Type="Embed" ProgID="Equation.DSMT4" ShapeID="_x0000_i1069" DrawAspect="Content" ObjectID="_1740811847" r:id="rId94"/>
        </w:object>
      </w:r>
      <w:r w:rsidRPr="00AF1482">
        <w:rPr>
          <w:sz w:val="28"/>
          <w:szCs w:val="28"/>
          <w:lang w:val="ru-RU"/>
        </w:rPr>
        <w:t xml:space="preserve"> показана на рисунке 1.1. Максимум функции правдоподобия достигается в точке </w:t>
      </w:r>
      <w:r w:rsidRPr="00AF1482">
        <w:rPr>
          <w:position w:val="-16"/>
          <w:sz w:val="28"/>
          <w:szCs w:val="28"/>
        </w:rPr>
        <w:object w:dxaOrig="940" w:dyaOrig="420">
          <v:shape id="_x0000_i1070" type="#_x0000_t75" style="width:47pt;height:21pt" o:ole="">
            <v:imagedata r:id="rId95" o:title=""/>
          </v:shape>
          <o:OLEObject Type="Embed" ProgID="Equation.DSMT4" ShapeID="_x0000_i1070" DrawAspect="Content" ObjectID="_1740811848" r:id="rId96"/>
        </w:object>
      </w:r>
      <w:r w:rsidRPr="00AF1482">
        <w:rPr>
          <w:sz w:val="28"/>
          <w:szCs w:val="28"/>
          <w:lang w:val="ru-RU"/>
        </w:rPr>
        <w:t xml:space="preserve">. Поэтому искомая оценка максимального правдоподобия есть </w:t>
      </w:r>
      <w:r w:rsidRPr="00AF1482">
        <w:rPr>
          <w:position w:val="-16"/>
          <w:sz w:val="28"/>
          <w:szCs w:val="28"/>
        </w:rPr>
        <w:object w:dxaOrig="940" w:dyaOrig="480">
          <v:shape id="_x0000_i1071" type="#_x0000_t75" style="width:47pt;height:24pt" o:ole="">
            <v:imagedata r:id="rId97" o:title=""/>
          </v:shape>
          <o:OLEObject Type="Embed" ProgID="Equation.DSMT4" ShapeID="_x0000_i1071" DrawAspect="Content" ObjectID="_1740811849" r:id="rId98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20"/>
        <w:jc w:val="center"/>
        <w:rPr>
          <w:sz w:val="28"/>
          <w:szCs w:val="28"/>
        </w:rPr>
      </w:pPr>
      <w:r w:rsidRPr="00AF1482">
        <w:rPr>
          <w:noProof/>
          <w:sz w:val="28"/>
          <w:szCs w:val="28"/>
          <w:lang w:val="ru-RU"/>
        </w:rPr>
        <w:drawing>
          <wp:inline distT="0" distB="0" distL="0" distR="0">
            <wp:extent cx="3708400" cy="3022600"/>
            <wp:effectExtent l="0" t="0" r="6350" b="6350"/>
            <wp:docPr id="1" name="Рисунок 1" descr="Rav_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av_OMP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5F" w:rsidRPr="00AF1482" w:rsidRDefault="00EA4C5F" w:rsidP="00EA4C5F">
      <w:pPr>
        <w:ind w:firstLine="720"/>
        <w:jc w:val="center"/>
        <w:rPr>
          <w:sz w:val="28"/>
          <w:szCs w:val="28"/>
        </w:rPr>
      </w:pPr>
      <w:r w:rsidRPr="00AF1482">
        <w:rPr>
          <w:sz w:val="28"/>
          <w:szCs w:val="28"/>
        </w:rPr>
        <w:t>Рис. 1.1. Функция правдоподобия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pStyle w:val="2"/>
        <w:rPr>
          <w:lang w:val="ru-RU"/>
        </w:rPr>
      </w:pPr>
      <w:bookmarkStart w:id="6" w:name="_Toc75528314"/>
      <w:bookmarkStart w:id="7" w:name="_Toc55980990"/>
      <w:r w:rsidRPr="00AF1482">
        <w:rPr>
          <w:lang w:val="ru-RU"/>
        </w:rPr>
        <w:t xml:space="preserve">1.2. Построение доверительного интервала  с использованием </w:t>
      </w:r>
      <w:r w:rsidRPr="00AF1482">
        <w:rPr>
          <w:lang w:val="ru-RU"/>
        </w:rPr>
        <w:lastRenderedPageBreak/>
        <w:t>центральной статистики</w:t>
      </w:r>
      <w:bookmarkEnd w:id="6"/>
      <w:bookmarkEnd w:id="7"/>
    </w:p>
    <w:p w:rsidR="00EA4C5F" w:rsidRPr="00AF1482" w:rsidRDefault="00EA4C5F" w:rsidP="00EA4C5F">
      <w:pPr>
        <w:tabs>
          <w:tab w:val="right" w:pos="8647"/>
        </w:tabs>
        <w:rPr>
          <w:b/>
          <w:sz w:val="16"/>
          <w:szCs w:val="16"/>
          <w:lang w:val="ru-RU"/>
        </w:rPr>
      </w:pP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Статистика </w:t>
      </w:r>
      <w:r w:rsidRPr="00AF1482">
        <w:rPr>
          <w:position w:val="-14"/>
          <w:sz w:val="28"/>
          <w:szCs w:val="28"/>
        </w:rPr>
        <w:object w:dxaOrig="1080" w:dyaOrig="420">
          <v:shape id="_x0000_i1072" type="#_x0000_t75" style="width:54pt;height:21pt" o:ole="">
            <v:imagedata r:id="rId100" o:title=""/>
          </v:shape>
          <o:OLEObject Type="Embed" ProgID="Equation.DSMT4" ShapeID="_x0000_i1072" DrawAspect="Content" ObjectID="_1740811850" r:id="rId101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центральной статистикой</w:t>
      </w:r>
      <w:r w:rsidRPr="00AF1482">
        <w:rPr>
          <w:sz w:val="28"/>
          <w:szCs w:val="28"/>
          <w:lang w:val="ru-RU"/>
        </w:rPr>
        <w:t xml:space="preserve">, если распределение </w:t>
      </w:r>
      <w:r w:rsidRPr="00AF1482">
        <w:rPr>
          <w:position w:val="-14"/>
          <w:sz w:val="28"/>
          <w:szCs w:val="28"/>
        </w:rPr>
        <w:object w:dxaOrig="1080" w:dyaOrig="420">
          <v:shape id="_x0000_i1073" type="#_x0000_t75" style="width:54pt;height:21pt" o:ole="">
            <v:imagedata r:id="rId102" o:title=""/>
          </v:shape>
          <o:OLEObject Type="Embed" ProgID="Equation.DSMT4" ShapeID="_x0000_i1073" DrawAspect="Content" ObjectID="_1740811851" r:id="rId103"/>
        </w:object>
      </w:r>
      <w:r w:rsidRPr="00AF1482">
        <w:rPr>
          <w:sz w:val="28"/>
          <w:szCs w:val="28"/>
          <w:lang w:val="ru-RU"/>
        </w:rPr>
        <w:t xml:space="preserve"> не зависит от  </w:t>
      </w:r>
      <w:r w:rsidRPr="00AF1482">
        <w:rPr>
          <w:position w:val="-6"/>
          <w:sz w:val="28"/>
          <w:szCs w:val="28"/>
        </w:rPr>
        <w:object w:dxaOrig="220" w:dyaOrig="300">
          <v:shape id="_x0000_i1074" type="#_x0000_t75" style="width:11pt;height:15pt" o:ole="">
            <v:imagedata r:id="rId104" o:title=""/>
          </v:shape>
          <o:OLEObject Type="Embed" ProgID="Equation.DSMT4" ShapeID="_x0000_i1074" DrawAspect="Content" ObjectID="_1740811852" r:id="rId105"/>
        </w:object>
      </w:r>
      <w:r w:rsidRPr="00AF1482">
        <w:rPr>
          <w:sz w:val="28"/>
          <w:szCs w:val="28"/>
          <w:lang w:val="ru-RU"/>
        </w:rPr>
        <w:t xml:space="preserve">, и при любом фиксированном </w:t>
      </w:r>
      <w:r w:rsidRPr="00AF1482">
        <w:rPr>
          <w:position w:val="-6"/>
          <w:sz w:val="28"/>
          <w:szCs w:val="28"/>
        </w:rPr>
        <w:object w:dxaOrig="220" w:dyaOrig="300">
          <v:shape id="_x0000_i1075" type="#_x0000_t75" style="width:11pt;height:15pt" o:ole="">
            <v:imagedata r:id="rId106" o:title=""/>
          </v:shape>
          <o:OLEObject Type="Embed" ProgID="Equation.DSMT4" ShapeID="_x0000_i1075" DrawAspect="Content" ObjectID="_1740811853" r:id="rId107"/>
        </w:object>
      </w:r>
      <w:r w:rsidRPr="00AF1482">
        <w:rPr>
          <w:sz w:val="28"/>
          <w:szCs w:val="28"/>
          <w:lang w:val="ru-RU"/>
        </w:rPr>
        <w:t xml:space="preserve"> статистика </w:t>
      </w:r>
      <w:r w:rsidRPr="00AF1482">
        <w:rPr>
          <w:position w:val="-14"/>
          <w:sz w:val="28"/>
          <w:szCs w:val="28"/>
        </w:rPr>
        <w:object w:dxaOrig="1080" w:dyaOrig="420">
          <v:shape id="_x0000_i1076" type="#_x0000_t75" style="width:54pt;height:21pt" o:ole="">
            <v:imagedata r:id="rId108" o:title=""/>
          </v:shape>
          <o:OLEObject Type="Embed" ProgID="Equation.DSMT4" ShapeID="_x0000_i1076" DrawAspect="Content" ObjectID="_1740811854" r:id="rId109"/>
        </w:object>
      </w:r>
      <w:r w:rsidRPr="00AF1482">
        <w:rPr>
          <w:sz w:val="28"/>
          <w:szCs w:val="28"/>
          <w:lang w:val="ru-RU"/>
        </w:rPr>
        <w:t xml:space="preserve"> непрерывна и строго монотонна по </w:t>
      </w:r>
      <w:r w:rsidRPr="00AF1482">
        <w:rPr>
          <w:position w:val="-6"/>
          <w:sz w:val="28"/>
          <w:szCs w:val="28"/>
        </w:rPr>
        <w:object w:dxaOrig="220" w:dyaOrig="300">
          <v:shape id="_x0000_i1077" type="#_x0000_t75" style="width:11pt;height:15pt" o:ole="">
            <v:imagedata r:id="rId110" o:title=""/>
          </v:shape>
          <o:OLEObject Type="Embed" ProgID="Equation.DSMT4" ShapeID="_x0000_i1077" DrawAspect="Content" ObjectID="_1740811855" r:id="rId111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 помощью центральной статистики можно построить доверительный интервал. Пусть </w:t>
      </w:r>
      <w:r w:rsidRPr="00AF1482">
        <w:rPr>
          <w:position w:val="-14"/>
          <w:sz w:val="28"/>
          <w:szCs w:val="28"/>
        </w:rPr>
        <w:object w:dxaOrig="800" w:dyaOrig="420">
          <v:shape id="_x0000_i1078" type="#_x0000_t75" style="width:40pt;height:21pt" o:ole="">
            <v:imagedata r:id="rId112" o:title=""/>
          </v:shape>
          <o:OLEObject Type="Embed" ProgID="Equation.DSMT4" ShapeID="_x0000_i1078" DrawAspect="Content" ObjectID="_1740811856" r:id="rId113"/>
        </w:object>
      </w:r>
      <w:r w:rsidRPr="00AF1482">
        <w:rPr>
          <w:sz w:val="28"/>
          <w:szCs w:val="28"/>
          <w:lang w:val="ru-RU"/>
        </w:rPr>
        <w:t xml:space="preserve"> плотность распределения статистики </w:t>
      </w:r>
      <w:r w:rsidRPr="00AF1482">
        <w:rPr>
          <w:position w:val="-14"/>
          <w:sz w:val="28"/>
          <w:szCs w:val="28"/>
        </w:rPr>
        <w:object w:dxaOrig="1080" w:dyaOrig="420">
          <v:shape id="_x0000_i1079" type="#_x0000_t75" style="width:54pt;height:21pt" o:ole="">
            <v:imagedata r:id="rId114" o:title=""/>
          </v:shape>
          <o:OLEObject Type="Embed" ProgID="Equation.DSMT4" ShapeID="_x0000_i1079" DrawAspect="Content" ObjectID="_1740811857" r:id="rId115"/>
        </w:object>
      </w:r>
      <w:r w:rsidRPr="00AF1482">
        <w:rPr>
          <w:sz w:val="28"/>
          <w:szCs w:val="28"/>
          <w:lang w:val="ru-RU"/>
        </w:rPr>
        <w:t xml:space="preserve">. </w:t>
      </w:r>
    </w:p>
    <w:p w:rsidR="00EA4C5F" w:rsidRPr="00AF1482" w:rsidRDefault="00EA4C5F" w:rsidP="00EA4C5F">
      <w:pPr>
        <w:ind w:left="708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1. Найдем такие значения </w:t>
      </w:r>
      <w:r w:rsidRPr="00AF1482">
        <w:rPr>
          <w:position w:val="-12"/>
          <w:sz w:val="28"/>
          <w:szCs w:val="28"/>
        </w:rPr>
        <w:object w:dxaOrig="680" w:dyaOrig="380">
          <v:shape id="_x0000_i1080" type="#_x0000_t75" style="width:34pt;height:19pt" o:ole="">
            <v:imagedata r:id="rId116" o:title=""/>
          </v:shape>
          <o:OLEObject Type="Embed" ProgID="Equation.DSMT4" ShapeID="_x0000_i1080" DrawAspect="Content" ObjectID="_1740811858" r:id="rId117"/>
        </w:object>
      </w:r>
      <w:r w:rsidRPr="00AF1482">
        <w:rPr>
          <w:sz w:val="28"/>
          <w:szCs w:val="28"/>
          <w:lang w:val="ru-RU"/>
        </w:rPr>
        <w:t xml:space="preserve">, что </w:t>
      </w:r>
      <w:r w:rsidRPr="00AF1482">
        <w:rPr>
          <w:position w:val="-44"/>
          <w:sz w:val="28"/>
          <w:szCs w:val="28"/>
        </w:rPr>
        <w:object w:dxaOrig="4580" w:dyaOrig="980">
          <v:shape id="_x0000_i1081" type="#_x0000_t75" style="width:229pt;height:49pt" o:ole="">
            <v:imagedata r:id="rId118" o:title=""/>
          </v:shape>
          <o:OLEObject Type="Embed" ProgID="Equation.DSMT4" ShapeID="_x0000_i1081" DrawAspect="Content" ObjectID="_1740811859" r:id="rId119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2. Решим  относительно </w:t>
      </w:r>
      <w:r w:rsidRPr="00AF1482">
        <w:rPr>
          <w:position w:val="-12"/>
          <w:sz w:val="28"/>
          <w:szCs w:val="28"/>
        </w:rPr>
        <w:object w:dxaOrig="260" w:dyaOrig="420">
          <v:shape id="_x0000_i1082" type="#_x0000_t75" style="width:13pt;height:21pt" o:ole="">
            <v:imagedata r:id="rId120" o:title=""/>
          </v:shape>
          <o:OLEObject Type="Embed" ProgID="Equation.DSMT4" ShapeID="_x0000_i1082" DrawAspect="Content" ObjectID="_1740811860" r:id="rId121"/>
        </w:object>
      </w:r>
      <w:r w:rsidRPr="00AF1482">
        <w:rPr>
          <w:sz w:val="28"/>
          <w:szCs w:val="28"/>
          <w:lang w:val="ru-RU"/>
        </w:rPr>
        <w:t>,</w:t>
      </w:r>
      <w:r w:rsidRPr="00AF1482">
        <w:rPr>
          <w:position w:val="-12"/>
          <w:sz w:val="28"/>
          <w:szCs w:val="28"/>
        </w:rPr>
        <w:object w:dxaOrig="279" w:dyaOrig="420">
          <v:shape id="_x0000_i1083" type="#_x0000_t75" style="width:14pt;height:21pt" o:ole="">
            <v:imagedata r:id="rId122" o:title=""/>
          </v:shape>
          <o:OLEObject Type="Embed" ProgID="Equation.DSMT4" ShapeID="_x0000_i1083" DrawAspect="Content" ObjectID="_1740811861" r:id="rId123"/>
        </w:object>
      </w:r>
      <w:r w:rsidRPr="00AF1482">
        <w:rPr>
          <w:sz w:val="28"/>
          <w:szCs w:val="28"/>
          <w:lang w:val="ru-RU"/>
        </w:rPr>
        <w:t xml:space="preserve">  уравнения</w:t>
      </w:r>
    </w:p>
    <w:p w:rsidR="00EA4C5F" w:rsidRPr="00AF1482" w:rsidRDefault="00EA4C5F" w:rsidP="00EA4C5F">
      <w:pPr>
        <w:ind w:firstLine="708"/>
        <w:jc w:val="center"/>
        <w:rPr>
          <w:sz w:val="28"/>
          <w:szCs w:val="28"/>
          <w:lang w:val="ru-RU"/>
        </w:rPr>
      </w:pPr>
      <w:r w:rsidRPr="00AF1482">
        <w:rPr>
          <w:position w:val="-18"/>
          <w:sz w:val="28"/>
          <w:szCs w:val="28"/>
        </w:rPr>
        <w:object w:dxaOrig="3540" w:dyaOrig="499">
          <v:shape id="_x0000_i1084" type="#_x0000_t75" style="width:177pt;height:25pt" o:ole="">
            <v:imagedata r:id="rId124" o:title=""/>
          </v:shape>
          <o:OLEObject Type="Embed" ProgID="Equation.DSMT4" ShapeID="_x0000_i1084" DrawAspect="Content" ObjectID="_1740811862" r:id="rId12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3. Определяем границы доверительного интервала:</w:t>
      </w:r>
    </w:p>
    <w:p w:rsidR="00EA4C5F" w:rsidRPr="00AF1482" w:rsidRDefault="00EA4C5F" w:rsidP="00EA4C5F">
      <w:pPr>
        <w:ind w:firstLine="708"/>
        <w:jc w:val="center"/>
        <w:rPr>
          <w:sz w:val="28"/>
          <w:szCs w:val="28"/>
          <w:lang w:val="ru-RU"/>
        </w:rPr>
      </w:pPr>
      <w:r w:rsidRPr="00AF1482">
        <w:rPr>
          <w:position w:val="-18"/>
          <w:sz w:val="28"/>
          <w:szCs w:val="28"/>
        </w:rPr>
        <w:object w:dxaOrig="3760" w:dyaOrig="499">
          <v:shape id="_x0000_i1085" type="#_x0000_t75" style="width:188pt;height:25pt" o:ole="">
            <v:imagedata r:id="rId126" o:title=""/>
          </v:shape>
          <o:OLEObject Type="Embed" ProgID="Equation.DSMT4" ShapeID="_x0000_i1085" DrawAspect="Content" ObjectID="_1740811863" r:id="rId127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Для построения доверительного интервала с помощью центральной статистики основная проблема заключается в нахождении этой центральной статистики. Можно выделить класс моделей, для которых центральная статистика существует и имеет простой вид.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</w:t>
      </w:r>
      <w:r w:rsidRPr="00AF1482">
        <w:rPr>
          <w:position w:val="-12"/>
          <w:sz w:val="28"/>
          <w:szCs w:val="28"/>
        </w:rPr>
        <w:object w:dxaOrig="859" w:dyaOrig="360">
          <v:shape id="_x0000_i1086" type="#_x0000_t75" style="width:43pt;height:18pt" o:ole="">
            <v:imagedata r:id="rId128" o:title=""/>
          </v:shape>
          <o:OLEObject Type="Embed" ProgID="Equation.DSMT4" ShapeID="_x0000_i1086" DrawAspect="Content" ObjectID="_1740811864" r:id="rId129"/>
        </w:object>
      </w:r>
      <w:r w:rsidRPr="00AF1482">
        <w:rPr>
          <w:sz w:val="28"/>
          <w:szCs w:val="28"/>
          <w:lang w:val="ru-RU"/>
        </w:rPr>
        <w:t xml:space="preserve"> – функция распределения наблюдаемой случайной величины, </w:t>
      </w:r>
      <w:r w:rsidRPr="00AF1482">
        <w:rPr>
          <w:i/>
          <w:sz w:val="28"/>
          <w:szCs w:val="28"/>
          <w:lang w:val="ru-RU"/>
        </w:rPr>
        <w:t>монотонная</w:t>
      </w:r>
      <w:r w:rsidRPr="00AF1482">
        <w:rPr>
          <w:sz w:val="28"/>
          <w:szCs w:val="28"/>
          <w:lang w:val="ru-RU"/>
        </w:rPr>
        <w:t xml:space="preserve"> по параметру </w:t>
      </w:r>
      <w:r w:rsidRPr="00AF1482">
        <w:rPr>
          <w:position w:val="-6"/>
          <w:sz w:val="28"/>
          <w:szCs w:val="28"/>
        </w:rPr>
        <w:object w:dxaOrig="220" w:dyaOrig="300">
          <v:shape id="_x0000_i1087" type="#_x0000_t75" style="width:11pt;height:15pt" o:ole="">
            <v:imagedata r:id="rId130" o:title=""/>
          </v:shape>
          <o:OLEObject Type="Embed" ProgID="Equation.DSMT4" ShapeID="_x0000_i1087" DrawAspect="Content" ObjectID="_1740811865" r:id="rId131"/>
        </w:object>
      </w:r>
      <w:r w:rsidRPr="00AF1482">
        <w:rPr>
          <w:sz w:val="28"/>
          <w:szCs w:val="28"/>
          <w:lang w:val="ru-RU"/>
        </w:rPr>
        <w:t xml:space="preserve">. Можно положить в качестве центральной статистики функцию </w:t>
      </w:r>
      <w:r w:rsidRPr="00AF1482">
        <w:rPr>
          <w:position w:val="-34"/>
          <w:sz w:val="28"/>
          <w:szCs w:val="28"/>
        </w:rPr>
        <w:object w:dxaOrig="2980" w:dyaOrig="820">
          <v:shape id="_x0000_i1088" type="#_x0000_t75" style="width:149pt;height:41pt" o:ole="">
            <v:imagedata r:id="rId132" o:title=""/>
          </v:shape>
          <o:OLEObject Type="Embed" ProgID="Equation.DSMT4" ShapeID="_x0000_i1088" DrawAspect="Content" ObjectID="_1740811866" r:id="rId133"/>
        </w:object>
      </w:r>
      <w:r w:rsidRPr="00AF1482">
        <w:rPr>
          <w:sz w:val="28"/>
          <w:szCs w:val="28"/>
          <w:lang w:val="ru-RU"/>
        </w:rPr>
        <w:t xml:space="preserve">, которая подчинена гамма-распределению с параметром формы </w:t>
      </w:r>
      <w:r w:rsidRPr="00AF1482">
        <w:rPr>
          <w:position w:val="-6"/>
          <w:sz w:val="28"/>
          <w:szCs w:val="28"/>
        </w:rPr>
        <w:object w:dxaOrig="220" w:dyaOrig="240">
          <v:shape id="_x0000_i1089" type="#_x0000_t75" style="width:11pt;height:12pt" o:ole="">
            <v:imagedata r:id="rId134" o:title=""/>
          </v:shape>
          <o:OLEObject Type="Embed" ProgID="Equation.DSMT4" ShapeID="_x0000_i1089" DrawAspect="Content" ObjectID="_1740811867" r:id="rId13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ind w:firstLine="708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1.4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Построить точный </w:t>
      </w:r>
      <w:r w:rsidRPr="00AF1482">
        <w:rPr>
          <w:position w:val="-10"/>
          <w:sz w:val="28"/>
          <w:szCs w:val="28"/>
        </w:rPr>
        <w:object w:dxaOrig="200" w:dyaOrig="279">
          <v:shape id="_x0000_i1090" type="#_x0000_t75" style="width:10pt;height:14pt" o:ole="">
            <v:imagedata r:id="rId136" o:title=""/>
          </v:shape>
          <o:OLEObject Type="Embed" ProgID="Equation.DSMT4" ShapeID="_x0000_i1090" DrawAspect="Content" ObjectID="_1740811868" r:id="rId137"/>
        </w:object>
      </w:r>
      <w:r w:rsidRPr="00AF1482">
        <w:rPr>
          <w:sz w:val="28"/>
          <w:szCs w:val="28"/>
          <w:lang w:val="ru-RU"/>
        </w:rPr>
        <w:t xml:space="preserve">-доверительный интервал по выборке </w:t>
      </w:r>
      <w:r w:rsidRPr="00AF1482">
        <w:rPr>
          <w:position w:val="-12"/>
          <w:sz w:val="28"/>
          <w:szCs w:val="28"/>
        </w:rPr>
        <w:object w:dxaOrig="1100" w:dyaOrig="380">
          <v:shape id="_x0000_i1091" type="#_x0000_t75" style="width:55pt;height:19pt" o:ole="">
            <v:imagedata r:id="rId138" o:title=""/>
          </v:shape>
          <o:OLEObject Type="Embed" ProgID="Equation.DSMT4" ShapeID="_x0000_i1091" DrawAspect="Content" ObjectID="_1740811869" r:id="rId139"/>
        </w:object>
      </w:r>
      <w:r w:rsidRPr="00AF1482">
        <w:rPr>
          <w:sz w:val="28"/>
          <w:szCs w:val="28"/>
          <w:lang w:val="ru-RU"/>
        </w:rPr>
        <w:t xml:space="preserve"> для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092" type="#_x0000_t75" style="width:11pt;height:15pt" o:ole="">
            <v:imagedata r:id="rId140" o:title=""/>
          </v:shape>
          <o:OLEObject Type="Embed" ProgID="Equation.DSMT4" ShapeID="_x0000_i1092" DrawAspect="Content" ObjectID="_1740811870" r:id="rId141"/>
        </w:object>
      </w:r>
      <w:r w:rsidRPr="00AF1482">
        <w:rPr>
          <w:sz w:val="28"/>
          <w:szCs w:val="28"/>
          <w:lang w:val="ru-RU"/>
        </w:rPr>
        <w:t xml:space="preserve"> экспоненциального распределения </w:t>
      </w:r>
      <w:r w:rsidRPr="00AF1482">
        <w:rPr>
          <w:position w:val="-32"/>
          <w:sz w:val="28"/>
          <w:szCs w:val="28"/>
        </w:rPr>
        <w:object w:dxaOrig="2420" w:dyaOrig="780">
          <v:shape id="_x0000_i1093" type="#_x0000_t75" style="width:121pt;height:39pt" o:ole="">
            <v:imagedata r:id="rId142" o:title=""/>
          </v:shape>
          <o:OLEObject Type="Embed" ProgID="Equation.DSMT4" ShapeID="_x0000_i1093" DrawAspect="Content" ObjectID="_1740811871" r:id="rId143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620" w:dyaOrig="300">
          <v:shape id="_x0000_i1094" type="#_x0000_t75" style="width:31pt;height:15pt" o:ole="">
            <v:imagedata r:id="rId144" o:title=""/>
          </v:shape>
          <o:OLEObject Type="Embed" ProgID="Equation.DSMT4" ShapeID="_x0000_i1094" DrawAspect="Content" ObjectID="_1740811872" r:id="rId14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u w:val="single"/>
          <w:lang w:val="ru-RU"/>
        </w:rPr>
      </w:pPr>
      <w:r w:rsidRPr="00AF1482">
        <w:rPr>
          <w:sz w:val="28"/>
          <w:szCs w:val="28"/>
          <w:u w:val="single"/>
          <w:lang w:val="ru-RU"/>
        </w:rPr>
        <w:t>Решение: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Функция распределения </w:t>
      </w:r>
      <w:r w:rsidRPr="00AF1482">
        <w:rPr>
          <w:position w:val="-32"/>
          <w:sz w:val="28"/>
          <w:szCs w:val="28"/>
        </w:rPr>
        <w:object w:dxaOrig="2580" w:dyaOrig="780">
          <v:shape id="_x0000_i1095" type="#_x0000_t75" style="width:129pt;height:39pt" o:ole="">
            <v:imagedata r:id="rId146" o:title=""/>
          </v:shape>
          <o:OLEObject Type="Embed" ProgID="Equation.DSMT4" ShapeID="_x0000_i1095" DrawAspect="Content" ObjectID="_1740811873" r:id="rId147"/>
        </w:object>
      </w:r>
      <w:r w:rsidRPr="00AF1482">
        <w:rPr>
          <w:sz w:val="28"/>
          <w:szCs w:val="28"/>
          <w:lang w:val="ru-RU"/>
        </w:rPr>
        <w:t xml:space="preserve"> является монотонной (возрастающей) по параметру </w:t>
      </w:r>
      <w:r w:rsidRPr="00AF1482">
        <w:rPr>
          <w:position w:val="-6"/>
          <w:sz w:val="28"/>
          <w:szCs w:val="28"/>
        </w:rPr>
        <w:object w:dxaOrig="220" w:dyaOrig="300">
          <v:shape id="_x0000_i1096" type="#_x0000_t75" style="width:11pt;height:15pt" o:ole="">
            <v:imagedata r:id="rId148" o:title=""/>
          </v:shape>
          <o:OLEObject Type="Embed" ProgID="Equation.DSMT4" ShapeID="_x0000_i1096" DrawAspect="Content" ObjectID="_1740811874" r:id="rId149"/>
        </w:object>
      </w:r>
      <w:r w:rsidRPr="00AF1482">
        <w:rPr>
          <w:sz w:val="28"/>
          <w:szCs w:val="28"/>
          <w:lang w:val="ru-RU"/>
        </w:rPr>
        <w:t xml:space="preserve"> (</w:t>
      </w:r>
      <w:r w:rsidRPr="00AF1482">
        <w:rPr>
          <w:position w:val="-28"/>
          <w:sz w:val="28"/>
          <w:szCs w:val="28"/>
        </w:rPr>
        <w:object w:dxaOrig="2340" w:dyaOrig="820">
          <v:shape id="_x0000_i1097" type="#_x0000_t75" style="width:117pt;height:41pt" o:ole="">
            <v:imagedata r:id="rId150" o:title=""/>
          </v:shape>
          <o:OLEObject Type="Embed" ProgID="Equation.DSMT4" ShapeID="_x0000_i1097" DrawAspect="Content" ObjectID="_1740811875" r:id="rId151"/>
        </w:object>
      </w:r>
      <w:r w:rsidRPr="00AF1482">
        <w:rPr>
          <w:sz w:val="28"/>
          <w:szCs w:val="28"/>
          <w:lang w:val="ru-RU"/>
        </w:rPr>
        <w:t xml:space="preserve">), следовательно, в качестве центральной статистики можно взять </w:t>
      </w:r>
      <w:r w:rsidRPr="00AF1482">
        <w:rPr>
          <w:position w:val="-34"/>
          <w:sz w:val="28"/>
          <w:szCs w:val="28"/>
        </w:rPr>
        <w:object w:dxaOrig="2980" w:dyaOrig="820">
          <v:shape id="_x0000_i1098" type="#_x0000_t75" style="width:149pt;height:41pt" o:ole="">
            <v:imagedata r:id="rId152" o:title=""/>
          </v:shape>
          <o:OLEObject Type="Embed" ProgID="Equation.DSMT4" ShapeID="_x0000_i1098" DrawAspect="Content" ObjectID="_1740811876" r:id="rId153"/>
        </w:object>
      </w:r>
      <w:r w:rsidRPr="00AF1482">
        <w:rPr>
          <w:sz w:val="28"/>
          <w:szCs w:val="28"/>
          <w:lang w:val="ru-RU"/>
        </w:rPr>
        <w:t xml:space="preserve">, которая подчинена </w:t>
      </w:r>
      <w:r w:rsidRPr="00AF1482">
        <w:rPr>
          <w:sz w:val="28"/>
          <w:szCs w:val="28"/>
          <w:lang w:val="ru-RU"/>
        </w:rPr>
        <w:lastRenderedPageBreak/>
        <w:t xml:space="preserve">гамма-распределению с функцией плотности </w:t>
      </w:r>
      <w:r w:rsidRPr="00AF1482">
        <w:rPr>
          <w:position w:val="-34"/>
          <w:sz w:val="28"/>
          <w:szCs w:val="28"/>
        </w:rPr>
        <w:object w:dxaOrig="2400" w:dyaOrig="920">
          <v:shape id="_x0000_i1099" type="#_x0000_t75" style="width:120pt;height:46pt" o:ole="">
            <v:imagedata r:id="rId154" o:title=""/>
          </v:shape>
          <o:OLEObject Type="Embed" ProgID="Equation.DSMT4" ShapeID="_x0000_i1099" DrawAspect="Content" ObjectID="_1740811877" r:id="rId155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620" w:dyaOrig="300">
          <v:shape id="_x0000_i1100" type="#_x0000_t75" style="width:31pt;height:15pt" o:ole="">
            <v:imagedata r:id="rId156" o:title=""/>
          </v:shape>
          <o:OLEObject Type="Embed" ProgID="Equation.DSMT4" ShapeID="_x0000_i1100" DrawAspect="Content" ObjectID="_1740811878" r:id="rId157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660" w:dyaOrig="300">
          <v:shape id="_x0000_i1101" type="#_x0000_t75" style="width:33pt;height:15pt" o:ole="">
            <v:imagedata r:id="rId158" o:title=""/>
          </v:shape>
          <o:OLEObject Type="Embed" ProgID="Equation.DSMT4" ShapeID="_x0000_i1101" DrawAspect="Content" ObjectID="_1740811879" r:id="rId159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220" w:dyaOrig="240">
          <v:shape id="_x0000_i1102" type="#_x0000_t75" style="width:11pt;height:12pt" o:ole="">
            <v:imagedata r:id="rId160" o:title=""/>
          </v:shape>
          <o:OLEObject Type="Embed" ProgID="Equation.DSMT4" ShapeID="_x0000_i1102" DrawAspect="Content" ObjectID="_1740811880" r:id="rId161"/>
        </w:object>
      </w:r>
      <w:r w:rsidRPr="00AF1482">
        <w:rPr>
          <w:sz w:val="28"/>
          <w:szCs w:val="28"/>
          <w:lang w:val="ru-RU"/>
        </w:rPr>
        <w:t xml:space="preserve"> – объем выборки.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Тогда границы </w:t>
      </w:r>
      <w:r w:rsidRPr="00AF1482">
        <w:rPr>
          <w:position w:val="-10"/>
          <w:sz w:val="28"/>
          <w:szCs w:val="28"/>
        </w:rPr>
        <w:object w:dxaOrig="200" w:dyaOrig="279">
          <v:shape id="_x0000_i1103" type="#_x0000_t75" style="width:10pt;height:14pt" o:ole="">
            <v:imagedata r:id="rId136" o:title=""/>
          </v:shape>
          <o:OLEObject Type="Embed" ProgID="Equation.DSMT4" ShapeID="_x0000_i1103" DrawAspect="Content" ObjectID="_1740811881" r:id="rId162"/>
        </w:object>
      </w:r>
      <w:r w:rsidRPr="00AF1482">
        <w:rPr>
          <w:sz w:val="28"/>
          <w:szCs w:val="28"/>
          <w:lang w:val="ru-RU"/>
        </w:rPr>
        <w:t xml:space="preserve">-доверительного интервала </w:t>
      </w:r>
      <w:r w:rsidRPr="00AF1482">
        <w:rPr>
          <w:position w:val="-12"/>
          <w:sz w:val="28"/>
          <w:szCs w:val="28"/>
        </w:rPr>
        <w:object w:dxaOrig="880" w:dyaOrig="380">
          <v:shape id="_x0000_i1104" type="#_x0000_t75" style="width:44pt;height:19pt" o:ole="">
            <v:imagedata r:id="rId163" o:title=""/>
          </v:shape>
          <o:OLEObject Type="Embed" ProgID="Equation.DSMT4" ShapeID="_x0000_i1104" DrawAspect="Content" ObjectID="_1740811882" r:id="rId164"/>
        </w:object>
      </w:r>
      <w:r w:rsidRPr="00AF1482">
        <w:rPr>
          <w:sz w:val="28"/>
          <w:szCs w:val="28"/>
          <w:lang w:val="ru-RU"/>
        </w:rPr>
        <w:t xml:space="preserve"> определяются при численном решении уравнений: </w:t>
      </w:r>
      <w:r w:rsidRPr="00AF1482">
        <w:rPr>
          <w:position w:val="-14"/>
          <w:sz w:val="28"/>
          <w:szCs w:val="28"/>
        </w:rPr>
        <w:object w:dxaOrig="1660" w:dyaOrig="420">
          <v:shape id="_x0000_i1105" type="#_x0000_t75" style="width:83pt;height:21pt" o:ole="">
            <v:imagedata r:id="rId165" o:title=""/>
          </v:shape>
          <o:OLEObject Type="Embed" ProgID="Equation.DSMT4" ShapeID="_x0000_i1105" DrawAspect="Content" ObjectID="_1740811883" r:id="rId166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14"/>
          <w:sz w:val="28"/>
          <w:szCs w:val="28"/>
        </w:rPr>
        <w:object w:dxaOrig="1719" w:dyaOrig="420">
          <v:shape id="_x0000_i1106" type="#_x0000_t75" style="width:86pt;height:21pt" o:ole="">
            <v:imagedata r:id="rId167" o:title=""/>
          </v:shape>
          <o:OLEObject Type="Embed" ProgID="Equation.DSMT4" ShapeID="_x0000_i1106" DrawAspect="Content" ObjectID="_1740811884" r:id="rId168"/>
        </w:object>
      </w:r>
      <w:r w:rsidRPr="00AF1482">
        <w:rPr>
          <w:sz w:val="28"/>
          <w:szCs w:val="28"/>
          <w:lang w:val="ru-RU"/>
        </w:rPr>
        <w:t xml:space="preserve">, где </w:t>
      </w:r>
      <w:r w:rsidRPr="00AF1482">
        <w:rPr>
          <w:position w:val="-12"/>
          <w:sz w:val="28"/>
          <w:szCs w:val="28"/>
        </w:rPr>
        <w:object w:dxaOrig="300" w:dyaOrig="380">
          <v:shape id="_x0000_i1107" type="#_x0000_t75" style="width:15pt;height:19pt" o:ole="">
            <v:imagedata r:id="rId169" o:title=""/>
          </v:shape>
          <o:OLEObject Type="Embed" ProgID="Equation.DSMT4" ShapeID="_x0000_i1107" DrawAspect="Content" ObjectID="_1740811885" r:id="rId170"/>
        </w:object>
      </w:r>
      <w:r w:rsidRPr="00AF1482">
        <w:rPr>
          <w:sz w:val="28"/>
          <w:szCs w:val="28"/>
          <w:lang w:val="ru-RU"/>
        </w:rPr>
        <w:t xml:space="preserve"> и </w:t>
      </w:r>
      <w:r w:rsidRPr="00AF1482">
        <w:rPr>
          <w:position w:val="-12"/>
          <w:sz w:val="28"/>
          <w:szCs w:val="28"/>
        </w:rPr>
        <w:object w:dxaOrig="340" w:dyaOrig="380">
          <v:shape id="_x0000_i1108" type="#_x0000_t75" style="width:17pt;height:19pt" o:ole="">
            <v:imagedata r:id="rId171" o:title=""/>
          </v:shape>
          <o:OLEObject Type="Embed" ProgID="Equation.DSMT4" ShapeID="_x0000_i1108" DrawAspect="Content" ObjectID="_1740811886" r:id="rId172"/>
        </w:object>
      </w:r>
      <w:r w:rsidRPr="00AF1482">
        <w:rPr>
          <w:sz w:val="28"/>
          <w:szCs w:val="28"/>
          <w:lang w:val="ru-RU"/>
        </w:rPr>
        <w:t xml:space="preserve"> выбираются такими, что </w:t>
      </w:r>
      <w:r w:rsidRPr="00AF1482">
        <w:rPr>
          <w:position w:val="-44"/>
          <w:sz w:val="28"/>
          <w:szCs w:val="28"/>
        </w:rPr>
        <w:object w:dxaOrig="4760" w:dyaOrig="1020">
          <v:shape id="_x0000_i1109" type="#_x0000_t75" style="width:238pt;height:51pt" o:ole="">
            <v:imagedata r:id="rId173" o:title=""/>
          </v:shape>
          <o:OLEObject Type="Embed" ProgID="Equation.DSMT4" ShapeID="_x0000_i1109" DrawAspect="Content" ObjectID="_1740811887" r:id="rId174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2"/>
      </w:pPr>
      <w:bookmarkStart w:id="8" w:name="_Toc75528315"/>
      <w:bookmarkStart w:id="9" w:name="_Toc55980991"/>
      <w:r w:rsidRPr="00AF1482">
        <w:t>1.3. Построение асимптотического доверительного интервала</w:t>
      </w:r>
      <w:bookmarkEnd w:id="8"/>
      <w:bookmarkEnd w:id="9"/>
    </w:p>
    <w:p w:rsidR="00EA4C5F" w:rsidRPr="00AF1482" w:rsidRDefault="00EA4C5F" w:rsidP="00EA4C5F">
      <w:pPr>
        <w:tabs>
          <w:tab w:val="right" w:pos="8647"/>
        </w:tabs>
        <w:rPr>
          <w:sz w:val="16"/>
          <w:szCs w:val="16"/>
        </w:rPr>
      </w:pP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Оценки максимального правдоподобия при достаточно общих условиях являются асимптотически эффективными и асимптотически нормальными, следовательно</w:t>
      </w:r>
    </w:p>
    <w:p w:rsidR="00EA4C5F" w:rsidRPr="00AF1482" w:rsidRDefault="00EA4C5F" w:rsidP="00EA4C5F">
      <w:pPr>
        <w:ind w:firstLine="708"/>
        <w:jc w:val="center"/>
        <w:rPr>
          <w:sz w:val="28"/>
          <w:szCs w:val="28"/>
          <w:lang w:val="ru-RU"/>
        </w:rPr>
      </w:pPr>
      <w:r w:rsidRPr="00AF1482">
        <w:rPr>
          <w:position w:val="-30"/>
          <w:sz w:val="28"/>
          <w:szCs w:val="28"/>
        </w:rPr>
        <w:object w:dxaOrig="6840" w:dyaOrig="740">
          <v:shape id="_x0000_i1110" type="#_x0000_t75" style="width:342pt;height:37pt" o:ole="">
            <v:imagedata r:id="rId175" o:title=""/>
          </v:shape>
          <o:OLEObject Type="Embed" ProgID="Equation.DSMT4" ShapeID="_x0000_i1110" DrawAspect="Content" ObjectID="_1740811888" r:id="rId176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sz w:val="28"/>
          <w:szCs w:val="28"/>
          <w:lang w:val="ru-RU"/>
        </w:rPr>
        <w:t xml:space="preserve">где </w:t>
      </w:r>
      <w:r w:rsidRPr="00AF1482">
        <w:rPr>
          <w:position w:val="-14"/>
          <w:sz w:val="28"/>
          <w:szCs w:val="28"/>
        </w:rPr>
        <w:object w:dxaOrig="680" w:dyaOrig="420">
          <v:shape id="_x0000_i1111" type="#_x0000_t75" style="width:34pt;height:21pt" o:ole="">
            <v:imagedata r:id="rId177" o:title=""/>
          </v:shape>
          <o:OLEObject Type="Embed" ProgID="Equation.DSMT4" ShapeID="_x0000_i1111" DrawAspect="Content" ObjectID="_1740811889" r:id="rId178"/>
        </w:object>
      </w:r>
      <w:r w:rsidRPr="00AF1482">
        <w:rPr>
          <w:sz w:val="28"/>
          <w:szCs w:val="28"/>
          <w:lang w:val="ru-RU"/>
        </w:rPr>
        <w:t xml:space="preserve"> – функция распределения стандартного нормального закона, </w:t>
      </w:r>
      <w:r w:rsidRPr="00AF1482">
        <w:rPr>
          <w:position w:val="-38"/>
          <w:sz w:val="28"/>
          <w:szCs w:val="28"/>
        </w:rPr>
        <w:object w:dxaOrig="3739" w:dyaOrig="900">
          <v:shape id="_x0000_i1112" type="#_x0000_t75" style="width:187pt;height:45pt" o:ole="">
            <v:imagedata r:id="rId179" o:title=""/>
          </v:shape>
          <o:OLEObject Type="Embed" ProgID="Equation.DSMT4" ShapeID="_x0000_i1112" DrawAspect="Content" ObjectID="_1740811890" r:id="rId180"/>
        </w:object>
      </w:r>
      <w:r w:rsidRPr="00AF1482">
        <w:rPr>
          <w:sz w:val="28"/>
          <w:szCs w:val="28"/>
          <w:lang w:val="ru-RU"/>
        </w:rPr>
        <w:t xml:space="preserve"> – информационное количество Фишера, </w:t>
      </w:r>
      <w:r w:rsidRPr="00AF1482">
        <w:rPr>
          <w:position w:val="-12"/>
          <w:sz w:val="28"/>
          <w:szCs w:val="28"/>
        </w:rPr>
        <w:object w:dxaOrig="300" w:dyaOrig="440">
          <v:shape id="_x0000_i1113" type="#_x0000_t75" style="width:15pt;height:22pt" o:ole="">
            <v:imagedata r:id="rId181" o:title=""/>
          </v:shape>
          <o:OLEObject Type="Embed" ProgID="Equation.DSMT4" ShapeID="_x0000_i1113" DrawAspect="Content" ObjectID="_1740811891" r:id="rId182"/>
        </w:object>
      </w:r>
      <w:r w:rsidRPr="00AF1482">
        <w:rPr>
          <w:sz w:val="28"/>
          <w:szCs w:val="28"/>
          <w:lang w:val="ru-RU"/>
        </w:rPr>
        <w:t xml:space="preserve"> – ОМП. </w:t>
      </w:r>
      <w:r w:rsidRPr="00AF1482">
        <w:rPr>
          <w:sz w:val="28"/>
          <w:szCs w:val="28"/>
        </w:rPr>
        <w:t xml:space="preserve">Отсюда </w:t>
      </w:r>
      <w:r w:rsidRPr="00AF1482">
        <w:rPr>
          <w:position w:val="-32"/>
          <w:sz w:val="28"/>
          <w:szCs w:val="28"/>
        </w:rPr>
        <w:object w:dxaOrig="1860" w:dyaOrig="780">
          <v:shape id="_x0000_i1114" type="#_x0000_t75" style="width:93pt;height:39pt" o:ole="">
            <v:imagedata r:id="rId183" o:title=""/>
          </v:shape>
          <o:OLEObject Type="Embed" ProgID="Equation.DSMT4" ShapeID="_x0000_i1114" DrawAspect="Content" ObjectID="_1740811892" r:id="rId184"/>
        </w:object>
      </w:r>
      <w:r w:rsidRPr="00AF1482">
        <w:rPr>
          <w:sz w:val="28"/>
          <w:szCs w:val="28"/>
        </w:rPr>
        <w:t xml:space="preserve">, тогда </w:t>
      </w:r>
      <w:r w:rsidRPr="00AF1482">
        <w:rPr>
          <w:position w:val="-58"/>
          <w:sz w:val="28"/>
          <w:szCs w:val="28"/>
        </w:rPr>
        <w:object w:dxaOrig="3500" w:dyaOrig="1300">
          <v:shape id="_x0000_i1115" type="#_x0000_t75" style="width:175pt;height:65pt" o:ole="">
            <v:imagedata r:id="rId185" o:title=""/>
          </v:shape>
          <o:OLEObject Type="Embed" ProgID="Equation.DSMT4" ShapeID="_x0000_i1115" DrawAspect="Content" ObjectID="_1740811893" r:id="rId186"/>
        </w:object>
      </w:r>
      <w:r w:rsidRPr="00AF1482">
        <w:rPr>
          <w:sz w:val="28"/>
          <w:szCs w:val="28"/>
        </w:rPr>
        <w:t xml:space="preserve"> – асимптотически  кратчайший  </w:t>
      </w:r>
      <w:r w:rsidRPr="00AF1482">
        <w:rPr>
          <w:position w:val="-10"/>
          <w:sz w:val="28"/>
          <w:szCs w:val="28"/>
        </w:rPr>
        <w:object w:dxaOrig="200" w:dyaOrig="279">
          <v:shape id="_x0000_i1116" type="#_x0000_t75" style="width:10pt;height:14pt" o:ole="">
            <v:imagedata r:id="rId187" o:title=""/>
          </v:shape>
          <o:OLEObject Type="Embed" ProgID="Equation.DSMT4" ShapeID="_x0000_i1116" DrawAspect="Content" ObjectID="_1740811894" r:id="rId188"/>
        </w:object>
      </w:r>
      <w:r w:rsidRPr="00AF1482">
        <w:rPr>
          <w:sz w:val="28"/>
          <w:szCs w:val="28"/>
        </w:rPr>
        <w:t xml:space="preserve">-доверительный интервал для </w:t>
      </w:r>
      <w:r w:rsidRPr="00AF1482">
        <w:rPr>
          <w:position w:val="-6"/>
          <w:sz w:val="28"/>
          <w:szCs w:val="28"/>
        </w:rPr>
        <w:object w:dxaOrig="220" w:dyaOrig="300">
          <v:shape id="_x0000_i1117" type="#_x0000_t75" style="width:11pt;height:15pt" o:ole="">
            <v:imagedata r:id="rId189" o:title=""/>
          </v:shape>
          <o:OLEObject Type="Embed" ProgID="Equation.DSMT4" ShapeID="_x0000_i1117" DrawAspect="Content" ObjectID="_1740811895" r:id="rId190"/>
        </w:object>
      </w:r>
      <w:r w:rsidRPr="00AF1482">
        <w:rPr>
          <w:sz w:val="28"/>
          <w:szCs w:val="28"/>
        </w:rPr>
        <w:t>.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pStyle w:val="2"/>
      </w:pPr>
      <w:bookmarkStart w:id="10" w:name="_Toc75528316"/>
      <w:bookmarkStart w:id="11" w:name="_Toc55980992"/>
      <w:r w:rsidRPr="00AF1482">
        <w:t>1.2. Свойства оценок параметров</w:t>
      </w:r>
      <w:bookmarkEnd w:id="10"/>
      <w:bookmarkEnd w:id="11"/>
    </w:p>
    <w:p w:rsidR="00EA4C5F" w:rsidRPr="00AF1482" w:rsidRDefault="00EA4C5F" w:rsidP="00EA4C5F">
      <w:pPr>
        <w:pStyle w:val="3"/>
        <w:rPr>
          <w:sz w:val="28"/>
          <w:szCs w:val="28"/>
        </w:rPr>
      </w:pPr>
      <w:bookmarkStart w:id="12" w:name="_Toc75528317"/>
      <w:bookmarkStart w:id="13" w:name="_Toc55980993"/>
      <w:r w:rsidRPr="00AF1482">
        <w:rPr>
          <w:sz w:val="28"/>
          <w:szCs w:val="28"/>
        </w:rPr>
        <w:t>1.2.1. Несмещенность</w:t>
      </w:r>
      <w:bookmarkEnd w:id="12"/>
      <w:bookmarkEnd w:id="13"/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Статистика </w:t>
      </w:r>
      <w:r w:rsidRPr="00AF1482">
        <w:rPr>
          <w:position w:val="-12"/>
          <w:sz w:val="28"/>
          <w:szCs w:val="28"/>
        </w:rPr>
        <w:object w:dxaOrig="780" w:dyaOrig="380">
          <v:shape id="_x0000_i1118" type="#_x0000_t75" style="width:39pt;height:19pt" o:ole="">
            <v:imagedata r:id="rId191" o:title=""/>
          </v:shape>
          <o:OLEObject Type="Embed" ProgID="Equation.DSMT4" ShapeID="_x0000_i1118" DrawAspect="Content" ObjectID="_1740811896" r:id="rId192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несмещенной</w:t>
      </w:r>
      <w:r w:rsidRPr="00AF1482">
        <w:rPr>
          <w:sz w:val="28"/>
          <w:szCs w:val="28"/>
          <w:lang w:val="ru-RU"/>
        </w:rPr>
        <w:t xml:space="preserve"> оценкой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119" type="#_x0000_t75" style="width:11pt;height:15pt" o:ole="">
            <v:imagedata r:id="rId193" o:title=""/>
          </v:shape>
          <o:OLEObject Type="Embed" ProgID="Equation.DSMT4" ShapeID="_x0000_i1119" DrawAspect="Content" ObjectID="_1740811897" r:id="rId194"/>
        </w:object>
      </w:r>
      <w:r w:rsidRPr="00AF1482">
        <w:rPr>
          <w:sz w:val="28"/>
          <w:szCs w:val="28"/>
          <w:lang w:val="ru-RU"/>
        </w:rPr>
        <w:t xml:space="preserve">, если выполняется условие: </w:t>
      </w:r>
      <w:r w:rsidRPr="00AF1482">
        <w:rPr>
          <w:position w:val="-12"/>
          <w:sz w:val="28"/>
          <w:szCs w:val="28"/>
        </w:rPr>
        <w:object w:dxaOrig="2540" w:dyaOrig="380">
          <v:shape id="_x0000_i1120" type="#_x0000_t75" style="width:127pt;height:19pt" o:ole="">
            <v:imagedata r:id="rId195" o:title=""/>
          </v:shape>
          <o:OLEObject Type="Embed" ProgID="Equation.DSMT4" ShapeID="_x0000_i1120" DrawAspect="Content" ObjectID="_1740811898" r:id="rId196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3"/>
        <w:rPr>
          <w:sz w:val="28"/>
          <w:szCs w:val="28"/>
        </w:rPr>
      </w:pPr>
      <w:bookmarkStart w:id="14" w:name="_Toc75528318"/>
      <w:bookmarkStart w:id="15" w:name="_Toc55980994"/>
      <w:r w:rsidRPr="00AF1482">
        <w:rPr>
          <w:sz w:val="28"/>
          <w:szCs w:val="28"/>
        </w:rPr>
        <w:t>1.2.2. Состоятельность</w:t>
      </w:r>
      <w:bookmarkEnd w:id="14"/>
      <w:bookmarkEnd w:id="15"/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Оценка </w:t>
      </w:r>
      <w:r w:rsidRPr="00AF1482">
        <w:rPr>
          <w:position w:val="-12"/>
          <w:sz w:val="28"/>
          <w:szCs w:val="28"/>
        </w:rPr>
        <w:object w:dxaOrig="780" w:dyaOrig="380">
          <v:shape id="_x0000_i1121" type="#_x0000_t75" style="width:39pt;height:19pt" o:ole="">
            <v:imagedata r:id="rId197" o:title=""/>
          </v:shape>
          <o:OLEObject Type="Embed" ProgID="Equation.DSMT4" ShapeID="_x0000_i1121" DrawAspect="Content" ObjectID="_1740811899" r:id="rId198"/>
        </w:object>
      </w:r>
      <w:r w:rsidRPr="00AF1482">
        <w:rPr>
          <w:sz w:val="28"/>
          <w:szCs w:val="28"/>
          <w:lang w:val="ru-RU"/>
        </w:rPr>
        <w:t xml:space="preserve"> некоторой функции </w:t>
      </w:r>
      <w:r w:rsidRPr="00AF1482">
        <w:rPr>
          <w:position w:val="-12"/>
          <w:sz w:val="28"/>
          <w:szCs w:val="28"/>
        </w:rPr>
        <w:object w:dxaOrig="540" w:dyaOrig="360">
          <v:shape id="_x0000_i1122" type="#_x0000_t75" style="width:27pt;height:18pt" o:ole="">
            <v:imagedata r:id="rId199" o:title=""/>
          </v:shape>
          <o:OLEObject Type="Embed" ProgID="Equation.DSMT4" ShapeID="_x0000_i1122" DrawAspect="Content" ObjectID="_1740811900" r:id="rId200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состоятельной</w:t>
      </w:r>
      <w:r w:rsidRPr="00AF1482">
        <w:rPr>
          <w:sz w:val="28"/>
          <w:szCs w:val="28"/>
          <w:lang w:val="ru-RU"/>
        </w:rPr>
        <w:t xml:space="preserve">, если  </w:t>
      </w:r>
      <w:r w:rsidRPr="00AF1482">
        <w:rPr>
          <w:position w:val="-12"/>
          <w:sz w:val="28"/>
          <w:szCs w:val="28"/>
        </w:rPr>
        <w:object w:dxaOrig="2000" w:dyaOrig="440">
          <v:shape id="_x0000_i1123" type="#_x0000_t75" style="width:100pt;height:22pt" o:ole="">
            <v:imagedata r:id="rId201" o:title=""/>
          </v:shape>
          <o:OLEObject Type="Embed" ProgID="Equation.DSMT4" ShapeID="_x0000_i1123" DrawAspect="Content" ObjectID="_1740811901" r:id="rId202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859" w:dyaOrig="300">
          <v:shape id="_x0000_i1124" type="#_x0000_t75" style="width:43pt;height:15pt" o:ole="">
            <v:imagedata r:id="rId203" o:title=""/>
          </v:shape>
          <o:OLEObject Type="Embed" ProgID="Equation.DSMT4" ShapeID="_x0000_i1124" DrawAspect="Content" ObjectID="_1740811902" r:id="rId204"/>
        </w:object>
      </w:r>
      <w:r w:rsidRPr="00AF1482">
        <w:rPr>
          <w:sz w:val="28"/>
          <w:szCs w:val="28"/>
          <w:lang w:val="ru-RU"/>
        </w:rPr>
        <w:t xml:space="preserve">, при </w:t>
      </w:r>
      <w:r w:rsidRPr="00AF1482">
        <w:rPr>
          <w:position w:val="-6"/>
          <w:sz w:val="28"/>
          <w:szCs w:val="28"/>
        </w:rPr>
        <w:object w:dxaOrig="800" w:dyaOrig="240">
          <v:shape id="_x0000_i1125" type="#_x0000_t75" style="width:40pt;height:12pt" o:ole="">
            <v:imagedata r:id="rId205" o:title=""/>
          </v:shape>
          <o:OLEObject Type="Embed" ProgID="Equation.DSMT4" ShapeID="_x0000_i1125" DrawAspect="Content" ObjectID="_1740811903" r:id="rId206"/>
        </w:object>
      </w:r>
      <w:r w:rsidRPr="00AF1482">
        <w:rPr>
          <w:sz w:val="28"/>
          <w:szCs w:val="28"/>
          <w:lang w:val="ru-RU"/>
        </w:rPr>
        <w:t xml:space="preserve">. То есть </w:t>
      </w:r>
      <w:r w:rsidRPr="00AF1482">
        <w:rPr>
          <w:position w:val="-6"/>
          <w:sz w:val="28"/>
          <w:szCs w:val="28"/>
        </w:rPr>
        <w:object w:dxaOrig="900" w:dyaOrig="300">
          <v:shape id="_x0000_i1126" type="#_x0000_t75" style="width:45pt;height:15pt" o:ole="">
            <v:imagedata r:id="rId207" o:title=""/>
          </v:shape>
          <o:OLEObject Type="Embed" ProgID="Equation.DSMT4" ShapeID="_x0000_i1126" DrawAspect="Content" ObjectID="_1740811904" r:id="rId208"/>
        </w:object>
      </w:r>
      <w:r w:rsidRPr="00AF1482">
        <w:rPr>
          <w:sz w:val="28"/>
          <w:szCs w:val="28"/>
          <w:lang w:val="ru-RU"/>
        </w:rPr>
        <w:t xml:space="preserve"> </w:t>
      </w:r>
      <w:r w:rsidRPr="00AF1482">
        <w:rPr>
          <w:position w:val="-12"/>
          <w:sz w:val="28"/>
          <w:szCs w:val="28"/>
        </w:rPr>
        <w:object w:dxaOrig="2960" w:dyaOrig="380">
          <v:shape id="_x0000_i1127" type="#_x0000_t75" style="width:148pt;height:19pt" o:ole="">
            <v:imagedata r:id="rId209" o:title=""/>
          </v:shape>
          <o:OLEObject Type="Embed" ProgID="Equation.DSMT4" ShapeID="_x0000_i1127" DrawAspect="Content" ObjectID="_1740811905" r:id="rId210"/>
        </w:object>
      </w:r>
      <w:r w:rsidRPr="00AF1482">
        <w:rPr>
          <w:sz w:val="28"/>
          <w:szCs w:val="28"/>
          <w:lang w:val="ru-RU"/>
        </w:rPr>
        <w:t xml:space="preserve">, при </w:t>
      </w:r>
      <w:r w:rsidRPr="00AF1482">
        <w:rPr>
          <w:position w:val="-6"/>
          <w:sz w:val="28"/>
          <w:szCs w:val="28"/>
        </w:rPr>
        <w:object w:dxaOrig="800" w:dyaOrig="240">
          <v:shape id="_x0000_i1128" type="#_x0000_t75" style="width:40pt;height:12pt" o:ole="">
            <v:imagedata r:id="rId211" o:title=""/>
          </v:shape>
          <o:OLEObject Type="Embed" ProgID="Equation.DSMT4" ShapeID="_x0000_i1128" DrawAspect="Content" ObjectID="_1740811906" r:id="rId212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Свойство состоятельности обязательно для любого правила оценивания, однако оно является асимптотическим и не связано со свойствами оценки при </w:t>
      </w:r>
      <w:r w:rsidRPr="00AF1482">
        <w:rPr>
          <w:sz w:val="28"/>
          <w:szCs w:val="28"/>
          <w:lang w:val="ru-RU"/>
        </w:rPr>
        <w:lastRenderedPageBreak/>
        <w:t>фиксированном объеме выборки (в отличие от свойств несмещенности и минимальной дисперсии).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b/>
          <w:sz w:val="28"/>
          <w:szCs w:val="28"/>
          <w:lang w:val="ru-RU"/>
        </w:rPr>
        <w:t>Критерий состоятельности</w:t>
      </w:r>
      <w:r w:rsidRPr="00AF1482">
        <w:rPr>
          <w:sz w:val="28"/>
          <w:szCs w:val="28"/>
          <w:lang w:val="ru-RU"/>
        </w:rPr>
        <w:t xml:space="preserve">. Пусть </w:t>
      </w:r>
      <w:r w:rsidRPr="00AF1482">
        <w:rPr>
          <w:position w:val="-12"/>
          <w:sz w:val="28"/>
          <w:szCs w:val="28"/>
        </w:rPr>
        <w:object w:dxaOrig="3120" w:dyaOrig="380">
          <v:shape id="_x0000_i1129" type="#_x0000_t75" style="width:156pt;height:19pt" o:ole="">
            <v:imagedata r:id="rId213" o:title=""/>
          </v:shape>
          <o:OLEObject Type="Embed" ProgID="Equation.DSMT4" ShapeID="_x0000_i1129" DrawAspect="Content" ObjectID="_1740811907" r:id="rId214"/>
        </w:object>
      </w:r>
      <w:r w:rsidRPr="00AF1482">
        <w:rPr>
          <w:sz w:val="28"/>
          <w:szCs w:val="28"/>
          <w:lang w:val="ru-RU"/>
        </w:rPr>
        <w:t xml:space="preserve"> и </w:t>
      </w:r>
      <w:r w:rsidRPr="00AF1482">
        <w:rPr>
          <w:position w:val="-12"/>
          <w:sz w:val="28"/>
          <w:szCs w:val="28"/>
        </w:rPr>
        <w:object w:dxaOrig="3480" w:dyaOrig="380">
          <v:shape id="_x0000_i1130" type="#_x0000_t75" style="width:174pt;height:19pt" o:ole="">
            <v:imagedata r:id="rId215" o:title=""/>
          </v:shape>
          <o:OLEObject Type="Embed" ProgID="Equation.DSMT4" ShapeID="_x0000_i1130" DrawAspect="Content" ObjectID="_1740811908" r:id="rId216"/>
        </w:object>
      </w:r>
      <w:r w:rsidRPr="00AF1482">
        <w:rPr>
          <w:sz w:val="28"/>
          <w:szCs w:val="28"/>
          <w:lang w:val="ru-RU"/>
        </w:rPr>
        <w:t xml:space="preserve"> при </w:t>
      </w:r>
      <w:r w:rsidRPr="00AF1482">
        <w:rPr>
          <w:position w:val="-6"/>
          <w:sz w:val="28"/>
          <w:szCs w:val="28"/>
        </w:rPr>
        <w:object w:dxaOrig="800" w:dyaOrig="240">
          <v:shape id="_x0000_i1131" type="#_x0000_t75" style="width:40pt;height:12pt" o:ole="">
            <v:imagedata r:id="rId217" o:title=""/>
          </v:shape>
          <o:OLEObject Type="Embed" ProgID="Equation.DSMT4" ShapeID="_x0000_i1131" DrawAspect="Content" ObjectID="_1740811909" r:id="rId218"/>
        </w:object>
      </w:r>
      <w:r w:rsidRPr="00AF1482">
        <w:rPr>
          <w:sz w:val="28"/>
          <w:szCs w:val="28"/>
          <w:lang w:val="ru-RU"/>
        </w:rPr>
        <w:t xml:space="preserve">. Тогда  </w:t>
      </w:r>
      <w:r w:rsidRPr="00AF1482">
        <w:rPr>
          <w:position w:val="-12"/>
          <w:sz w:val="28"/>
          <w:szCs w:val="28"/>
        </w:rPr>
        <w:object w:dxaOrig="780" w:dyaOrig="380">
          <v:shape id="_x0000_i1132" type="#_x0000_t75" style="width:39pt;height:19pt" o:ole="">
            <v:imagedata r:id="rId197" o:title=""/>
          </v:shape>
          <o:OLEObject Type="Embed" ProgID="Equation.DSMT4" ShapeID="_x0000_i1132" DrawAspect="Content" ObjectID="_1740811910" r:id="rId219"/>
        </w:object>
      </w:r>
      <w:r w:rsidRPr="00AF1482">
        <w:rPr>
          <w:sz w:val="28"/>
          <w:szCs w:val="28"/>
          <w:lang w:val="ru-RU"/>
        </w:rPr>
        <w:t xml:space="preserve"> – состоятельная оценка функции </w:t>
      </w:r>
      <w:r w:rsidRPr="00AF1482">
        <w:rPr>
          <w:position w:val="-12"/>
          <w:sz w:val="28"/>
          <w:szCs w:val="28"/>
        </w:rPr>
        <w:object w:dxaOrig="920" w:dyaOrig="360">
          <v:shape id="_x0000_i1133" type="#_x0000_t75" style="width:46pt;height:18pt" o:ole="">
            <v:imagedata r:id="rId220" o:title=""/>
          </v:shape>
          <o:OLEObject Type="Embed" ProgID="Equation.DSMT4" ShapeID="_x0000_i1133" DrawAspect="Content" ObjectID="_1740811911" r:id="rId221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b/>
          <w:i/>
          <w:sz w:val="28"/>
          <w:szCs w:val="28"/>
          <w:lang w:val="ru-RU"/>
        </w:rPr>
      </w:pPr>
      <w:r w:rsidRPr="00AF1482">
        <w:rPr>
          <w:b/>
          <w:i/>
          <w:sz w:val="28"/>
          <w:szCs w:val="28"/>
          <w:lang w:val="ru-RU"/>
        </w:rPr>
        <w:t>Пример 1.6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</w:t>
      </w:r>
      <w:r w:rsidRPr="00AF1482">
        <w:rPr>
          <w:position w:val="-12"/>
          <w:sz w:val="28"/>
          <w:szCs w:val="28"/>
        </w:rPr>
        <w:object w:dxaOrig="1100" w:dyaOrig="380">
          <v:shape id="_x0000_i1134" type="#_x0000_t75" style="width:55pt;height:19pt" o:ole="">
            <v:imagedata r:id="rId222" o:title=""/>
          </v:shape>
          <o:OLEObject Type="Embed" ProgID="Equation.DSMT4" ShapeID="_x0000_i1134" DrawAspect="Content" ObjectID="_1740811912" r:id="rId223"/>
        </w:object>
      </w:r>
      <w:r w:rsidRPr="00AF1482">
        <w:rPr>
          <w:sz w:val="28"/>
          <w:szCs w:val="28"/>
          <w:lang w:val="ru-RU"/>
        </w:rPr>
        <w:t xml:space="preserve"> – выборка из распределения Максвелла с функцией плотности </w:t>
      </w:r>
      <w:r w:rsidRPr="00AF1482">
        <w:rPr>
          <w:position w:val="-38"/>
          <w:sz w:val="28"/>
          <w:szCs w:val="28"/>
        </w:rPr>
        <w:object w:dxaOrig="3320" w:dyaOrig="900">
          <v:shape id="_x0000_i1135" type="#_x0000_t75" style="width:166pt;height:45pt" o:ole="">
            <v:imagedata r:id="rId224" o:title=""/>
          </v:shape>
          <o:OLEObject Type="Embed" ProgID="Equation.DSMT4" ShapeID="_x0000_i1135" DrawAspect="Content" ObjectID="_1740811913" r:id="rId225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12"/>
          <w:sz w:val="28"/>
          <w:szCs w:val="28"/>
        </w:rPr>
        <w:object w:dxaOrig="1300" w:dyaOrig="360">
          <v:shape id="_x0000_i1136" type="#_x0000_t75" style="width:65pt;height:18pt" o:ole="">
            <v:imagedata r:id="rId226" o:title=""/>
          </v:shape>
          <o:OLEObject Type="Embed" ProgID="Equation.DSMT4" ShapeID="_x0000_i1136" DrawAspect="Content" ObjectID="_1740811914" r:id="rId227"/>
        </w:object>
      </w:r>
      <w:r w:rsidRPr="00AF1482">
        <w:rPr>
          <w:sz w:val="28"/>
          <w:szCs w:val="28"/>
          <w:lang w:val="ru-RU"/>
        </w:rPr>
        <w:t xml:space="preserve">. 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Требуется проверить оценку </w:t>
      </w:r>
      <w:r w:rsidRPr="00AF1482">
        <w:rPr>
          <w:position w:val="-26"/>
          <w:sz w:val="28"/>
          <w:szCs w:val="28"/>
        </w:rPr>
        <w:object w:dxaOrig="1300" w:dyaOrig="760">
          <v:shape id="_x0000_i1137" type="#_x0000_t75" style="width:65pt;height:38pt" o:ole="">
            <v:imagedata r:id="rId228" o:title=""/>
          </v:shape>
          <o:OLEObject Type="Embed" ProgID="Equation.DSMT4" ShapeID="_x0000_i1137" DrawAspect="Content" ObjectID="_1740811915" r:id="rId229"/>
        </w:object>
      </w:r>
      <w:r w:rsidRPr="00AF1482">
        <w:rPr>
          <w:sz w:val="28"/>
          <w:szCs w:val="28"/>
          <w:lang w:val="ru-RU"/>
        </w:rPr>
        <w:t xml:space="preserve"> на несмещенность, состоятельность.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u w:val="single"/>
        </w:rPr>
      </w:pPr>
      <w:r w:rsidRPr="00AF1482">
        <w:rPr>
          <w:sz w:val="28"/>
          <w:szCs w:val="28"/>
          <w:u w:val="single"/>
        </w:rPr>
        <w:t>Решение:</w:t>
      </w:r>
    </w:p>
    <w:p w:rsidR="00EA4C5F" w:rsidRPr="00AF1482" w:rsidRDefault="00EA4C5F" w:rsidP="00EA4C5F">
      <w:pPr>
        <w:widowControl/>
        <w:numPr>
          <w:ilvl w:val="0"/>
          <w:numId w:val="6"/>
        </w:numPr>
        <w:suppressAutoHyphens w:val="0"/>
        <w:jc w:val="both"/>
        <w:rPr>
          <w:i/>
          <w:sz w:val="28"/>
          <w:szCs w:val="28"/>
        </w:rPr>
      </w:pPr>
      <w:r w:rsidRPr="00AF1482">
        <w:rPr>
          <w:i/>
          <w:sz w:val="28"/>
          <w:szCs w:val="28"/>
        </w:rPr>
        <w:t>Несмещенность.</w:t>
      </w:r>
    </w:p>
    <w:p w:rsidR="00EA4C5F" w:rsidRPr="001C69C4" w:rsidRDefault="00EA4C5F" w:rsidP="00EA4C5F">
      <w:pPr>
        <w:ind w:firstLine="720"/>
        <w:jc w:val="both"/>
        <w:rPr>
          <w:sz w:val="28"/>
          <w:szCs w:val="28"/>
          <w:lang w:val="ru-RU"/>
        </w:rPr>
      </w:pPr>
      <w:r w:rsidRPr="00AF1482">
        <w:rPr>
          <w:position w:val="-38"/>
          <w:sz w:val="28"/>
          <w:szCs w:val="28"/>
        </w:rPr>
        <w:object w:dxaOrig="7680" w:dyaOrig="900">
          <v:shape id="_x0000_i1138" type="#_x0000_t75" style="width:384pt;height:45pt" o:ole="">
            <v:imagedata r:id="rId230" o:title=""/>
          </v:shape>
          <o:OLEObject Type="Embed" ProgID="Equation.DSMT4" ShapeID="_x0000_i1138" DrawAspect="Content" ObjectID="_1740811916" r:id="rId231"/>
        </w:object>
      </w:r>
      <w:r w:rsidRPr="001C69C4">
        <w:rPr>
          <w:sz w:val="28"/>
          <w:szCs w:val="28"/>
          <w:lang w:val="ru-RU"/>
        </w:rPr>
        <w:t xml:space="preserve">, 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position w:val="-6"/>
          <w:sz w:val="28"/>
          <w:szCs w:val="28"/>
        </w:rPr>
        <w:object w:dxaOrig="340" w:dyaOrig="260">
          <v:shape id="_x0000_i1139" type="#_x0000_t75" style="width:17pt;height:13pt" o:ole="">
            <v:imagedata r:id="rId232" o:title=""/>
          </v:shape>
          <o:OLEObject Type="Embed" ProgID="Equation.DSMT4" ShapeID="_x0000_i1139" DrawAspect="Content" ObjectID="_1740811917" r:id="rId233"/>
        </w:object>
      </w:r>
      <w:r w:rsidRPr="00AF1482">
        <w:rPr>
          <w:sz w:val="28"/>
          <w:szCs w:val="28"/>
          <w:lang w:val="ru-RU"/>
        </w:rPr>
        <w:t xml:space="preserve">  оценка </w:t>
      </w:r>
      <w:r w:rsidRPr="00AF1482">
        <w:rPr>
          <w:position w:val="-26"/>
          <w:sz w:val="28"/>
          <w:szCs w:val="28"/>
        </w:rPr>
        <w:object w:dxaOrig="1300" w:dyaOrig="760">
          <v:shape id="_x0000_i1140" type="#_x0000_t75" style="width:65pt;height:38pt" o:ole="">
            <v:imagedata r:id="rId228" o:title=""/>
          </v:shape>
          <o:OLEObject Type="Embed" ProgID="Equation.DSMT4" ShapeID="_x0000_i1140" DrawAspect="Content" ObjectID="_1740811918" r:id="rId234"/>
        </w:object>
      </w:r>
      <w:r w:rsidRPr="00AF1482">
        <w:rPr>
          <w:sz w:val="28"/>
          <w:szCs w:val="28"/>
          <w:lang w:val="ru-RU"/>
        </w:rPr>
        <w:t xml:space="preserve"> является несмещенной оценкой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141" type="#_x0000_t75" style="width:11pt;height:15pt" o:ole="">
            <v:imagedata r:id="rId235" o:title=""/>
          </v:shape>
          <o:OLEObject Type="Embed" ProgID="Equation.DSMT4" ShapeID="_x0000_i1141" DrawAspect="Content" ObjectID="_1740811919" r:id="rId236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widowControl/>
        <w:numPr>
          <w:ilvl w:val="0"/>
          <w:numId w:val="6"/>
        </w:numPr>
        <w:suppressAutoHyphens w:val="0"/>
        <w:jc w:val="both"/>
        <w:rPr>
          <w:i/>
          <w:sz w:val="28"/>
          <w:szCs w:val="28"/>
        </w:rPr>
      </w:pPr>
      <w:r w:rsidRPr="00AF1482">
        <w:rPr>
          <w:i/>
          <w:sz w:val="28"/>
          <w:szCs w:val="28"/>
        </w:rPr>
        <w:t>Состоятельность.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Поскольку </w:t>
      </w:r>
      <w:r w:rsidRPr="00AF1482">
        <w:rPr>
          <w:position w:val="-6"/>
          <w:sz w:val="28"/>
          <w:szCs w:val="28"/>
        </w:rPr>
        <w:object w:dxaOrig="220" w:dyaOrig="380">
          <v:shape id="_x0000_i1142" type="#_x0000_t75" style="width:11pt;height:19pt" o:ole="">
            <v:imagedata r:id="rId237" o:title=""/>
          </v:shape>
          <o:OLEObject Type="Embed" ProgID="Equation.DSMT4" ShapeID="_x0000_i1142" DrawAspect="Content" ObjectID="_1740811920" r:id="rId238"/>
        </w:object>
      </w:r>
      <w:r w:rsidRPr="00AF1482">
        <w:rPr>
          <w:sz w:val="28"/>
          <w:szCs w:val="28"/>
          <w:lang w:val="ru-RU"/>
        </w:rPr>
        <w:t xml:space="preserve"> является несмещенной, то нам достаточно исследовать дисперсию оценки </w:t>
      </w:r>
      <w:r w:rsidRPr="00AF1482">
        <w:rPr>
          <w:position w:val="-12"/>
          <w:sz w:val="28"/>
          <w:szCs w:val="28"/>
        </w:rPr>
        <w:object w:dxaOrig="620" w:dyaOrig="440">
          <v:shape id="_x0000_i1143" type="#_x0000_t75" style="width:31pt;height:22pt" o:ole="">
            <v:imagedata r:id="rId239" o:title=""/>
          </v:shape>
          <o:OLEObject Type="Embed" ProgID="Equation.DSMT4" ShapeID="_x0000_i1143" DrawAspect="Content" ObjectID="_1740811921" r:id="rId240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position w:val="-34"/>
          <w:sz w:val="28"/>
          <w:szCs w:val="28"/>
        </w:rPr>
        <w:object w:dxaOrig="4640" w:dyaOrig="820">
          <v:shape id="_x0000_i1144" type="#_x0000_t75" style="width:232pt;height:41pt" o:ole="">
            <v:imagedata r:id="rId241" o:title=""/>
          </v:shape>
          <o:OLEObject Type="Embed" ProgID="Equation.DSMT4" ShapeID="_x0000_i1144" DrawAspect="Content" ObjectID="_1740811922" r:id="rId242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6"/>
          <w:sz w:val="28"/>
          <w:szCs w:val="28"/>
        </w:rPr>
        <w:object w:dxaOrig="800" w:dyaOrig="240">
          <v:shape id="_x0000_i1145" type="#_x0000_t75" style="width:40pt;height:12pt" o:ole="">
            <v:imagedata r:id="rId243" o:title=""/>
          </v:shape>
          <o:OLEObject Type="Embed" ProgID="Equation.DSMT4" ShapeID="_x0000_i1145" DrawAspect="Content" ObjectID="_1740811923" r:id="rId244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AF1482">
      <w:pPr>
        <w:jc w:val="both"/>
        <w:rPr>
          <w:sz w:val="28"/>
          <w:szCs w:val="28"/>
          <w:lang w:val="ru-RU"/>
        </w:rPr>
      </w:pPr>
      <w:r w:rsidRPr="00AF1482">
        <w:rPr>
          <w:position w:val="-6"/>
          <w:sz w:val="28"/>
          <w:szCs w:val="28"/>
        </w:rPr>
        <w:object w:dxaOrig="340" w:dyaOrig="260">
          <v:shape id="_x0000_i1146" type="#_x0000_t75" style="width:17pt;height:13pt" o:ole="">
            <v:imagedata r:id="rId232" o:title=""/>
          </v:shape>
          <o:OLEObject Type="Embed" ProgID="Equation.DSMT4" ShapeID="_x0000_i1146" DrawAspect="Content" ObjectID="_1740811924" r:id="rId245"/>
        </w:object>
      </w:r>
      <w:r w:rsidRPr="00AF1482">
        <w:rPr>
          <w:sz w:val="28"/>
          <w:szCs w:val="28"/>
          <w:lang w:val="ru-RU"/>
        </w:rPr>
        <w:t xml:space="preserve"> по критерию состоятельности, оценка </w:t>
      </w:r>
      <w:r w:rsidRPr="00AF1482">
        <w:rPr>
          <w:position w:val="-26"/>
          <w:sz w:val="28"/>
          <w:szCs w:val="28"/>
        </w:rPr>
        <w:object w:dxaOrig="1300" w:dyaOrig="760">
          <v:shape id="_x0000_i1147" type="#_x0000_t75" style="width:65pt;height:38pt" o:ole="">
            <v:imagedata r:id="rId228" o:title=""/>
          </v:shape>
          <o:OLEObject Type="Embed" ProgID="Equation.DSMT4" ShapeID="_x0000_i1147" DrawAspect="Content" ObjectID="_1740811925" r:id="rId246"/>
        </w:object>
      </w:r>
      <w:r w:rsidR="00AF1482">
        <w:rPr>
          <w:sz w:val="28"/>
          <w:szCs w:val="28"/>
          <w:lang w:val="ru-RU"/>
        </w:rPr>
        <w:t xml:space="preserve"> является состоятельной.</w:t>
      </w:r>
    </w:p>
    <w:p w:rsidR="00EA4C5F" w:rsidRPr="00AF1482" w:rsidRDefault="00EA4C5F" w:rsidP="00EA4C5F">
      <w:pPr>
        <w:pStyle w:val="2"/>
      </w:pPr>
      <w:bookmarkStart w:id="16" w:name="_Toc75528321"/>
      <w:bookmarkStart w:id="17" w:name="_Toc55980996"/>
      <w:r w:rsidRPr="00AF1482">
        <w:t>1.3. Задание</w:t>
      </w:r>
      <w:bookmarkEnd w:id="16"/>
      <w:bookmarkEnd w:id="17"/>
      <w:r w:rsidRPr="00AF1482">
        <w:t xml:space="preserve"> I</w:t>
      </w:r>
    </w:p>
    <w:p w:rsidR="00EA4C5F" w:rsidRPr="00AF1482" w:rsidRDefault="00EA4C5F" w:rsidP="00EA4C5F">
      <w:pPr>
        <w:rPr>
          <w:sz w:val="28"/>
          <w:szCs w:val="28"/>
        </w:rPr>
      </w:pPr>
      <w:r w:rsidRPr="00AF1482">
        <w:rPr>
          <w:sz w:val="28"/>
          <w:szCs w:val="28"/>
        </w:rPr>
        <w:t xml:space="preserve"> </w:t>
      </w:r>
    </w:p>
    <w:p w:rsidR="00EA4C5F" w:rsidRPr="00AF1482" w:rsidRDefault="00EA4C5F" w:rsidP="00EA4C5F">
      <w:pPr>
        <w:ind w:firstLine="708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</w:t>
      </w:r>
      <w:r w:rsidRPr="00AF1482">
        <w:rPr>
          <w:position w:val="-12"/>
          <w:sz w:val="28"/>
          <w:szCs w:val="28"/>
        </w:rPr>
        <w:object w:dxaOrig="1600" w:dyaOrig="380">
          <v:shape id="_x0000_i1148" type="#_x0000_t75" style="width:80pt;height:19pt" o:ole="">
            <v:imagedata r:id="rId247" o:title=""/>
          </v:shape>
          <o:OLEObject Type="Embed" ProgID="Equation.DSMT4" ShapeID="_x0000_i1148" DrawAspect="Content" ObjectID="_1740811926" r:id="rId248"/>
        </w:object>
      </w:r>
      <w:r w:rsidRPr="00AF1482">
        <w:rPr>
          <w:sz w:val="28"/>
          <w:szCs w:val="28"/>
          <w:lang w:val="ru-RU"/>
        </w:rPr>
        <w:t xml:space="preserve"> – выборка из заданного в соответствии с вариантом закона распределения. </w:t>
      </w:r>
    </w:p>
    <w:p w:rsidR="00EA4C5F" w:rsidRPr="00AF1482" w:rsidRDefault="00EA4C5F" w:rsidP="00EA4C5F">
      <w:pPr>
        <w:ind w:left="36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1.1. Найти числовые характеристики заданной модели:</w:t>
      </w:r>
    </w:p>
    <w:p w:rsidR="00EA4C5F" w:rsidRPr="00AF1482" w:rsidRDefault="00EA4C5F" w:rsidP="00EA4C5F">
      <w:pPr>
        <w:widowControl/>
        <w:numPr>
          <w:ilvl w:val="1"/>
          <w:numId w:val="5"/>
        </w:numPr>
        <w:suppressAutoHyphens w:val="0"/>
        <w:jc w:val="both"/>
        <w:rPr>
          <w:sz w:val="28"/>
          <w:szCs w:val="28"/>
        </w:rPr>
      </w:pPr>
      <w:r w:rsidRPr="00AF1482">
        <w:rPr>
          <w:sz w:val="28"/>
          <w:szCs w:val="28"/>
        </w:rPr>
        <w:t>математическое ожидание (1 балл);</w:t>
      </w:r>
    </w:p>
    <w:p w:rsidR="00EA4C5F" w:rsidRPr="00AF1482" w:rsidRDefault="00EA4C5F" w:rsidP="00EA4C5F">
      <w:pPr>
        <w:widowControl/>
        <w:numPr>
          <w:ilvl w:val="1"/>
          <w:numId w:val="5"/>
        </w:numPr>
        <w:suppressAutoHyphens w:val="0"/>
        <w:jc w:val="both"/>
        <w:rPr>
          <w:sz w:val="28"/>
          <w:szCs w:val="28"/>
        </w:rPr>
      </w:pPr>
      <w:r w:rsidRPr="00AF1482">
        <w:rPr>
          <w:sz w:val="28"/>
          <w:szCs w:val="28"/>
        </w:rPr>
        <w:t>дисперсию  (1 балл).</w:t>
      </w:r>
    </w:p>
    <w:p w:rsidR="00EA4C5F" w:rsidRPr="00AF1482" w:rsidRDefault="00EA4C5F" w:rsidP="00EA4C5F">
      <w:pPr>
        <w:ind w:left="36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1.2. Найти точечную оценку неизвестного параметра </w:t>
      </w:r>
      <w:r w:rsidRPr="00AF1482">
        <w:rPr>
          <w:position w:val="-6"/>
          <w:sz w:val="28"/>
          <w:szCs w:val="28"/>
        </w:rPr>
        <w:object w:dxaOrig="220" w:dyaOrig="300">
          <v:shape id="_x0000_i1149" type="#_x0000_t75" style="width:11pt;height:15pt" o:ole="">
            <v:imagedata r:id="rId249" o:title=""/>
          </v:shape>
          <o:OLEObject Type="Embed" ProgID="Equation.DSMT4" ShapeID="_x0000_i1149" DrawAspect="Content" ObjectID="_1740811927" r:id="rId250"/>
        </w:object>
      </w:r>
      <w:r w:rsidRPr="00AF1482">
        <w:rPr>
          <w:sz w:val="28"/>
          <w:szCs w:val="28"/>
          <w:lang w:val="ru-RU"/>
        </w:rPr>
        <w:t xml:space="preserve"> по методу максимального правдоподобия или методу моментов (2 балла). </w:t>
      </w:r>
    </w:p>
    <w:p w:rsidR="00EA4C5F" w:rsidRPr="00AF1482" w:rsidRDefault="00EA4C5F" w:rsidP="00EA4C5F">
      <w:pPr>
        <w:ind w:left="360"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1.3. Построить асимптотический доверительный интервал для </w:t>
      </w:r>
      <w:r w:rsidRPr="00AF1482">
        <w:rPr>
          <w:position w:val="-6"/>
          <w:sz w:val="28"/>
          <w:szCs w:val="28"/>
        </w:rPr>
        <w:object w:dxaOrig="220" w:dyaOrig="300">
          <v:shape id="_x0000_i1150" type="#_x0000_t75" style="width:11pt;height:15pt" o:ole="">
            <v:imagedata r:id="rId249" o:title=""/>
          </v:shape>
          <o:OLEObject Type="Embed" ProgID="Equation.DSMT4" ShapeID="_x0000_i1150" DrawAspect="Content" ObjectID="_1740811928" r:id="rId251"/>
        </w:object>
      </w:r>
      <w:r w:rsidRPr="00AF1482">
        <w:rPr>
          <w:sz w:val="28"/>
          <w:szCs w:val="28"/>
          <w:lang w:val="ru-RU"/>
        </w:rPr>
        <w:t xml:space="preserve"> (1 балл).</w:t>
      </w:r>
    </w:p>
    <w:p w:rsidR="00EA4C5F" w:rsidRPr="00AF1482" w:rsidRDefault="00EA4C5F" w:rsidP="00EA4C5F">
      <w:pPr>
        <w:pStyle w:val="1"/>
        <w:rPr>
          <w:b/>
          <w:bCs/>
          <w:color w:val="auto"/>
          <w:sz w:val="28"/>
          <w:szCs w:val="28"/>
          <w:lang w:val="ru-RU"/>
        </w:rPr>
      </w:pPr>
      <w:r w:rsidRPr="00AF1482">
        <w:rPr>
          <w:b/>
          <w:bCs/>
          <w:color w:val="auto"/>
          <w:sz w:val="28"/>
          <w:szCs w:val="28"/>
          <w:lang w:val="ru-RU"/>
        </w:rPr>
        <w:br w:type="page"/>
      </w:r>
      <w:bookmarkStart w:id="18" w:name="_Toc55980997"/>
      <w:r w:rsidRPr="00AF1482">
        <w:rPr>
          <w:b/>
          <w:color w:val="auto"/>
          <w:sz w:val="28"/>
          <w:szCs w:val="28"/>
          <w:lang w:val="ru-RU"/>
        </w:rPr>
        <w:lastRenderedPageBreak/>
        <w:t xml:space="preserve">Часть </w:t>
      </w:r>
      <w:r w:rsidRPr="00AF1482">
        <w:rPr>
          <w:b/>
          <w:color w:val="auto"/>
          <w:sz w:val="28"/>
          <w:szCs w:val="28"/>
        </w:rPr>
        <w:t>II</w:t>
      </w:r>
      <w:r w:rsidRPr="00AF1482">
        <w:rPr>
          <w:b/>
          <w:color w:val="auto"/>
          <w:sz w:val="28"/>
          <w:szCs w:val="28"/>
          <w:lang w:val="ru-RU"/>
        </w:rPr>
        <w:t>. Выборочные характеристики, доверительные интервалы, проверка гипотез</w:t>
      </w:r>
      <w:bookmarkEnd w:id="18"/>
    </w:p>
    <w:p w:rsidR="00EA4C5F" w:rsidRPr="00AF1482" w:rsidRDefault="00EA4C5F" w:rsidP="00EA4C5F">
      <w:pPr>
        <w:rPr>
          <w:b/>
          <w:bCs/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</w:pPr>
      <w:bookmarkStart w:id="19" w:name="_Toc55980998"/>
      <w:r w:rsidRPr="00AF1482">
        <w:t>2.1. Выборочные характеристики</w:t>
      </w:r>
      <w:bookmarkEnd w:id="19"/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pStyle w:val="2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sz w:val="28"/>
          <w:szCs w:val="28"/>
        </w:rPr>
        <w:t xml:space="preserve">Пусть </w:t>
      </w:r>
      <w:r w:rsidRPr="00AF1482">
        <w:rPr>
          <w:rFonts w:ascii="Times New Roman" w:hAnsi="Times New Roman"/>
          <w:position w:val="-14"/>
          <w:sz w:val="28"/>
          <w:szCs w:val="28"/>
        </w:rPr>
        <w:object w:dxaOrig="1700" w:dyaOrig="400">
          <v:shape id="_x0000_i1151" type="#_x0000_t75" style="width:84pt;height:20pt" o:ole="">
            <v:imagedata r:id="rId252" o:title=""/>
          </v:shape>
          <o:OLEObject Type="Embed" ProgID="Equation.DSMT4" ShapeID="_x0000_i1151" DrawAspect="Content" ObjectID="_1740811929" r:id="rId253"/>
        </w:object>
      </w:r>
      <w:r w:rsidRPr="00AF1482">
        <w:rPr>
          <w:rFonts w:ascii="Times New Roman" w:hAnsi="Times New Roman"/>
          <w:sz w:val="28"/>
          <w:szCs w:val="28"/>
        </w:rPr>
        <w:t xml:space="preserve"> </w:t>
      </w:r>
      <w:r w:rsidRPr="00AF1482">
        <w:rPr>
          <w:sz w:val="28"/>
          <w:szCs w:val="28"/>
        </w:rPr>
        <w:t>—</w:t>
      </w:r>
      <w:r w:rsidRPr="00AF1482">
        <w:rPr>
          <w:rFonts w:ascii="Times New Roman" w:hAnsi="Times New Roman"/>
          <w:sz w:val="28"/>
          <w:szCs w:val="28"/>
        </w:rPr>
        <w:t xml:space="preserve"> </w:t>
      </w:r>
      <w:r w:rsidRPr="00AF1482">
        <w:rPr>
          <w:rFonts w:ascii="Times New Roman" w:hAnsi="Times New Roman"/>
          <w:i/>
          <w:iCs/>
          <w:sz w:val="28"/>
          <w:szCs w:val="28"/>
        </w:rPr>
        <w:t>выборка</w:t>
      </w:r>
      <w:r w:rsidRPr="00AF1482">
        <w:rPr>
          <w:rFonts w:ascii="Times New Roman" w:hAnsi="Times New Roman"/>
          <w:sz w:val="28"/>
          <w:szCs w:val="28"/>
        </w:rPr>
        <w:t xml:space="preserve"> объема </w:t>
      </w:r>
      <w:r w:rsidRPr="00AF1482">
        <w:rPr>
          <w:rFonts w:ascii="Times New Roman" w:hAnsi="Times New Roman"/>
          <w:position w:val="-6"/>
          <w:sz w:val="28"/>
          <w:szCs w:val="28"/>
        </w:rPr>
        <w:object w:dxaOrig="200" w:dyaOrig="220">
          <v:shape id="_x0000_i1152" type="#_x0000_t75" style="width:11pt;height:11.5pt" o:ole="">
            <v:imagedata r:id="rId254" o:title=""/>
          </v:shape>
          <o:OLEObject Type="Embed" ProgID="Equation.DSMT4" ShapeID="_x0000_i1152" DrawAspect="Content" ObjectID="_1740811930" r:id="rId255"/>
        </w:object>
      </w:r>
      <w:r w:rsidRPr="00AF1482">
        <w:rPr>
          <w:rFonts w:ascii="Times New Roman" w:hAnsi="Times New Roman"/>
          <w:sz w:val="28"/>
          <w:szCs w:val="28"/>
        </w:rPr>
        <w:t xml:space="preserve">, получаемая в результате </w:t>
      </w:r>
      <w:r w:rsidRPr="00AF1482">
        <w:rPr>
          <w:rFonts w:ascii="Times New Roman" w:hAnsi="Times New Roman"/>
          <w:position w:val="-6"/>
          <w:sz w:val="28"/>
          <w:szCs w:val="28"/>
        </w:rPr>
        <w:object w:dxaOrig="200" w:dyaOrig="220">
          <v:shape id="_x0000_i1153" type="#_x0000_t75" style="width:11pt;height:11.5pt" o:ole="">
            <v:imagedata r:id="rId254" o:title=""/>
          </v:shape>
          <o:OLEObject Type="Embed" ProgID="Equation.DSMT4" ShapeID="_x0000_i1153" DrawAspect="Content" ObjectID="_1740811931" r:id="rId256"/>
        </w:object>
      </w:r>
      <w:r w:rsidRPr="00AF1482">
        <w:rPr>
          <w:rFonts w:ascii="Times New Roman" w:hAnsi="Times New Roman"/>
          <w:sz w:val="28"/>
          <w:szCs w:val="28"/>
        </w:rPr>
        <w:t xml:space="preserve"> наблюдений </w:t>
      </w:r>
      <w:r w:rsidRPr="00AF1482">
        <w:rPr>
          <w:rFonts w:ascii="Times New Roman" w:hAnsi="Times New Roman"/>
          <w:i/>
          <w:iCs/>
          <w:sz w:val="28"/>
          <w:szCs w:val="28"/>
        </w:rPr>
        <w:t>случайной величины</w:t>
      </w:r>
      <w:r w:rsidRPr="00AF1482">
        <w:rPr>
          <w:i/>
          <w:iCs/>
          <w:sz w:val="28"/>
          <w:szCs w:val="28"/>
        </w:rPr>
        <w:t> </w:t>
      </w:r>
      <w:r w:rsidRPr="00AF1482">
        <w:rPr>
          <w:rFonts w:ascii="Times New Roman" w:hAnsi="Times New Roman"/>
          <w:position w:val="-10"/>
          <w:sz w:val="28"/>
          <w:szCs w:val="28"/>
        </w:rPr>
        <w:object w:dxaOrig="200" w:dyaOrig="320">
          <v:shape id="_x0000_i1154" type="#_x0000_t75" style="width:11pt;height:16pt" o:ole="">
            <v:imagedata r:id="rId257" o:title=""/>
          </v:shape>
          <o:OLEObject Type="Embed" ProgID="Equation.DSMT4" ShapeID="_x0000_i1154" DrawAspect="Content" ObjectID="_1740811932" r:id="rId258"/>
        </w:object>
      </w:r>
      <w:r w:rsidRPr="00AF1482">
        <w:rPr>
          <w:rFonts w:ascii="Times New Roman" w:hAnsi="Times New Roman"/>
          <w:sz w:val="28"/>
          <w:szCs w:val="28"/>
        </w:rPr>
        <w:t xml:space="preserve">. Будем считать, что наблюдения (случайные величины) </w:t>
      </w:r>
      <w:r w:rsidRPr="00AF1482">
        <w:rPr>
          <w:rFonts w:ascii="Times New Roman" w:hAnsi="Times New Roman"/>
          <w:position w:val="-12"/>
          <w:sz w:val="28"/>
          <w:szCs w:val="28"/>
        </w:rPr>
        <w:object w:dxaOrig="940" w:dyaOrig="360">
          <v:shape id="_x0000_i1155" type="#_x0000_t75" style="width:47pt;height:18pt" o:ole="">
            <v:imagedata r:id="rId259" o:title=""/>
          </v:shape>
          <o:OLEObject Type="Embed" ProgID="Equation.DSMT4" ShapeID="_x0000_i1155" DrawAspect="Content" ObjectID="_1740811933" r:id="rId260"/>
        </w:object>
      </w:r>
      <w:r w:rsidRPr="00AF1482">
        <w:rPr>
          <w:rFonts w:ascii="Times New Roman" w:hAnsi="Times New Roman"/>
          <w:sz w:val="28"/>
          <w:szCs w:val="28"/>
        </w:rPr>
        <w:t xml:space="preserve"> независимы и имеют одну и ту же функцию распределения </w:t>
      </w:r>
      <w:r w:rsidRPr="00AF1482">
        <w:rPr>
          <w:rFonts w:ascii="Times New Roman" w:hAnsi="Times New Roman"/>
          <w:position w:val="-14"/>
          <w:sz w:val="28"/>
          <w:szCs w:val="28"/>
        </w:rPr>
        <w:object w:dxaOrig="660" w:dyaOrig="400">
          <v:shape id="_x0000_i1156" type="#_x0000_t75" style="width:33pt;height:20pt" o:ole="">
            <v:imagedata r:id="rId261" o:title=""/>
          </v:shape>
          <o:OLEObject Type="Embed" ProgID="Equation.DSMT4" ShapeID="_x0000_i1156" DrawAspect="Content" ObjectID="_1740811934" r:id="rId262"/>
        </w:object>
      </w:r>
      <w:r w:rsidRPr="00AF1482">
        <w:rPr>
          <w:rFonts w:ascii="Times New Roman" w:hAnsi="Times New Roman"/>
          <w:sz w:val="28"/>
          <w:szCs w:val="28"/>
        </w:rPr>
        <w:t xml:space="preserve">. 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sz w:val="28"/>
          <w:szCs w:val="28"/>
        </w:rPr>
        <w:t>Реализацией выборки</w:t>
      </w:r>
      <w:r w:rsidRPr="00AF1482">
        <w:rPr>
          <w:rStyle w:val="af1"/>
          <w:rFonts w:ascii="Times New Roman" w:hAnsi="Times New Roman"/>
          <w:sz w:val="28"/>
          <w:szCs w:val="28"/>
        </w:rPr>
        <w:footnoteReference w:id="1"/>
      </w:r>
      <w:r w:rsidRPr="00AF1482">
        <w:rPr>
          <w:rFonts w:ascii="Times New Roman" w:hAnsi="Times New Roman"/>
          <w:sz w:val="28"/>
          <w:szCs w:val="28"/>
        </w:rPr>
        <w:t xml:space="preserve"> называется множество реализаций случайной величины </w:t>
      </w:r>
      <w:r w:rsidRPr="00AF1482">
        <w:rPr>
          <w:rFonts w:ascii="Times New Roman" w:hAnsi="Times New Roman"/>
          <w:position w:val="-10"/>
          <w:sz w:val="28"/>
          <w:szCs w:val="28"/>
        </w:rPr>
        <w:object w:dxaOrig="200" w:dyaOrig="320">
          <v:shape id="_x0000_i1157" type="#_x0000_t75" style="width:11pt;height:16pt" o:ole="">
            <v:imagedata r:id="rId257" o:title=""/>
          </v:shape>
          <o:OLEObject Type="Embed" ProgID="Equation.DSMT4" ShapeID="_x0000_i1157" DrawAspect="Content" ObjectID="_1740811935" r:id="rId263"/>
        </w:object>
      </w:r>
      <w:r w:rsidRPr="00AF1482">
        <w:rPr>
          <w:rFonts w:ascii="Times New Roman" w:hAnsi="Times New Roman"/>
          <w:sz w:val="28"/>
          <w:szCs w:val="28"/>
        </w:rPr>
        <w:t xml:space="preserve">. 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sz w:val="28"/>
          <w:szCs w:val="28"/>
        </w:rPr>
        <w:t xml:space="preserve"> 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b/>
          <w:sz w:val="28"/>
          <w:szCs w:val="28"/>
        </w:rPr>
        <w:t>Определение</w:t>
      </w:r>
      <w:r w:rsidRPr="00AF1482">
        <w:rPr>
          <w:rFonts w:ascii="Times New Roman" w:hAnsi="Times New Roman"/>
          <w:i/>
          <w:sz w:val="28"/>
          <w:szCs w:val="28"/>
        </w:rPr>
        <w:t>. Статистикой</w:t>
      </w:r>
      <w:r w:rsidRPr="00AF1482">
        <w:rPr>
          <w:rFonts w:ascii="Times New Roman" w:hAnsi="Times New Roman"/>
          <w:sz w:val="28"/>
          <w:szCs w:val="28"/>
        </w:rPr>
        <w:t xml:space="preserve"> называется измеримая функция от выборки.</w:t>
      </w: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EA4C5F" w:rsidRPr="00AF1482" w:rsidRDefault="00EA4C5F" w:rsidP="00EA4C5F">
      <w:pPr>
        <w:pStyle w:val="23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sz w:val="28"/>
          <w:szCs w:val="28"/>
        </w:rPr>
        <w:t xml:space="preserve">Важными примерами статистик являются выборочные моменты. Для </w:t>
      </w:r>
      <w:r w:rsidRPr="00AF1482">
        <w:rPr>
          <w:rFonts w:ascii="Times New Roman" w:hAnsi="Times New Roman"/>
          <w:i/>
          <w:iCs/>
          <w:sz w:val="28"/>
          <w:szCs w:val="28"/>
        </w:rPr>
        <w:t>выборочного среднего</w:t>
      </w:r>
      <w:r w:rsidRPr="00AF1482">
        <w:rPr>
          <w:rFonts w:ascii="Times New Roman" w:hAnsi="Times New Roman"/>
          <w:sz w:val="28"/>
          <w:szCs w:val="28"/>
        </w:rPr>
        <w:t xml:space="preserve"> используется обозначение</w:t>
      </w:r>
    </w:p>
    <w:p w:rsidR="00EA4C5F" w:rsidRPr="00AF1482" w:rsidRDefault="00EA4C5F" w:rsidP="00EA4C5F">
      <w:pPr>
        <w:pStyle w:val="23"/>
        <w:spacing w:after="0" w:line="240" w:lineRule="auto"/>
        <w:ind w:left="0"/>
        <w:jc w:val="center"/>
        <w:rPr>
          <w:rFonts w:ascii="Times New Roman" w:hAnsi="Times New Roman"/>
          <w:position w:val="-6"/>
          <w:sz w:val="28"/>
          <w:szCs w:val="28"/>
        </w:rPr>
      </w:pPr>
      <w:r w:rsidRPr="00AF1482">
        <w:rPr>
          <w:rFonts w:ascii="Times New Roman" w:hAnsi="Times New Roman"/>
          <w:position w:val="-28"/>
          <w:sz w:val="28"/>
          <w:szCs w:val="28"/>
        </w:rPr>
        <w:object w:dxaOrig="1260" w:dyaOrig="680">
          <v:shape id="_x0000_i1158" type="#_x0000_t75" style="width:63pt;height:33.5pt" o:ole="">
            <v:imagedata r:id="rId264" o:title=""/>
          </v:shape>
          <o:OLEObject Type="Embed" ProgID="Equation.DSMT4" ShapeID="_x0000_i1158" DrawAspect="Content" ObjectID="_1740811936" r:id="rId265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>,</w:t>
      </w:r>
    </w:p>
    <w:p w:rsidR="00EA4C5F" w:rsidRPr="00AF1482" w:rsidRDefault="00EA4C5F" w:rsidP="00EA4C5F">
      <w:pPr>
        <w:pStyle w:val="23"/>
        <w:spacing w:after="0" w:line="240" w:lineRule="auto"/>
        <w:ind w:left="0"/>
        <w:jc w:val="both"/>
        <w:rPr>
          <w:rFonts w:ascii="Times New Roman" w:hAnsi="Times New Roman"/>
          <w:position w:val="-6"/>
          <w:sz w:val="28"/>
          <w:szCs w:val="28"/>
        </w:rPr>
      </w:pPr>
      <w:r w:rsidRPr="00AF1482">
        <w:rPr>
          <w:rFonts w:ascii="Times New Roman" w:hAnsi="Times New Roman"/>
          <w:position w:val="-6"/>
          <w:sz w:val="28"/>
          <w:szCs w:val="28"/>
        </w:rPr>
        <w:t xml:space="preserve">для </w:t>
      </w:r>
      <w:r w:rsidRPr="00AF1482">
        <w:rPr>
          <w:rFonts w:ascii="Times New Roman" w:hAnsi="Times New Roman"/>
          <w:i/>
          <w:iCs/>
          <w:position w:val="-6"/>
          <w:sz w:val="28"/>
          <w:szCs w:val="28"/>
        </w:rPr>
        <w:t>выборочной дисперсии</w: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</w:t>
      </w:r>
      <w:r w:rsidRPr="00AF1482">
        <w:rPr>
          <w:rFonts w:ascii="Times New Roman" w:hAnsi="Times New Roman"/>
          <w:position w:val="-6"/>
          <w:sz w:val="28"/>
          <w:szCs w:val="28"/>
        </w:rPr>
        <w:object w:dxaOrig="300" w:dyaOrig="320">
          <v:shape id="_x0000_i1159" type="#_x0000_t75" style="width:15pt;height:15.5pt" o:ole="">
            <v:imagedata r:id="rId266" o:title=""/>
          </v:shape>
          <o:OLEObject Type="Embed" ProgID="Equation.DSMT4" ShapeID="_x0000_i1159" DrawAspect="Content" ObjectID="_1740811937" r:id="rId267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и </w:t>
      </w:r>
      <w:r w:rsidRPr="00AF1482">
        <w:rPr>
          <w:rFonts w:ascii="Times New Roman" w:hAnsi="Times New Roman"/>
          <w:i/>
          <w:iCs/>
          <w:position w:val="-6"/>
          <w:sz w:val="28"/>
          <w:szCs w:val="28"/>
        </w:rPr>
        <w:t>несмещенной выборочной дисперсии</w: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 </w:t>
      </w:r>
      <w:r w:rsidRPr="00AF1482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160" type="#_x0000_t75" style="width:15pt;height:18.5pt" o:ole="">
            <v:imagedata r:id="rId268" o:title=""/>
          </v:shape>
          <o:OLEObject Type="Embed" ProgID="Equation.DSMT4" ShapeID="_x0000_i1160" DrawAspect="Content" ObjectID="_1740811938" r:id="rId269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используются обозначения</w:t>
      </w:r>
    </w:p>
    <w:p w:rsidR="00EA4C5F" w:rsidRPr="00AF1482" w:rsidRDefault="00EA4C5F" w:rsidP="00EA4C5F">
      <w:pPr>
        <w:pStyle w:val="23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AF1482">
        <w:rPr>
          <w:rFonts w:ascii="Times New Roman" w:hAnsi="Times New Roman"/>
          <w:position w:val="-28"/>
          <w:sz w:val="28"/>
          <w:szCs w:val="28"/>
        </w:rPr>
        <w:object w:dxaOrig="1980" w:dyaOrig="680">
          <v:shape id="_x0000_i1161" type="#_x0000_t75" style="width:99pt;height:33.5pt" o:ole="">
            <v:imagedata r:id="rId270" o:title=""/>
          </v:shape>
          <o:OLEObject Type="Embed" ProgID="Equation.DSMT4" ShapeID="_x0000_i1161" DrawAspect="Content" ObjectID="_1740811939" r:id="rId271"/>
        </w:object>
      </w:r>
      <w:r w:rsidRPr="00AF1482">
        <w:rPr>
          <w:rFonts w:ascii="Times New Roman" w:hAnsi="Times New Roman"/>
          <w:position w:val="-6"/>
          <w:sz w:val="28"/>
          <w:szCs w:val="28"/>
        </w:rPr>
        <w:t xml:space="preserve"> и </w:t>
      </w:r>
      <w:r w:rsidRPr="00AF1482">
        <w:rPr>
          <w:rFonts w:ascii="Times New Roman" w:hAnsi="Times New Roman"/>
          <w:position w:val="-28"/>
          <w:sz w:val="28"/>
          <w:szCs w:val="28"/>
        </w:rPr>
        <w:object w:dxaOrig="2260" w:dyaOrig="680">
          <v:shape id="_x0000_i1162" type="#_x0000_t75" style="width:113pt;height:33.5pt" o:ole="">
            <v:imagedata r:id="rId272" o:title=""/>
          </v:shape>
          <o:OLEObject Type="Embed" ProgID="Equation.DSMT4" ShapeID="_x0000_i1162" DrawAspect="Content" ObjectID="_1740811940" r:id="rId273"/>
        </w:object>
      </w:r>
      <w:r w:rsidRPr="00AF1482">
        <w:rPr>
          <w:rFonts w:ascii="Times New Roman" w:hAnsi="Times New Roman"/>
          <w:sz w:val="28"/>
          <w:szCs w:val="28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  <w:lang w:val="ru-RU"/>
        </w:rPr>
      </w:pP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i/>
          <w:iCs/>
          <w:sz w:val="28"/>
          <w:szCs w:val="28"/>
          <w:lang w:val="ru-RU"/>
        </w:rPr>
        <w:t>Медиана</w:t>
      </w:r>
      <w:r w:rsidRPr="00AF1482">
        <w:rPr>
          <w:sz w:val="28"/>
          <w:szCs w:val="28"/>
          <w:lang w:val="ru-RU"/>
        </w:rPr>
        <w:t xml:space="preserve"> -  корень уравнения </w:t>
      </w:r>
      <w:r w:rsidRPr="00AF1482">
        <w:rPr>
          <w:position w:val="-10"/>
          <w:sz w:val="28"/>
          <w:szCs w:val="28"/>
        </w:rPr>
        <w:object w:dxaOrig="1100" w:dyaOrig="320">
          <v:shape id="_x0000_i1163" type="#_x0000_t75" style="width:55pt;height:16pt" o:ole="">
            <v:imagedata r:id="rId274" o:title=""/>
          </v:shape>
          <o:OLEObject Type="Embed" ProgID="Equation.DSMT4" ShapeID="_x0000_i1163" DrawAspect="Content" ObjectID="_1740811941" r:id="rId275"/>
        </w:object>
      </w:r>
      <w:r w:rsidRPr="00AF1482">
        <w:rPr>
          <w:sz w:val="28"/>
          <w:szCs w:val="28"/>
          <w:lang w:val="ru-RU"/>
        </w:rPr>
        <w:t xml:space="preserve">. Если длина вариационного ряда нечетная, т. е. </w:t>
      </w:r>
      <w:r w:rsidRPr="00AF1482">
        <w:rPr>
          <w:position w:val="-6"/>
          <w:sz w:val="28"/>
          <w:szCs w:val="28"/>
        </w:rPr>
        <w:object w:dxaOrig="1160" w:dyaOrig="279">
          <v:shape id="_x0000_i1164" type="#_x0000_t75" style="width:58pt;height:14pt" o:ole="">
            <v:imagedata r:id="rId276" o:title=""/>
          </v:shape>
          <o:OLEObject Type="Embed" ProgID="Equation.DSMT4" ShapeID="_x0000_i1164" DrawAspect="Content" ObjectID="_1740811942" r:id="rId277"/>
        </w:object>
      </w:r>
      <w:r w:rsidRPr="00AF1482">
        <w:rPr>
          <w:sz w:val="28"/>
          <w:szCs w:val="28"/>
        </w:rPr>
        <w:t xml:space="preserve">, то </w:t>
      </w:r>
      <w:r w:rsidRPr="00AF1482">
        <w:rPr>
          <w:position w:val="-14"/>
          <w:sz w:val="28"/>
          <w:szCs w:val="28"/>
        </w:rPr>
        <w:object w:dxaOrig="1200" w:dyaOrig="380">
          <v:shape id="_x0000_i1165" type="#_x0000_t75" style="width:60pt;height:19pt" o:ole="">
            <v:imagedata r:id="rId278" o:title=""/>
          </v:shape>
          <o:OLEObject Type="Embed" ProgID="Equation.DSMT4" ShapeID="_x0000_i1165" DrawAspect="Content" ObjectID="_1740811943" r:id="rId279"/>
        </w:object>
      </w:r>
      <w:r w:rsidRPr="00AF1482">
        <w:rPr>
          <w:sz w:val="28"/>
          <w:szCs w:val="28"/>
        </w:rPr>
        <w:t xml:space="preserve">; если </w:t>
      </w:r>
      <w:r w:rsidRPr="00AF1482">
        <w:rPr>
          <w:position w:val="-6"/>
          <w:sz w:val="28"/>
          <w:szCs w:val="28"/>
        </w:rPr>
        <w:object w:dxaOrig="940" w:dyaOrig="279">
          <v:shape id="_x0000_i1166" type="#_x0000_t75" style="width:47pt;height:14pt" o:ole="">
            <v:imagedata r:id="rId280" o:title=""/>
          </v:shape>
          <o:OLEObject Type="Embed" ProgID="Equation.DSMT4" ShapeID="_x0000_i1166" DrawAspect="Content" ObjectID="_1740811944" r:id="rId281"/>
        </w:object>
      </w:r>
      <w:r w:rsidRPr="00AF1482">
        <w:rPr>
          <w:sz w:val="28"/>
          <w:szCs w:val="28"/>
        </w:rPr>
        <w:t xml:space="preserve">, то  </w:t>
      </w:r>
      <w:r w:rsidRPr="00AF1482">
        <w:rPr>
          <w:position w:val="-24"/>
          <w:sz w:val="28"/>
          <w:szCs w:val="28"/>
        </w:rPr>
        <w:object w:dxaOrig="1820" w:dyaOrig="660">
          <v:shape id="_x0000_i1167" type="#_x0000_t75" style="width:91pt;height:33pt" o:ole="">
            <v:imagedata r:id="rId282" o:title=""/>
          </v:shape>
          <o:OLEObject Type="Embed" ProgID="Equation.DSMT4" ShapeID="_x0000_i1167" DrawAspect="Content" ObjectID="_1740811945" r:id="rId283"/>
        </w:object>
      </w:r>
      <w:r w:rsidRPr="00AF1482">
        <w:rPr>
          <w:sz w:val="28"/>
          <w:szCs w:val="28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jc w:val="both"/>
        <w:rPr>
          <w:sz w:val="28"/>
          <w:szCs w:val="28"/>
        </w:rPr>
      </w:pPr>
      <w:r w:rsidRPr="00AF1482">
        <w:rPr>
          <w:i/>
          <w:iCs/>
          <w:sz w:val="28"/>
          <w:szCs w:val="28"/>
        </w:rPr>
        <w:t>Вариационный размах</w:t>
      </w:r>
      <w:r w:rsidRPr="00AF1482">
        <w:rPr>
          <w:sz w:val="28"/>
          <w:szCs w:val="28"/>
        </w:rPr>
        <w:t xml:space="preserve">: </w:t>
      </w:r>
      <w:r w:rsidRPr="00AF1482">
        <w:rPr>
          <w:position w:val="-12"/>
          <w:sz w:val="28"/>
          <w:szCs w:val="28"/>
        </w:rPr>
        <w:object w:dxaOrig="1420" w:dyaOrig="380">
          <v:shape id="_x0000_i1168" type="#_x0000_t75" style="width:71pt;height:19pt" o:ole="">
            <v:imagedata r:id="rId284" o:title=""/>
          </v:shape>
          <o:OLEObject Type="Embed" ProgID="Equation.DSMT4" ShapeID="_x0000_i1168" DrawAspect="Content" ObjectID="_1740811946" r:id="rId285"/>
        </w:object>
      </w:r>
      <w:r w:rsidRPr="00AF1482">
        <w:rPr>
          <w:sz w:val="28"/>
          <w:szCs w:val="28"/>
        </w:rPr>
        <w:t>.</w:t>
      </w:r>
    </w:p>
    <w:p w:rsidR="00EA4C5F" w:rsidRPr="00AF1482" w:rsidRDefault="00EA4C5F" w:rsidP="00EA4C5F">
      <w:pPr>
        <w:jc w:val="both"/>
        <w:rPr>
          <w:sz w:val="28"/>
          <w:szCs w:val="28"/>
        </w:rPr>
      </w:pPr>
    </w:p>
    <w:p w:rsidR="00EA4C5F" w:rsidRPr="00AF1482" w:rsidRDefault="00EA4C5F" w:rsidP="00EA4C5F">
      <w:pPr>
        <w:pStyle w:val="2"/>
      </w:pPr>
      <w:bookmarkStart w:id="20" w:name="_Toc49767742"/>
      <w:bookmarkStart w:id="21" w:name="_Toc49767805"/>
      <w:bookmarkStart w:id="22" w:name="_Toc49768794"/>
      <w:bookmarkStart w:id="23" w:name="_Toc49769279"/>
      <w:bookmarkStart w:id="24" w:name="_Toc49814844"/>
      <w:bookmarkStart w:id="25" w:name="_Toc55980999"/>
      <w:r w:rsidRPr="00AF1482">
        <w:t>2.2. Эмпирическая функция распределения</w:t>
      </w:r>
      <w:bookmarkEnd w:id="20"/>
      <w:bookmarkEnd w:id="21"/>
      <w:bookmarkEnd w:id="22"/>
      <w:bookmarkEnd w:id="23"/>
      <w:bookmarkEnd w:id="24"/>
      <w:bookmarkEnd w:id="25"/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Введем вспомогательную случайную функцию: </w:t>
      </w:r>
      <w:r w:rsidRPr="00AF1482">
        <w:rPr>
          <w:position w:val="-14"/>
          <w:sz w:val="28"/>
          <w:szCs w:val="28"/>
        </w:rPr>
        <w:object w:dxaOrig="660" w:dyaOrig="400">
          <v:shape id="_x0000_i1169" type="#_x0000_t75" style="width:33pt;height:20pt" o:ole="">
            <v:imagedata r:id="rId286" o:title=""/>
          </v:shape>
          <o:OLEObject Type="Embed" ProgID="Equation.DSMT4" ShapeID="_x0000_i1169" DrawAspect="Content" ObjectID="_1740811947" r:id="rId287"/>
        </w:object>
      </w:r>
      <w:r w:rsidRPr="00AF1482">
        <w:rPr>
          <w:sz w:val="28"/>
          <w:szCs w:val="28"/>
          <w:lang w:val="ru-RU"/>
        </w:rPr>
        <w:t xml:space="preserve"> – количество наблюдений в выборке случайной величины </w:t>
      </w:r>
      <w:r w:rsidRPr="00AF1482">
        <w:rPr>
          <w:position w:val="-10"/>
          <w:sz w:val="28"/>
          <w:szCs w:val="28"/>
        </w:rPr>
        <w:object w:dxaOrig="200" w:dyaOrig="320">
          <v:shape id="_x0000_i1170" type="#_x0000_t75" style="width:10pt;height:16pt" o:ole="">
            <v:imagedata r:id="rId288" o:title=""/>
          </v:shape>
          <o:OLEObject Type="Embed" ProgID="Equation.DSMT4" ShapeID="_x0000_i1170" DrawAspect="Content" ObjectID="_1740811948" r:id="rId289"/>
        </w:object>
      </w:r>
      <w:r w:rsidRPr="00AF1482">
        <w:rPr>
          <w:sz w:val="28"/>
          <w:szCs w:val="28"/>
          <w:lang w:val="ru-RU"/>
        </w:rPr>
        <w:t xml:space="preserve">, которые меньше </w:t>
      </w:r>
      <w:r w:rsidRPr="00AF1482">
        <w:rPr>
          <w:position w:val="-6"/>
          <w:sz w:val="28"/>
          <w:szCs w:val="28"/>
        </w:rPr>
        <w:object w:dxaOrig="200" w:dyaOrig="220">
          <v:shape id="_x0000_i1171" type="#_x0000_t75" style="width:11pt;height:11.5pt" o:ole="">
            <v:imagedata r:id="rId290" o:title=""/>
          </v:shape>
          <o:OLEObject Type="Embed" ProgID="Equation.DSMT4" ShapeID="_x0000_i1171" DrawAspect="Content" ObjectID="_1740811949" r:id="rId291"/>
        </w:object>
      </w:r>
      <w:r w:rsidRPr="00AF1482">
        <w:rPr>
          <w:sz w:val="28"/>
          <w:szCs w:val="28"/>
          <w:lang w:val="ru-RU"/>
        </w:rPr>
        <w:t xml:space="preserve">. Событие </w:t>
      </w:r>
      <w:r w:rsidRPr="00AF1482">
        <w:rPr>
          <w:position w:val="-14"/>
          <w:sz w:val="28"/>
          <w:szCs w:val="28"/>
        </w:rPr>
        <w:object w:dxaOrig="1020" w:dyaOrig="400">
          <v:shape id="_x0000_i1172" type="#_x0000_t75" style="width:51pt;height:20pt" o:ole="">
            <v:imagedata r:id="rId292" o:title=""/>
          </v:shape>
          <o:OLEObject Type="Embed" ProgID="Equation.DSMT4" ShapeID="_x0000_i1172" DrawAspect="Content" ObjectID="_1740811950" r:id="rId293"/>
        </w:object>
      </w:r>
      <w:r w:rsidRPr="00AF1482">
        <w:rPr>
          <w:sz w:val="28"/>
          <w:szCs w:val="28"/>
          <w:lang w:val="ru-RU"/>
        </w:rPr>
        <w:t xml:space="preserve"> означает, что в интервал </w:t>
      </w:r>
      <w:r w:rsidRPr="00AF1482">
        <w:rPr>
          <w:position w:val="-14"/>
          <w:sz w:val="28"/>
          <w:szCs w:val="28"/>
        </w:rPr>
        <w:object w:dxaOrig="780" w:dyaOrig="400">
          <v:shape id="_x0000_i1173" type="#_x0000_t75" style="width:39pt;height:20pt" o:ole="">
            <v:imagedata r:id="rId294" o:title=""/>
          </v:shape>
          <o:OLEObject Type="Embed" ProgID="Equation.DSMT4" ShapeID="_x0000_i1173" DrawAspect="Content" ObjectID="_1740811951" r:id="rId295"/>
        </w:object>
      </w:r>
      <w:r w:rsidRPr="00AF1482">
        <w:rPr>
          <w:sz w:val="28"/>
          <w:szCs w:val="28"/>
          <w:lang w:val="ru-RU"/>
        </w:rPr>
        <w:t xml:space="preserve"> попало ровно </w:t>
      </w:r>
      <w:r w:rsidRPr="00AF1482">
        <w:rPr>
          <w:position w:val="-6"/>
          <w:sz w:val="28"/>
          <w:szCs w:val="28"/>
        </w:rPr>
        <w:object w:dxaOrig="200" w:dyaOrig="279">
          <v:shape id="_x0000_i1174" type="#_x0000_t75" style="width:11pt;height:14.5pt" o:ole="">
            <v:imagedata r:id="rId296" o:title=""/>
          </v:shape>
          <o:OLEObject Type="Embed" ProgID="Equation.DSMT4" ShapeID="_x0000_i1174" DrawAspect="Content" ObjectID="_1740811952" r:id="rId297"/>
        </w:object>
      </w:r>
      <w:r w:rsidRPr="00AF1482">
        <w:rPr>
          <w:sz w:val="28"/>
          <w:szCs w:val="28"/>
          <w:lang w:val="ru-RU"/>
        </w:rPr>
        <w:t xml:space="preserve"> наблюдений, а в интервал </w:t>
      </w:r>
      <w:r w:rsidRPr="00AF1482">
        <w:rPr>
          <w:position w:val="-14"/>
          <w:sz w:val="28"/>
          <w:szCs w:val="28"/>
        </w:rPr>
        <w:object w:dxaOrig="760" w:dyaOrig="400">
          <v:shape id="_x0000_i1175" type="#_x0000_t75" style="width:38.5pt;height:20pt" o:ole="">
            <v:imagedata r:id="rId298" o:title=""/>
          </v:shape>
          <o:OLEObject Type="Embed" ProgID="Equation.DSMT4" ShapeID="_x0000_i1175" DrawAspect="Content" ObjectID="_1740811953" r:id="rId299"/>
        </w:object>
      </w:r>
      <w:r w:rsidRPr="00AF1482">
        <w:rPr>
          <w:sz w:val="28"/>
          <w:szCs w:val="28"/>
          <w:lang w:val="ru-RU"/>
        </w:rPr>
        <w:t xml:space="preserve"> попало </w:t>
      </w:r>
      <w:r w:rsidRPr="00AF1482">
        <w:rPr>
          <w:position w:val="-14"/>
          <w:sz w:val="28"/>
          <w:szCs w:val="28"/>
        </w:rPr>
        <w:object w:dxaOrig="720" w:dyaOrig="400">
          <v:shape id="_x0000_i1176" type="#_x0000_t75" style="width:36pt;height:20pt" o:ole="">
            <v:imagedata r:id="rId300" o:title=""/>
          </v:shape>
          <o:OLEObject Type="Embed" ProgID="Equation.DSMT4" ShapeID="_x0000_i1176" DrawAspect="Content" ObjectID="_1740811954" r:id="rId301"/>
        </w:object>
      </w:r>
      <w:r w:rsidRPr="00AF1482">
        <w:rPr>
          <w:sz w:val="28"/>
          <w:szCs w:val="28"/>
          <w:lang w:val="ru-RU"/>
        </w:rPr>
        <w:t xml:space="preserve"> наблюдений.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b/>
          <w:sz w:val="28"/>
          <w:szCs w:val="28"/>
          <w:lang w:val="ru-RU"/>
        </w:rPr>
        <w:lastRenderedPageBreak/>
        <w:t xml:space="preserve">Определение. </w:t>
      </w:r>
      <w:r w:rsidRPr="00AF1482">
        <w:rPr>
          <w:sz w:val="28"/>
          <w:szCs w:val="28"/>
          <w:lang w:val="ru-RU"/>
        </w:rPr>
        <w:t xml:space="preserve">Функция </w:t>
      </w:r>
      <w:r w:rsidRPr="00AF1482">
        <w:rPr>
          <w:position w:val="-24"/>
          <w:sz w:val="28"/>
          <w:szCs w:val="28"/>
        </w:rPr>
        <w:object w:dxaOrig="1500" w:dyaOrig="660">
          <v:shape id="_x0000_i1177" type="#_x0000_t75" style="width:75pt;height:33pt" o:ole="">
            <v:imagedata r:id="rId302" o:title=""/>
          </v:shape>
          <o:OLEObject Type="Embed" ProgID="Equation.DSMT4" ShapeID="_x0000_i1177" DrawAspect="Content" ObjectID="_1740811955" r:id="rId303"/>
        </w:object>
      </w:r>
      <w:r w:rsidRPr="00AF1482">
        <w:rPr>
          <w:sz w:val="28"/>
          <w:szCs w:val="28"/>
          <w:lang w:val="ru-RU"/>
        </w:rPr>
        <w:t xml:space="preserve"> называется </w:t>
      </w:r>
      <w:r w:rsidRPr="00AF1482">
        <w:rPr>
          <w:i/>
          <w:sz w:val="28"/>
          <w:szCs w:val="28"/>
          <w:lang w:val="ru-RU"/>
        </w:rPr>
        <w:t>эмпирической функцией распределения</w:t>
      </w:r>
      <w:r w:rsidRPr="00AF1482">
        <w:rPr>
          <w:sz w:val="28"/>
          <w:szCs w:val="28"/>
          <w:lang w:val="ru-RU"/>
        </w:rPr>
        <w:t xml:space="preserve">. 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</w:pPr>
      <w:bookmarkStart w:id="26" w:name="_Toc49767746"/>
      <w:bookmarkStart w:id="27" w:name="_Toc49767809"/>
      <w:bookmarkStart w:id="28" w:name="_Toc49768798"/>
      <w:bookmarkStart w:id="29" w:name="_Toc49769283"/>
      <w:bookmarkStart w:id="30" w:name="_Toc49814847"/>
      <w:bookmarkStart w:id="31" w:name="_Toc55981000"/>
      <w:r w:rsidRPr="00AF1482">
        <w:t>2.3. Гистограмма</w:t>
      </w:r>
      <w:bookmarkEnd w:id="26"/>
      <w:bookmarkEnd w:id="27"/>
      <w:bookmarkEnd w:id="28"/>
      <w:bookmarkEnd w:id="29"/>
      <w:bookmarkEnd w:id="30"/>
      <w:bookmarkEnd w:id="31"/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Разобьем область значений случайной величины  </w:t>
      </w:r>
      <w:r w:rsidRPr="00AF1482">
        <w:rPr>
          <w:position w:val="-10"/>
          <w:sz w:val="28"/>
          <w:szCs w:val="28"/>
        </w:rPr>
        <w:object w:dxaOrig="200" w:dyaOrig="320">
          <v:shape id="_x0000_i1178" type="#_x0000_t75" style="width:10pt;height:16pt" o:ole="">
            <v:imagedata r:id="rId304" o:title=""/>
          </v:shape>
          <o:OLEObject Type="Embed" ProgID="Equation.DSMT4" ShapeID="_x0000_i1178" DrawAspect="Content" ObjectID="_1740811956" r:id="rId305"/>
        </w:object>
      </w:r>
      <w:r w:rsidRPr="00AF1482">
        <w:rPr>
          <w:sz w:val="28"/>
          <w:szCs w:val="28"/>
          <w:lang w:val="ru-RU"/>
        </w:rPr>
        <w:t xml:space="preserve"> на </w:t>
      </w:r>
      <w:r w:rsidRPr="00AF1482">
        <w:rPr>
          <w:position w:val="-6"/>
          <w:sz w:val="28"/>
          <w:szCs w:val="28"/>
        </w:rPr>
        <w:object w:dxaOrig="200" w:dyaOrig="279">
          <v:shape id="_x0000_i1179" type="#_x0000_t75" style="width:11pt;height:14.5pt" o:ole="">
            <v:imagedata r:id="rId306" o:title=""/>
          </v:shape>
          <o:OLEObject Type="Embed" ProgID="Equation.DSMT4" ShapeID="_x0000_i1179" DrawAspect="Content" ObjectID="_1740811957" r:id="rId307"/>
        </w:object>
      </w:r>
      <w:r w:rsidRPr="00AF1482">
        <w:rPr>
          <w:sz w:val="28"/>
          <w:szCs w:val="28"/>
          <w:lang w:val="ru-RU"/>
        </w:rPr>
        <w:t xml:space="preserve"> интервалов </w:t>
      </w:r>
      <w:r w:rsidRPr="00AF1482">
        <w:rPr>
          <w:position w:val="-12"/>
          <w:sz w:val="28"/>
          <w:szCs w:val="28"/>
        </w:rPr>
        <w:object w:dxaOrig="1760" w:dyaOrig="360">
          <v:shape id="_x0000_i1180" type="#_x0000_t75" style="width:86pt;height:18pt" o:ole="">
            <v:imagedata r:id="rId308" o:title=""/>
          </v:shape>
          <o:OLEObject Type="Embed" ProgID="Equation.DSMT4" ShapeID="_x0000_i1180" DrawAspect="Content" ObjectID="_1740811958" r:id="rId309"/>
        </w:object>
      </w:r>
      <w:r w:rsidRPr="00AF1482">
        <w:rPr>
          <w:sz w:val="28"/>
          <w:szCs w:val="28"/>
          <w:lang w:val="ru-RU"/>
        </w:rPr>
        <w:t xml:space="preserve">, и подсчитаем количество наблюдений, попавших в каждый интервал: </w:t>
      </w:r>
      <w:r w:rsidRPr="00AF1482">
        <w:rPr>
          <w:position w:val="-12"/>
          <w:sz w:val="28"/>
          <w:szCs w:val="28"/>
        </w:rPr>
        <w:object w:dxaOrig="240" w:dyaOrig="360">
          <v:shape id="_x0000_i1181" type="#_x0000_t75" style="width:12pt;height:18pt" o:ole="">
            <v:imagedata r:id="rId310" o:title=""/>
          </v:shape>
          <o:OLEObject Type="Embed" ProgID="Equation.DSMT4" ShapeID="_x0000_i1181" DrawAspect="Content" ObjectID="_1740811959" r:id="rId311"/>
        </w:object>
      </w:r>
      <w:r w:rsidRPr="00AF1482">
        <w:rPr>
          <w:sz w:val="28"/>
          <w:szCs w:val="28"/>
          <w:lang w:val="ru-RU"/>
        </w:rPr>
        <w:t xml:space="preserve"> – количество наблюдений в интервале </w:t>
      </w:r>
      <w:r w:rsidRPr="00AF1482">
        <w:rPr>
          <w:position w:val="-14"/>
          <w:sz w:val="28"/>
          <w:szCs w:val="28"/>
        </w:rPr>
        <w:object w:dxaOrig="720" w:dyaOrig="400">
          <v:shape id="_x0000_i1182" type="#_x0000_t75" style="width:36pt;height:20pt" o:ole="">
            <v:imagedata r:id="rId312" o:title=""/>
          </v:shape>
          <o:OLEObject Type="Embed" ProgID="Equation.DSMT4" ShapeID="_x0000_i1182" DrawAspect="Content" ObjectID="_1740811960" r:id="rId313"/>
        </w:object>
      </w:r>
      <w:r w:rsidRPr="00AF1482">
        <w:rPr>
          <w:sz w:val="28"/>
          <w:szCs w:val="28"/>
          <w:lang w:val="ru-RU"/>
        </w:rPr>
        <w:t xml:space="preserve">, при этом </w:t>
      </w:r>
      <w:r w:rsidRPr="00AF1482">
        <w:rPr>
          <w:position w:val="-28"/>
          <w:sz w:val="28"/>
          <w:szCs w:val="28"/>
        </w:rPr>
        <w:object w:dxaOrig="900" w:dyaOrig="680">
          <v:shape id="_x0000_i1183" type="#_x0000_t75" style="width:45pt;height:33.5pt" o:ole="">
            <v:imagedata r:id="rId314" o:title=""/>
          </v:shape>
          <o:OLEObject Type="Embed" ProgID="Equation.DSMT4" ShapeID="_x0000_i1183" DrawAspect="Content" ObjectID="_1740811961" r:id="rId31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На графике для каждого интервала строим столбцы гистограммы шириной </w:t>
      </w:r>
      <w:r w:rsidRPr="00AF1482">
        <w:rPr>
          <w:position w:val="-12"/>
          <w:sz w:val="28"/>
          <w:szCs w:val="28"/>
        </w:rPr>
        <w:object w:dxaOrig="1120" w:dyaOrig="360">
          <v:shape id="_x0000_i1184" type="#_x0000_t75" style="width:56pt;height:18pt" o:ole="">
            <v:imagedata r:id="rId316" o:title=""/>
          </v:shape>
          <o:OLEObject Type="Embed" ProgID="Equation.DSMT4" ShapeID="_x0000_i1184" DrawAspect="Content" ObjectID="_1740811962" r:id="rId317"/>
        </w:object>
      </w:r>
      <w:r w:rsidRPr="00AF1482">
        <w:rPr>
          <w:sz w:val="28"/>
          <w:szCs w:val="28"/>
          <w:lang w:val="ru-RU"/>
        </w:rPr>
        <w:t xml:space="preserve"> и высотой </w:t>
      </w:r>
      <w:r w:rsidRPr="00AF1482">
        <w:rPr>
          <w:position w:val="-30"/>
          <w:sz w:val="28"/>
          <w:szCs w:val="28"/>
        </w:rPr>
        <w:object w:dxaOrig="859" w:dyaOrig="680">
          <v:shape id="_x0000_i1185" type="#_x0000_t75" style="width:43pt;height:34pt" o:ole="">
            <v:imagedata r:id="rId318" o:title=""/>
          </v:shape>
          <o:OLEObject Type="Embed" ProgID="Equation.DSMT4" ShapeID="_x0000_i1185" DrawAspect="Content" ObjectID="_1740811963" r:id="rId319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Если область значений случайной величины бесконечная, то для построения гистограммы можно взять такие границы </w:t>
      </w:r>
      <w:r w:rsidRPr="00AF1482">
        <w:rPr>
          <w:position w:val="-12"/>
          <w:sz w:val="28"/>
          <w:szCs w:val="28"/>
        </w:rPr>
        <w:object w:dxaOrig="480" w:dyaOrig="360">
          <v:shape id="_x0000_i1186" type="#_x0000_t75" style="width:23.5pt;height:18pt" o:ole="">
            <v:imagedata r:id="rId320" o:title=""/>
          </v:shape>
          <o:OLEObject Type="Embed" ProgID="Equation.DSMT4" ShapeID="_x0000_i1186" DrawAspect="Content" ObjectID="_1740811964" r:id="rId321"/>
        </w:object>
      </w:r>
      <w:r w:rsidRPr="00AF1482">
        <w:rPr>
          <w:sz w:val="28"/>
          <w:szCs w:val="28"/>
          <w:lang w:val="ru-RU"/>
        </w:rPr>
        <w:t xml:space="preserve">, чтобы в интервал </w:t>
      </w:r>
      <w:r w:rsidRPr="00AF1482">
        <w:rPr>
          <w:position w:val="-14"/>
          <w:sz w:val="28"/>
          <w:szCs w:val="28"/>
        </w:rPr>
        <w:object w:dxaOrig="660" w:dyaOrig="400">
          <v:shape id="_x0000_i1187" type="#_x0000_t75" style="width:32.5pt;height:20pt" o:ole="">
            <v:imagedata r:id="rId322" o:title=""/>
          </v:shape>
          <o:OLEObject Type="Embed" ProgID="Equation.DSMT4" ShapeID="_x0000_i1187" DrawAspect="Content" ObjectID="_1740811965" r:id="rId323"/>
        </w:object>
      </w:r>
      <w:r w:rsidRPr="00AF1482">
        <w:rPr>
          <w:sz w:val="28"/>
          <w:szCs w:val="28"/>
          <w:lang w:val="ru-RU"/>
        </w:rPr>
        <w:t xml:space="preserve"> попадали все наблюдения.</w:t>
      </w:r>
    </w:p>
    <w:p w:rsidR="00EA4C5F" w:rsidRPr="00AF1482" w:rsidRDefault="00EA4C5F" w:rsidP="00EA4C5F">
      <w:pPr>
        <w:ind w:firstLine="567"/>
        <w:contextualSpacing/>
        <w:jc w:val="both"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Гистограмма довольно грубый способ оценивания плотности распределения, связанный с неопределенностью выбора числа интервалов </w:t>
      </w:r>
      <w:r w:rsidRPr="00AF1482">
        <w:rPr>
          <w:position w:val="-6"/>
          <w:sz w:val="28"/>
          <w:szCs w:val="28"/>
        </w:rPr>
        <w:object w:dxaOrig="200" w:dyaOrig="279">
          <v:shape id="_x0000_i1188" type="#_x0000_t75" style="width:11pt;height:14.5pt" o:ole="">
            <v:imagedata r:id="rId324" o:title=""/>
          </v:shape>
          <o:OLEObject Type="Embed" ProgID="Equation.DSMT4" ShapeID="_x0000_i1188" DrawAspect="Content" ObjectID="_1740811966" r:id="rId325"/>
        </w:object>
      </w:r>
      <w:r w:rsidRPr="00AF1482">
        <w:rPr>
          <w:sz w:val="28"/>
          <w:szCs w:val="28"/>
          <w:lang w:val="ru-RU"/>
        </w:rPr>
        <w:t>, границ интервалов, а также потерей информации при группировании.</w:t>
      </w:r>
    </w:p>
    <w:p w:rsidR="00EA4C5F" w:rsidRPr="00AF1482" w:rsidRDefault="00EA4C5F" w:rsidP="00EA4C5F">
      <w:pPr>
        <w:rPr>
          <w:b/>
          <w:bCs/>
          <w:sz w:val="28"/>
          <w:szCs w:val="28"/>
          <w:lang w:val="ru-RU"/>
        </w:rPr>
      </w:pPr>
    </w:p>
    <w:p w:rsidR="00EA4C5F" w:rsidRPr="00AF1482" w:rsidRDefault="00EA4C5F" w:rsidP="00EA4C5F">
      <w:pPr>
        <w:pStyle w:val="2"/>
      </w:pPr>
      <w:bookmarkStart w:id="32" w:name="_Toc49767747"/>
      <w:bookmarkStart w:id="33" w:name="_Toc49767810"/>
      <w:bookmarkStart w:id="34" w:name="_Toc49768799"/>
      <w:bookmarkStart w:id="35" w:name="_Toc49769284"/>
      <w:bookmarkStart w:id="36" w:name="_Toc49814848"/>
      <w:bookmarkStart w:id="37" w:name="_Toc55981001"/>
      <w:r w:rsidRPr="00AF1482">
        <w:t>2.4. Ядерная оценка плотности</w:t>
      </w:r>
      <w:bookmarkEnd w:id="32"/>
      <w:bookmarkEnd w:id="33"/>
      <w:bookmarkEnd w:id="34"/>
      <w:bookmarkEnd w:id="35"/>
      <w:bookmarkEnd w:id="36"/>
      <w:bookmarkEnd w:id="37"/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Пусть дана ядерная функция </w:t>
      </w:r>
      <w:r w:rsidRPr="00AF1482">
        <w:rPr>
          <w:position w:val="-10"/>
          <w:sz w:val="28"/>
          <w:szCs w:val="28"/>
        </w:rPr>
        <w:object w:dxaOrig="460" w:dyaOrig="320">
          <v:shape id="_x0000_i1189" type="#_x0000_t75" style="width:22pt;height:16pt" o:ole="">
            <v:imagedata r:id="rId326" o:title=""/>
          </v:shape>
          <o:OLEObject Type="Embed" ProgID="Equation.DSMT4" ShapeID="_x0000_i1189" DrawAspect="Content" ObjectID="_1740811967" r:id="rId327"/>
        </w:object>
      </w:r>
      <w:r w:rsidRPr="00AF1482">
        <w:rPr>
          <w:sz w:val="28"/>
          <w:szCs w:val="28"/>
          <w:lang w:val="ru-RU"/>
        </w:rPr>
        <w:t xml:space="preserve">, удовлетворяющая условиям: 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>
        <w:rPr>
          <w:position w:val="-10"/>
          <w:sz w:val="28"/>
          <w:szCs w:val="28"/>
        </w:rPr>
        <w:object w:dxaOrig="820" w:dyaOrig="320">
          <v:shape id="_x0000_i1190" type="#_x0000_t75" style="width:41pt;height:16pt" o:ole="">
            <v:imagedata r:id="rId328" o:title=""/>
          </v:shape>
          <o:OLEObject Type="Embed" ProgID="Equation.DSMT4" ShapeID="_x0000_i1190" DrawAspect="Content" ObjectID="_1740811968" r:id="rId329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10"/>
          <w:sz w:val="28"/>
          <w:szCs w:val="28"/>
        </w:rPr>
        <w:object w:dxaOrig="1240" w:dyaOrig="320">
          <v:shape id="_x0000_i1191" type="#_x0000_t75" style="width:62pt;height:16pt" o:ole="">
            <v:imagedata r:id="rId330" o:title=""/>
          </v:shape>
          <o:OLEObject Type="Embed" ProgID="Equation.DSMT4" ShapeID="_x0000_i1191" DrawAspect="Content" ObjectID="_1740811969" r:id="rId331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30"/>
          <w:sz w:val="28"/>
          <w:szCs w:val="28"/>
        </w:rPr>
        <w:object w:dxaOrig="1200" w:dyaOrig="720">
          <v:shape id="_x0000_i1192" type="#_x0000_t75" style="width:60pt;height:36pt" o:ole="">
            <v:imagedata r:id="rId332" o:title=""/>
          </v:shape>
          <o:OLEObject Type="Embed" ProgID="Equation.DSMT4" ShapeID="_x0000_i1192" DrawAspect="Content" ObjectID="_1740811970" r:id="rId333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30"/>
          <w:sz w:val="28"/>
          <w:szCs w:val="28"/>
        </w:rPr>
        <w:object w:dxaOrig="1359" w:dyaOrig="720">
          <v:shape id="_x0000_i1193" type="#_x0000_t75" style="width:68pt;height:36pt" o:ole="">
            <v:imagedata r:id="rId334" o:title=""/>
          </v:shape>
          <o:OLEObject Type="Embed" ProgID="Equation.DSMT4" ShapeID="_x0000_i1193" DrawAspect="Content" ObjectID="_1740811971" r:id="rId335"/>
        </w:object>
      </w:r>
      <w:r w:rsidRPr="00AF1482">
        <w:rPr>
          <w:sz w:val="28"/>
          <w:szCs w:val="28"/>
          <w:lang w:val="ru-RU"/>
        </w:rPr>
        <w:t xml:space="preserve">; </w:t>
      </w:r>
      <w:r w:rsidRPr="00AF1482">
        <w:rPr>
          <w:position w:val="-30"/>
          <w:sz w:val="28"/>
          <w:szCs w:val="28"/>
        </w:rPr>
        <w:object w:dxaOrig="2520" w:dyaOrig="720">
          <v:shape id="_x0000_i1194" type="#_x0000_t75" style="width:126pt;height:36pt" o:ole="">
            <v:imagedata r:id="rId336" o:title=""/>
          </v:shape>
          <o:OLEObject Type="Embed" ProgID="Equation.DSMT4" ShapeID="_x0000_i1194" DrawAspect="Content" ObjectID="_1740811972" r:id="rId337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</w:p>
    <w:p w:rsidR="00EA4C5F" w:rsidRPr="00AF1482" w:rsidRDefault="00EA4C5F" w:rsidP="00EA4C5F">
      <w:pPr>
        <w:pStyle w:val="a0"/>
        <w:spacing w:after="0"/>
        <w:ind w:firstLine="567"/>
        <w:contextualSpacing/>
        <w:rPr>
          <w:sz w:val="28"/>
          <w:szCs w:val="28"/>
          <w:lang w:val="ru-RU"/>
        </w:rPr>
      </w:pPr>
      <w:r w:rsidRPr="00AF1482" w:rsidDel="0057153F">
        <w:rPr>
          <w:sz w:val="28"/>
          <w:szCs w:val="28"/>
          <w:lang w:val="ru-RU"/>
        </w:rPr>
        <w:t xml:space="preserve"> </w:t>
      </w:r>
      <w:r w:rsidRPr="00AF1482">
        <w:rPr>
          <w:sz w:val="28"/>
          <w:szCs w:val="28"/>
          <w:lang w:val="ru-RU"/>
        </w:rPr>
        <w:t>Тогда ядерная оценка функции плотности имеет вид</w:t>
      </w:r>
    </w:p>
    <w:p w:rsidR="00EA4C5F" w:rsidRPr="00AF1482" w:rsidRDefault="00EA4C5F" w:rsidP="00EA4C5F">
      <w:pPr>
        <w:pStyle w:val="a0"/>
        <w:spacing w:after="0"/>
        <w:contextualSpacing/>
        <w:jc w:val="center"/>
        <w:rPr>
          <w:sz w:val="28"/>
          <w:szCs w:val="28"/>
          <w:lang w:val="ru-RU"/>
        </w:rPr>
      </w:pPr>
      <w:r w:rsidRPr="00AF1482">
        <w:rPr>
          <w:position w:val="-32"/>
          <w:sz w:val="28"/>
          <w:szCs w:val="28"/>
        </w:rPr>
        <w:object w:dxaOrig="2560" w:dyaOrig="760">
          <v:shape id="_x0000_i1195" type="#_x0000_t75" style="width:128pt;height:38.5pt" o:ole="">
            <v:imagedata r:id="rId338" o:title=""/>
          </v:shape>
          <o:OLEObject Type="Embed" ProgID="Equation.DSMT4" ShapeID="_x0000_i1195" DrawAspect="Content" ObjectID="_1740811973" r:id="rId339"/>
        </w:object>
      </w:r>
      <w:r w:rsidRPr="00AF1482">
        <w:rPr>
          <w:sz w:val="28"/>
          <w:szCs w:val="28"/>
          <w:lang w:val="ru-RU"/>
        </w:rPr>
        <w:t>,</w:t>
      </w:r>
    </w:p>
    <w:p w:rsidR="00EA4C5F" w:rsidRPr="00AF1482" w:rsidRDefault="00EA4C5F" w:rsidP="00EA4C5F">
      <w:pPr>
        <w:pStyle w:val="a0"/>
        <w:spacing w:after="0"/>
        <w:contextualSpacing/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 xml:space="preserve">где </w:t>
      </w:r>
      <w:r w:rsidRPr="00AF1482">
        <w:rPr>
          <w:position w:val="-12"/>
          <w:sz w:val="28"/>
          <w:szCs w:val="28"/>
        </w:rPr>
        <w:object w:dxaOrig="279" w:dyaOrig="360">
          <v:shape id="_x0000_i1196" type="#_x0000_t75" style="width:14.5pt;height:18pt" o:ole="">
            <v:imagedata r:id="rId340" o:title=""/>
          </v:shape>
          <o:OLEObject Type="Embed" ProgID="Equation.DSMT4" ShapeID="_x0000_i1196" DrawAspect="Content" ObjectID="_1740811974" r:id="rId341"/>
        </w:object>
      </w:r>
      <w:r w:rsidRPr="00AF1482">
        <w:rPr>
          <w:sz w:val="28"/>
          <w:szCs w:val="28"/>
          <w:lang w:val="ru-RU"/>
        </w:rPr>
        <w:t xml:space="preserve"> – параметр размытости ядерной функции, который для сходимости оценки к функции плотности должен удовлетворять условиям </w:t>
      </w:r>
      <w:r w:rsidRPr="00AF1482">
        <w:rPr>
          <w:position w:val="-20"/>
          <w:sz w:val="28"/>
          <w:szCs w:val="28"/>
        </w:rPr>
        <w:object w:dxaOrig="999" w:dyaOrig="440">
          <v:shape id="_x0000_i1197" type="#_x0000_t75" style="width:50pt;height:21.5pt" o:ole="">
            <v:imagedata r:id="rId342" o:title=""/>
          </v:shape>
          <o:OLEObject Type="Embed" ProgID="Equation.DSMT4" ShapeID="_x0000_i1197" DrawAspect="Content" ObjectID="_1740811975" r:id="rId343"/>
        </w:object>
      </w:r>
      <w:r w:rsidRPr="00AF1482">
        <w:rPr>
          <w:sz w:val="28"/>
          <w:szCs w:val="28"/>
          <w:lang w:val="ru-RU"/>
        </w:rPr>
        <w:t xml:space="preserve">, </w:t>
      </w:r>
      <w:r w:rsidRPr="00AF1482">
        <w:rPr>
          <w:position w:val="-20"/>
          <w:sz w:val="28"/>
          <w:szCs w:val="28"/>
        </w:rPr>
        <w:object w:dxaOrig="1180" w:dyaOrig="440">
          <v:shape id="_x0000_i1198" type="#_x0000_t75" style="width:58.5pt;height:21.5pt" o:ole="">
            <v:imagedata r:id="rId344" o:title=""/>
          </v:shape>
          <o:OLEObject Type="Embed" ProgID="Equation.DSMT4" ShapeID="_x0000_i1198" DrawAspect="Content" ObjectID="_1740811976" r:id="rId345"/>
        </w:object>
      </w:r>
      <w:r w:rsidRPr="00AF1482">
        <w:rPr>
          <w:sz w:val="28"/>
          <w:szCs w:val="28"/>
          <w:lang w:val="ru-RU"/>
        </w:rPr>
        <w:t>.</w:t>
      </w:r>
    </w:p>
    <w:p w:rsidR="00EA4C5F" w:rsidRPr="00AF1482" w:rsidRDefault="00EA4C5F" w:rsidP="00EA4C5F">
      <w:pPr>
        <w:pStyle w:val="2"/>
        <w:rPr>
          <w:rFonts w:ascii="Times New Roman" w:eastAsia="Batang" w:hAnsi="Times New Roman" w:cs="Times New Roman"/>
          <w:i w:val="0"/>
          <w:iCs w:val="0"/>
          <w:lang w:val="ru-RU" w:eastAsia="ko-KR" w:bidi="he-IL"/>
        </w:rPr>
      </w:pPr>
      <w:bookmarkStart w:id="38" w:name="_Toc376186554"/>
      <w:bookmarkStart w:id="39" w:name="_Toc49767762"/>
      <w:bookmarkStart w:id="40" w:name="_Toc49767825"/>
      <w:bookmarkStart w:id="41" w:name="_Toc49768814"/>
      <w:bookmarkStart w:id="42" w:name="_Toc49769299"/>
      <w:bookmarkStart w:id="43" w:name="_Toc49814857"/>
    </w:p>
    <w:p w:rsidR="00EA4C5F" w:rsidRPr="00AF1482" w:rsidRDefault="00EA4C5F" w:rsidP="00EA4C5F">
      <w:pPr>
        <w:pStyle w:val="2"/>
      </w:pPr>
      <w:bookmarkStart w:id="44" w:name="_Toc55981004"/>
      <w:bookmarkEnd w:id="38"/>
      <w:bookmarkEnd w:id="39"/>
      <w:bookmarkEnd w:id="40"/>
      <w:bookmarkEnd w:id="41"/>
      <w:bookmarkEnd w:id="42"/>
      <w:bookmarkEnd w:id="43"/>
      <w:r w:rsidRPr="00AF1482">
        <w:t>2.5. Задание</w:t>
      </w:r>
      <w:bookmarkEnd w:id="44"/>
      <w:r w:rsidRPr="00AF1482">
        <w:rPr>
          <w:lang w:val="ru-RU"/>
        </w:rPr>
        <w:t xml:space="preserve"> </w:t>
      </w:r>
      <w:r w:rsidRPr="00AF1482">
        <w:t>II</w:t>
      </w:r>
    </w:p>
    <w:p w:rsidR="00EA4C5F" w:rsidRPr="00AF1482" w:rsidRDefault="00EA4C5F" w:rsidP="00EA4C5F">
      <w:pPr>
        <w:rPr>
          <w:b/>
          <w:bCs/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По заданному набору данных одной переменной (приложение):</w:t>
      </w:r>
    </w:p>
    <w:p w:rsidR="00EA4C5F" w:rsidRPr="00AF1482" w:rsidRDefault="00EA4C5F" w:rsidP="00EA4C5F">
      <w:pPr>
        <w:rPr>
          <w:sz w:val="28"/>
          <w:szCs w:val="28"/>
          <w:lang w:val="ru-RU"/>
        </w:rPr>
      </w:pPr>
    </w:p>
    <w:p w:rsidR="00EA4C5F" w:rsidRPr="00AF1482" w:rsidRDefault="00EA4C5F" w:rsidP="00EA4C5F">
      <w:pPr>
        <w:rPr>
          <w:sz w:val="28"/>
          <w:szCs w:val="28"/>
        </w:rPr>
      </w:pPr>
      <w:r w:rsidRPr="00AF1482">
        <w:rPr>
          <w:sz w:val="28"/>
          <w:szCs w:val="28"/>
        </w:rPr>
        <w:lastRenderedPageBreak/>
        <w:t>2.1. Вычислить выборочные характеристики (2 балла):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выборочное среднее,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выборочную дисперсию,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несмещенную выборочную дисперсию, 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размах,</w:t>
      </w:r>
    </w:p>
    <w:p w:rsidR="00EA4C5F" w:rsidRPr="00AF1482" w:rsidRDefault="00EA4C5F" w:rsidP="00EA4C5F">
      <w:pPr>
        <w:widowControl/>
        <w:numPr>
          <w:ilvl w:val="0"/>
          <w:numId w:val="2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медиану.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</w:rPr>
      </w:pPr>
      <w:r w:rsidRPr="00AF1482">
        <w:rPr>
          <w:sz w:val="28"/>
          <w:szCs w:val="28"/>
        </w:rPr>
        <w:t>2.2. Построить (3 балла):</w:t>
      </w:r>
    </w:p>
    <w:p w:rsidR="00EA4C5F" w:rsidRPr="00AF1482" w:rsidRDefault="00EA4C5F" w:rsidP="00EA4C5F">
      <w:pPr>
        <w:widowControl/>
        <w:numPr>
          <w:ilvl w:val="0"/>
          <w:numId w:val="3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график эмпирической функции распределения, </w:t>
      </w:r>
    </w:p>
    <w:p w:rsidR="00EA4C5F" w:rsidRPr="00AF1482" w:rsidRDefault="00EA4C5F" w:rsidP="00EA4C5F">
      <w:pPr>
        <w:widowControl/>
        <w:numPr>
          <w:ilvl w:val="0"/>
          <w:numId w:val="3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гистограмму, </w:t>
      </w:r>
    </w:p>
    <w:p w:rsidR="00EA4C5F" w:rsidRPr="00AF1482" w:rsidRDefault="00EA4C5F" w:rsidP="00EA4C5F">
      <w:pPr>
        <w:widowControl/>
        <w:numPr>
          <w:ilvl w:val="0"/>
          <w:numId w:val="3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ядерную оценку функции плотности.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  <w:lang w:val="ru-RU"/>
        </w:rPr>
      </w:pPr>
      <w:r w:rsidRPr="00AF1482">
        <w:rPr>
          <w:sz w:val="28"/>
          <w:szCs w:val="28"/>
          <w:lang w:val="ru-RU"/>
        </w:rPr>
        <w:t>2.3. Построить 99% - доверительный интервал (в предположении, что выборка подчиняется нормальному распределению с неизвестными параметрами) (3</w:t>
      </w:r>
      <w:r w:rsidRPr="00AF1482">
        <w:rPr>
          <w:sz w:val="28"/>
          <w:szCs w:val="28"/>
        </w:rPr>
        <w:t> </w:t>
      </w:r>
      <w:r w:rsidRPr="00AF1482">
        <w:rPr>
          <w:sz w:val="28"/>
          <w:szCs w:val="28"/>
          <w:lang w:val="ru-RU"/>
        </w:rPr>
        <w:t>балла)</w:t>
      </w:r>
    </w:p>
    <w:p w:rsidR="00EA4C5F" w:rsidRPr="00AF1482" w:rsidRDefault="00EA4C5F" w:rsidP="00EA4C5F">
      <w:pPr>
        <w:widowControl/>
        <w:numPr>
          <w:ilvl w:val="0"/>
          <w:numId w:val="4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 xml:space="preserve">для математического ожидания </w:t>
      </w:r>
    </w:p>
    <w:p w:rsidR="00EA4C5F" w:rsidRPr="00AF1482" w:rsidRDefault="00EA4C5F" w:rsidP="00EA4C5F">
      <w:pPr>
        <w:widowControl/>
        <w:numPr>
          <w:ilvl w:val="0"/>
          <w:numId w:val="4"/>
        </w:numPr>
        <w:suppressAutoHyphens w:val="0"/>
        <w:rPr>
          <w:sz w:val="28"/>
          <w:szCs w:val="28"/>
        </w:rPr>
      </w:pPr>
      <w:r w:rsidRPr="00AF1482">
        <w:rPr>
          <w:sz w:val="28"/>
          <w:szCs w:val="28"/>
        </w:rPr>
        <w:t>для дисперсии</w:t>
      </w:r>
    </w:p>
    <w:p w:rsidR="00EA4C5F" w:rsidRPr="00AF1482" w:rsidRDefault="00EA4C5F" w:rsidP="00EA4C5F">
      <w:pPr>
        <w:rPr>
          <w:sz w:val="28"/>
          <w:szCs w:val="28"/>
        </w:rPr>
      </w:pPr>
    </w:p>
    <w:p w:rsidR="00EA4C5F" w:rsidRPr="00AF1482" w:rsidRDefault="00EA4C5F" w:rsidP="00EA4C5F">
      <w:pPr>
        <w:rPr>
          <w:sz w:val="28"/>
          <w:szCs w:val="28"/>
        </w:rPr>
      </w:pPr>
    </w:p>
    <w:p w:rsidR="002753EB" w:rsidRPr="00AF1482" w:rsidRDefault="00EA4C5F" w:rsidP="00EA4C5F">
      <w:r w:rsidRPr="00AF1482">
        <w:rPr>
          <w:b/>
          <w:bCs/>
          <w:sz w:val="28"/>
          <w:szCs w:val="28"/>
        </w:rPr>
        <w:br w:type="page"/>
      </w:r>
    </w:p>
    <w:p w:rsidR="002753EB" w:rsidRDefault="002753EB" w:rsidP="00320745"/>
    <w:p w:rsidR="002753EB" w:rsidRPr="0011538F" w:rsidRDefault="0011538F" w:rsidP="00320745">
      <w:pPr>
        <w:rPr>
          <w:b/>
          <w:sz w:val="32"/>
          <w:szCs w:val="32"/>
          <w:lang w:val="ru-RU"/>
        </w:rPr>
      </w:pPr>
      <w:r w:rsidRPr="0011538F">
        <w:rPr>
          <w:b/>
          <w:sz w:val="32"/>
          <w:szCs w:val="32"/>
          <w:lang w:val="ru-RU"/>
        </w:rPr>
        <w:t>приложение</w:t>
      </w:r>
    </w:p>
    <w:p w:rsidR="002753EB" w:rsidRDefault="002753EB" w:rsidP="00320745"/>
    <w:p w:rsidR="0011538F" w:rsidRDefault="0011538F" w:rsidP="00320745"/>
    <w:p w:rsidR="0011538F" w:rsidRDefault="0011538F" w:rsidP="0011538F"/>
    <w:p w:rsidR="0011538F" w:rsidRDefault="0011538F" w:rsidP="0011538F"/>
    <w:p w:rsidR="0011538F" w:rsidRDefault="0011538F" w:rsidP="0011538F">
      <w:r>
        <w:t xml:space="preserve">  VAR 1 </w:t>
      </w:r>
    </w:p>
    <w:p w:rsidR="0011538F" w:rsidRDefault="0011538F" w:rsidP="0011538F">
      <w:r>
        <w:t xml:space="preserve"> 1.469953e-01  -1.389497e-02  2.026197e-01  1.260934e-01  1.187229e-01  1.216495e-01 </w:t>
      </w:r>
    </w:p>
    <w:p w:rsidR="0011538F" w:rsidRDefault="0011538F" w:rsidP="0011538F">
      <w:r>
        <w:t xml:space="preserve"> 7.183886e-02  1.249551e-02  -5.298921e-02  1.072531e-01  1.973260e-01  9.360962e-02 </w:t>
      </w:r>
    </w:p>
    <w:p w:rsidR="0011538F" w:rsidRDefault="0011538F" w:rsidP="0011538F">
      <w:r>
        <w:t xml:space="preserve"> 3.868265e-02  1.377219e-02  1.504285e-01  -6.875214e-02  2.054936e-01  8.648482e-02 </w:t>
      </w:r>
    </w:p>
    <w:p w:rsidR="0011538F" w:rsidRDefault="0011538F" w:rsidP="0011538F">
      <w:r>
        <w:t xml:space="preserve"> 9.981467e-02  4.727728e-02  3.846775e-02  8.418865e-02  7.365654e-02  7.705854e-02 </w:t>
      </w:r>
    </w:p>
    <w:p w:rsidR="0011538F" w:rsidRDefault="0011538F" w:rsidP="0011538F">
      <w:r>
        <w:t xml:space="preserve"> 2.006772e-01  2.153428e-01  1.147156e-01  1.520895e-01  1.066459e-02  1.845106e-01 </w:t>
      </w:r>
    </w:p>
    <w:p w:rsidR="0011538F" w:rsidRDefault="0011538F" w:rsidP="0011538F">
      <w:r>
        <w:t xml:space="preserve"> 3.469957e-02  -1.441051e-01  1.824774e-01  9.122182e-02  1.521916e-01  -7.331190e-02 </w:t>
      </w:r>
    </w:p>
    <w:p w:rsidR="0011538F" w:rsidRDefault="0011538F" w:rsidP="0011538F">
      <w:r>
        <w:t xml:space="preserve"> 4.975628e-02  6.625068e-02  9.521171e-02  3.883523e-02  3.135344e-01  -9.213834e-02 </w:t>
      </w:r>
    </w:p>
    <w:p w:rsidR="0011538F" w:rsidRDefault="0011538F" w:rsidP="0011538F">
      <w:r>
        <w:t xml:space="preserve"> -9.744652e-04  3.936772e-02  2.485496e-01  2.137605e-01  5.514493e-02  2.099002e-02 </w:t>
      </w:r>
    </w:p>
    <w:p w:rsidR="0011538F" w:rsidRDefault="0011538F" w:rsidP="0011538F">
      <w:r>
        <w:t xml:space="preserve"> 1.510514e-01  1.210777e-01  9.427169e-02  1.289909e-01  -1.544722e-02  9.554207e-02 </w:t>
      </w:r>
    </w:p>
    <w:p w:rsidR="0011538F" w:rsidRDefault="0011538F" w:rsidP="0011538F">
      <w:r>
        <w:t xml:space="preserve"> -1.712423e-01  1.157766e-01  1.230223e-01  2.126965e-01  2.253281e-01  -2.907074e-02 </w:t>
      </w:r>
    </w:p>
    <w:p w:rsidR="0011538F" w:rsidRDefault="0011538F" w:rsidP="0011538F">
      <w:r>
        <w:t xml:space="preserve"> 1.424970e-01  3.784559e-02  1.094299e-01  6.962544e-02  1.829620e-01  -6.337216e-03 </w:t>
      </w:r>
    </w:p>
    <w:p w:rsidR="0011538F" w:rsidRDefault="0011538F" w:rsidP="0011538F">
      <w:r>
        <w:t xml:space="preserve"> 3.779052e-02  1.142468e-01  1.452764e-01  -2.699419e-02  3.366372e-01  1.673411e-01 </w:t>
      </w:r>
    </w:p>
    <w:p w:rsidR="0011538F" w:rsidRDefault="0011538F" w:rsidP="0011538F">
      <w:r>
        <w:t xml:space="preserve"> 1.432221e-01  -6.522128e-02  1.970204e-01  7.724092e-02  -5.884530e-02  1.350741e-01 </w:t>
      </w:r>
    </w:p>
    <w:p w:rsidR="0011538F" w:rsidRDefault="0011538F" w:rsidP="0011538F">
      <w:r>
        <w:t xml:space="preserve"> 1.331736e-01  2.136944e-01  9.878404e-02  9.171873e-02  1.842639e-01  1.920995e-01 </w:t>
      </w:r>
    </w:p>
    <w:p w:rsidR="0011538F" w:rsidRDefault="0011538F" w:rsidP="0011538F">
      <w:r>
        <w:t xml:space="preserve"> 3.010020e-01  7.293404e-02  -2.221132e-02  2.973674e-01  1.520880e-01  1.738467e-02 </w:t>
      </w:r>
    </w:p>
    <w:p w:rsidR="0011538F" w:rsidRDefault="0011538F" w:rsidP="0011538F">
      <w:r>
        <w:t xml:space="preserve"> -7.674079e-03  1.022663e-01  2.275411e-01  1.080455e-01  5.510250e-02  7.721194e-02 </w:t>
      </w:r>
    </w:p>
    <w:p w:rsidR="0011538F" w:rsidRDefault="0011538F" w:rsidP="0011538F">
      <w:r>
        <w:t xml:space="preserve"> 1.318200e-01  9.526410e-02  -4.311353e-02  -2.144401e-02  -5.178366e-02  1.718501e-01 </w:t>
      </w:r>
    </w:p>
    <w:p w:rsidR="0011538F" w:rsidRDefault="0011538F" w:rsidP="0011538F">
      <w:r>
        <w:t xml:space="preserve"> 1.162767e-01  1.478055e-02  -4.704258e-02  1.918283e-03  8.752277e-03  2.603275e-01 </w:t>
      </w:r>
    </w:p>
    <w:p w:rsidR="0011538F" w:rsidRDefault="0011538F" w:rsidP="0011538F">
      <w:r>
        <w:t xml:space="preserve"> 1.198489e-01  -8.205360e-02  1.534755e-01  1.447369e-01  2.102937e-01  3.811181e-02 </w:t>
      </w:r>
    </w:p>
    <w:p w:rsidR="0011538F" w:rsidRDefault="0011538F" w:rsidP="0011538F">
      <w:r>
        <w:t xml:space="preserve"> 2.468927e-01  1.453317e-01  1.083061e-01  3.852208e-02  4.384114e-02  -9.079771e-02 </w:t>
      </w:r>
    </w:p>
    <w:p w:rsidR="0011538F" w:rsidRDefault="0011538F" w:rsidP="0011538F"/>
    <w:p w:rsidR="0011538F" w:rsidRDefault="0011538F" w:rsidP="0011538F">
      <w:r>
        <w:t xml:space="preserve">  VAR 2 </w:t>
      </w:r>
    </w:p>
    <w:p w:rsidR="0011538F" w:rsidRDefault="0011538F" w:rsidP="0011538F">
      <w:r>
        <w:t xml:space="preserve"> -2.130430e-01  3.337836e-01  2.681670e-01  3.526237e-01  -2.836155e-02  2.809010e-01 </w:t>
      </w:r>
    </w:p>
    <w:p w:rsidR="0011538F" w:rsidRDefault="0011538F" w:rsidP="0011538F">
      <w:r>
        <w:t xml:space="preserve"> 4.208561e-01  2.047084e-01  5.032438e-01  1.332415e-01  5.556536e-01  1.174600e-01 </w:t>
      </w:r>
    </w:p>
    <w:p w:rsidR="0011538F" w:rsidRDefault="0011538F" w:rsidP="0011538F">
      <w:r>
        <w:t xml:space="preserve"> 3.168637e-01  1.042339e-01  3.857190e-01  1.265548e-01  -6.743148e-02  5.605668e-01 </w:t>
      </w:r>
    </w:p>
    <w:p w:rsidR="0011538F" w:rsidRDefault="0011538F" w:rsidP="0011538F">
      <w:r>
        <w:t xml:space="preserve"> 4.308536e-01  -1.034368e-01  2.099582e-01  2.652473e-01  4.725238e-01  2.582687e-01 </w:t>
      </w:r>
    </w:p>
    <w:p w:rsidR="0011538F" w:rsidRDefault="0011538F" w:rsidP="0011538F">
      <w:r>
        <w:t xml:space="preserve"> 5.446208e-01  3.646889e-01  3.859795e-02  1.587170e-02  6.393088e-01  1.555136e-01 </w:t>
      </w:r>
    </w:p>
    <w:p w:rsidR="0011538F" w:rsidRDefault="0011538F" w:rsidP="0011538F">
      <w:r>
        <w:t xml:space="preserve"> 3.656477e-01  -1.019357e-01  1.661441e-01  4.084236e-01  -1.812003e-02  4.015080e-01 </w:t>
      </w:r>
    </w:p>
    <w:p w:rsidR="0011538F" w:rsidRDefault="0011538F" w:rsidP="0011538F">
      <w:r>
        <w:t xml:space="preserve"> 1.458611e-01  3.051769e-02  5.605793e-01  8.585873e-02  8.512838e-02  2.457836e-01 </w:t>
      </w:r>
    </w:p>
    <w:p w:rsidR="0011538F" w:rsidRDefault="0011538F" w:rsidP="0011538F">
      <w:r>
        <w:t xml:space="preserve"> -3.875428e-02  5.832013e-02  4.691669e-01  1.841256e-01  2.558202e-01  -1.473350e-01 </w:t>
      </w:r>
    </w:p>
    <w:p w:rsidR="0011538F" w:rsidRDefault="0011538F" w:rsidP="0011538F">
      <w:r>
        <w:t xml:space="preserve"> -1.200167e-01  -2.619378e-02  2.730101e-01  2.988589e-02  -1.589332e-02  2.129798e-01 </w:t>
      </w:r>
    </w:p>
    <w:p w:rsidR="0011538F" w:rsidRDefault="0011538F" w:rsidP="0011538F">
      <w:r>
        <w:t xml:space="preserve"> 3.087333e-01  -9.543000e-02  -1.610966e-01  5.197431e-01  1.772085e-02  3.062137e-01 </w:t>
      </w:r>
    </w:p>
    <w:p w:rsidR="0011538F" w:rsidRDefault="0011538F" w:rsidP="0011538F">
      <w:r>
        <w:t xml:space="preserve"> 3.105964e-01  1.893655e-01  4.108940e-01  9.202979e-02  2.278105e-01  3.345106e-01 </w:t>
      </w:r>
    </w:p>
    <w:p w:rsidR="0011538F" w:rsidRDefault="0011538F" w:rsidP="0011538F">
      <w:r>
        <w:t xml:space="preserve"> 3.747341e-01  2.854054e-02  1.908354e-01  1.679296e-01  2.542210e-01  2.512303e-01 </w:t>
      </w:r>
    </w:p>
    <w:p w:rsidR="0011538F" w:rsidRDefault="0011538F" w:rsidP="0011538F">
      <w:r>
        <w:t xml:space="preserve"> 3.881889e-01  3.527558e-01  3.574042e-02  2.722405e-01  8.048827e-02  2.180101e-01 </w:t>
      </w:r>
    </w:p>
    <w:p w:rsidR="0011538F" w:rsidRDefault="0011538F" w:rsidP="0011538F">
      <w:r>
        <w:t xml:space="preserve"> 1.658496e-01  3.440900e-01  4.171372e-01  2.901432e-01  2.193400e-01  1.146787e-01 </w:t>
      </w:r>
    </w:p>
    <w:p w:rsidR="0011538F" w:rsidRDefault="0011538F" w:rsidP="0011538F">
      <w:r>
        <w:t xml:space="preserve"> 5.151982e-02  6.549192e-02  4.683916e-02  3.258545e-01  -5.047033e-01  2.865762e-01 </w:t>
      </w:r>
    </w:p>
    <w:p w:rsidR="0011538F" w:rsidRDefault="0011538F" w:rsidP="0011538F">
      <w:r>
        <w:t xml:space="preserve"> 7.257078e-02  6.666362e-03  3.356554e-01  1.801803e-01  5.800698e-01  9.108142e-02 </w:t>
      </w:r>
    </w:p>
    <w:p w:rsidR="0011538F" w:rsidRDefault="0011538F" w:rsidP="0011538F">
      <w:r>
        <w:t xml:space="preserve"> 3.100947e-01  1.815162e-01  -8.479992e-02  3.164015e-03  -7.372651e-02  1.976894e-02 </w:t>
      </w:r>
    </w:p>
    <w:p w:rsidR="0011538F" w:rsidRDefault="0011538F" w:rsidP="0011538F">
      <w:r>
        <w:t xml:space="preserve"> -2.442187e-01  3.730730e-01  2.903724e-01  4.570120e-02  2.716532e-01  1.633185e-01 </w:t>
      </w:r>
    </w:p>
    <w:p w:rsidR="0011538F" w:rsidRDefault="0011538F" w:rsidP="0011538F">
      <w:r>
        <w:t xml:space="preserve"> 2.226251e-01  2.198146e-01  2.022967e-01  5.485166e-02  -1.928162e-01  5.275170e-02 </w:t>
      </w:r>
    </w:p>
    <w:p w:rsidR="0011538F" w:rsidRDefault="0011538F" w:rsidP="0011538F">
      <w:r>
        <w:lastRenderedPageBreak/>
        <w:t xml:space="preserve"> 4.924672e-01  1.639457e-01  1.694448e-01  3.435547e-01  3.506738e-01  1.240011e-01 </w:t>
      </w:r>
    </w:p>
    <w:p w:rsidR="0011538F" w:rsidRDefault="0011538F" w:rsidP="0011538F"/>
    <w:p w:rsidR="0011538F" w:rsidRDefault="0011538F" w:rsidP="0011538F">
      <w:r>
        <w:t xml:space="preserve">  VAR 3 </w:t>
      </w:r>
    </w:p>
    <w:p w:rsidR="0011538F" w:rsidRDefault="0011538F" w:rsidP="0011538F">
      <w:r>
        <w:t xml:space="preserve"> 2.867436e-01  9.632220e-01  2.422037e-01  7.223024e-01  6.687115e-01  5.341460e-01 </w:t>
      </w:r>
    </w:p>
    <w:p w:rsidR="0011538F" w:rsidRDefault="0011538F" w:rsidP="0011538F">
      <w:r>
        <w:t xml:space="preserve"> 1.965563e-01  6.871072e-01  2.676215e-01  1.054396e+00  -1.176172e-01  -9.649976e-02 </w:t>
      </w:r>
    </w:p>
    <w:p w:rsidR="0011538F" w:rsidRDefault="0011538F" w:rsidP="0011538F">
      <w:r>
        <w:t xml:space="preserve"> 6.029208e-01  3.803841e-01  3.519047e-01  -3.348835e-03  9.072381e-02  3.021643e-01 </w:t>
      </w:r>
    </w:p>
    <w:p w:rsidR="0011538F" w:rsidRDefault="0011538F" w:rsidP="0011538F">
      <w:r>
        <w:t xml:space="preserve"> 2.237104e-01  7.043888e-01  5.761450e-01  6.505156e-01  2.433281e-01  -1.315875e-01 </w:t>
      </w:r>
    </w:p>
    <w:p w:rsidR="0011538F" w:rsidRDefault="0011538F" w:rsidP="0011538F">
      <w:r>
        <w:t xml:space="preserve"> 4.199629e-01  4.763176e-01  -7.318323e-02  -2.926138e-02  6.121457e-01  2.404572e-01 </w:t>
      </w:r>
    </w:p>
    <w:p w:rsidR="0011538F" w:rsidRDefault="0011538F" w:rsidP="0011538F">
      <w:r>
        <w:t xml:space="preserve"> -3.431433e-01  6.733701e-01  5.494310e-01  3.997336e-01  -6.623316e-04  3.993364e-01 </w:t>
      </w:r>
    </w:p>
    <w:p w:rsidR="0011538F" w:rsidRDefault="0011538F" w:rsidP="0011538F">
      <w:r>
        <w:t xml:space="preserve"> -1.690864e-01  -1.844500e-02  4.184819e-01  4.546710e-01  8.273123e-01  7.878476e-01 </w:t>
      </w:r>
    </w:p>
    <w:p w:rsidR="0011538F" w:rsidRDefault="0011538F" w:rsidP="0011538F">
      <w:r>
        <w:t xml:space="preserve"> 4.722273e-01  2.018432e-01  9.159112e-02  2.368853e-01  8.802935e-01  2.351639e-01 </w:t>
      </w:r>
    </w:p>
    <w:p w:rsidR="0011538F" w:rsidRDefault="0011538F" w:rsidP="0011538F">
      <w:r>
        <w:t xml:space="preserve"> 2.406125e-01  -2.895777e-01  7.413531e-02  2.350415e-01  4.029128e-01  9.806657e-01 </w:t>
      </w:r>
    </w:p>
    <w:p w:rsidR="0011538F" w:rsidRDefault="0011538F" w:rsidP="0011538F">
      <w:r>
        <w:t xml:space="preserve"> 2.423977e-01  -2.705717e-01  4.505684e-01  6.387200e-01  5.889611e-01  3.424066e-01 </w:t>
      </w:r>
    </w:p>
    <w:p w:rsidR="0011538F" w:rsidRDefault="0011538F" w:rsidP="0011538F">
      <w:r>
        <w:t xml:space="preserve"> 6.520067e-02  3.030790e-01  3.465305e-01  8.371603e-01  6.609097e-01  5.132546e-01 </w:t>
      </w:r>
    </w:p>
    <w:p w:rsidR="0011538F" w:rsidRDefault="0011538F" w:rsidP="0011538F">
      <w:r>
        <w:t xml:space="preserve"> 7.185585e-01  6.100551e-02  -4.903872e-02  6.071963e-01  -4.566059e-01  2.869709e-01 </w:t>
      </w:r>
    </w:p>
    <w:p w:rsidR="0011538F" w:rsidRDefault="0011538F" w:rsidP="0011538F">
      <w:r>
        <w:t xml:space="preserve"> 3.878951e-01  5.322554e-01  -1.106957e-01  6.416525e-01  3.533319e-01  5.875879e-01 </w:t>
      </w:r>
    </w:p>
    <w:p w:rsidR="0011538F" w:rsidRDefault="0011538F" w:rsidP="0011538F">
      <w:r>
        <w:t xml:space="preserve"> 1.804394e-01  7.099552e-02  3.420408e-01  6.285263e-01  7.151909e-01  7.749913e-01 </w:t>
      </w:r>
    </w:p>
    <w:p w:rsidR="0011538F" w:rsidRDefault="0011538F" w:rsidP="0011538F">
      <w:r>
        <w:t xml:space="preserve"> 4.416337e-01  5.597106e-01  6.360306e-01  3.742663e-01  7.945682e-01  2.070664e-01 </w:t>
      </w:r>
    </w:p>
    <w:p w:rsidR="0011538F" w:rsidRDefault="0011538F" w:rsidP="0011538F">
      <w:r>
        <w:t xml:space="preserve"> -2.408622e-01  -7.684018e-02  4.621157e-01  5.914733e-01  3.420546e-01  5.064205e-01 </w:t>
      </w:r>
    </w:p>
    <w:p w:rsidR="0011538F" w:rsidRDefault="0011538F" w:rsidP="0011538F">
      <w:r>
        <w:t xml:space="preserve"> -4.397611e-02  1.823102e-01  4.599889e-01  4.260005e-01  -3.122074e-01  3.010984e-01 </w:t>
      </w:r>
    </w:p>
    <w:p w:rsidR="0011538F" w:rsidRDefault="0011538F" w:rsidP="0011538F">
      <w:r>
        <w:t xml:space="preserve"> 8.785380e-02  3.281278e-02  4.246185e-01  4.009032e-01  3.997761e-01  9.808280e-01 </w:t>
      </w:r>
    </w:p>
    <w:p w:rsidR="0011538F" w:rsidRDefault="0011538F" w:rsidP="0011538F">
      <w:r>
        <w:t xml:space="preserve"> -4.809170e-02  1.005345e-01  5.295896e-01  2.873797e-01  1.454706e-02  2.525823e-01 </w:t>
      </w:r>
    </w:p>
    <w:p w:rsidR="0011538F" w:rsidRDefault="0011538F" w:rsidP="0011538F">
      <w:r>
        <w:t xml:space="preserve"> 5.517965e-01  8.356088e-01  -2.143167e-01  7.280121e-02  9.909488e-01  7.996582e-01 </w:t>
      </w:r>
    </w:p>
    <w:p w:rsidR="0011538F" w:rsidRDefault="0011538F" w:rsidP="0011538F"/>
    <w:p w:rsidR="0011538F" w:rsidRDefault="0011538F" w:rsidP="0011538F">
      <w:r>
        <w:t xml:space="preserve">  VAR 4 </w:t>
      </w:r>
    </w:p>
    <w:p w:rsidR="0011538F" w:rsidRDefault="0011538F" w:rsidP="0011538F">
      <w:r>
        <w:t xml:space="preserve"> 8.001071e-01  5.041889e-01  2.664685e-01  -4.770844e-02  3.513464e-01  -4.602651e-02 </w:t>
      </w:r>
    </w:p>
    <w:p w:rsidR="0011538F" w:rsidRDefault="0011538F" w:rsidP="0011538F">
      <w:r>
        <w:t xml:space="preserve"> 6.057982e-01  7.216688e-01  -1.487822e-01  6.416075e-01  7.737807e-01  8.656691e-01 </w:t>
      </w:r>
    </w:p>
    <w:p w:rsidR="0011538F" w:rsidRDefault="0011538F" w:rsidP="0011538F">
      <w:r>
        <w:t xml:space="preserve"> 8.243314e-02  -1.292534e-01  1.013098e-01  3.437524e-01  4.953853e-01  6.791949e-01 </w:t>
      </w:r>
    </w:p>
    <w:p w:rsidR="0011538F" w:rsidRDefault="0011538F" w:rsidP="0011538F">
      <w:r>
        <w:t xml:space="preserve"> -2.379079e-01  4.661002e-01  1.391302e-01  -4.985341e-01  2.748161e-01  9.335072e-01 </w:t>
      </w:r>
    </w:p>
    <w:p w:rsidR="0011538F" w:rsidRDefault="0011538F" w:rsidP="0011538F">
      <w:r>
        <w:t xml:space="preserve"> -3.169073e-01  5.486775e-01  4.711449e-01  5.334881e-01  1.013037e-01  1.060072e+00 </w:t>
      </w:r>
    </w:p>
    <w:p w:rsidR="0011538F" w:rsidRDefault="0011538F" w:rsidP="0011538F">
      <w:r>
        <w:t xml:space="preserve"> 4.985338e-02  -9.416369e-02  -3.905072e-01  -4.686987e-01  4.898790e-01  5.787903e-01 </w:t>
      </w:r>
    </w:p>
    <w:p w:rsidR="0011538F" w:rsidRDefault="0011538F" w:rsidP="0011538F">
      <w:r>
        <w:t xml:space="preserve"> 3.455846e-01  5.638065e-01  9.111474e-01  -5.036490e-01  -4.793516e-02  5.700437e-01 </w:t>
      </w:r>
    </w:p>
    <w:p w:rsidR="0011538F" w:rsidRDefault="0011538F" w:rsidP="0011538F">
      <w:r>
        <w:t xml:space="preserve"> 5.591450e-01  -1.369904e-01  9.854279e-01  2.553315e-01  8.183111e-01  4.133144e-03 </w:t>
      </w:r>
    </w:p>
    <w:p w:rsidR="0011538F" w:rsidRDefault="0011538F" w:rsidP="0011538F">
      <w:r>
        <w:t xml:space="preserve"> 7.941797e-01  7.735315e-01  5.055396e-01  7.107581e-01  5.431871e-01  4.067514e-01 </w:t>
      </w:r>
    </w:p>
    <w:p w:rsidR="0011538F" w:rsidRDefault="0011538F" w:rsidP="0011538F">
      <w:r>
        <w:t xml:space="preserve"> 2.164089e-01  6.462302e-01  1.253630e-01  1.126965e+00  2.770344e-02  5.794975e-01 </w:t>
      </w:r>
    </w:p>
    <w:p w:rsidR="0011538F" w:rsidRDefault="0011538F" w:rsidP="0011538F">
      <w:r>
        <w:t xml:space="preserve"> -1.276101e-02  1.518974e-01  8.037583e-01  -9.865360e-03  1.059284e+00  -1.541398e-01 </w:t>
      </w:r>
    </w:p>
    <w:p w:rsidR="0011538F" w:rsidRDefault="0011538F" w:rsidP="0011538F">
      <w:r>
        <w:t xml:space="preserve"> 9.095530e-01  4.070955e-01  5.936508e-01  -7.653095e-02  -1.342779e-01  -1.441597e-01 </w:t>
      </w:r>
    </w:p>
    <w:p w:rsidR="0011538F" w:rsidRDefault="0011538F" w:rsidP="0011538F">
      <w:r>
        <w:t xml:space="preserve"> 2.011890e-01  5.249362e-01  1.452671e+00  6.256253e-01  -9.377040e-02  1.361002e-01 </w:t>
      </w:r>
    </w:p>
    <w:p w:rsidR="0011538F" w:rsidRDefault="0011538F" w:rsidP="0011538F">
      <w:r>
        <w:t xml:space="preserve"> -1.790680e-01  1.383312e+00  4.137691e-01  7.926766e-01  7.000853e-01  3.643432e-01 </w:t>
      </w:r>
    </w:p>
    <w:p w:rsidR="0011538F" w:rsidRDefault="0011538F" w:rsidP="0011538F">
      <w:r>
        <w:t xml:space="preserve"> 2.714335e-01  4.717087e-01  -2.594533e-01  7.104975e-01  9.285831e-01  2.911290e-02 </w:t>
      </w:r>
    </w:p>
    <w:p w:rsidR="0011538F" w:rsidRDefault="0011538F" w:rsidP="0011538F">
      <w:r>
        <w:t xml:space="preserve"> -5.333143e-01  9.054848e-01  2.783779e-01  -2.079178e-01  8.534109e-02  7.821136e-01 </w:t>
      </w:r>
    </w:p>
    <w:p w:rsidR="0011538F" w:rsidRDefault="0011538F" w:rsidP="0011538F">
      <w:r>
        <w:t xml:space="preserve"> 3.944874e-01  6.163706e-01  2.851566e-01  7.384123e-01  -2.013879e-02  4.278272e-01 </w:t>
      </w:r>
    </w:p>
    <w:p w:rsidR="0011538F" w:rsidRDefault="0011538F" w:rsidP="0011538F">
      <w:r>
        <w:t xml:space="preserve"> 6.504972e-01  3.337796e-01  -1.132320e-02  6.690908e-01  1.521827e-01  5.279396e-01 </w:t>
      </w:r>
    </w:p>
    <w:p w:rsidR="0011538F" w:rsidRDefault="0011538F" w:rsidP="0011538F">
      <w:r>
        <w:t xml:space="preserve"> 7.987527e-01  5.479212e-01  4.901062e-01  1.960046e-01  6.458789e-01  5.276495e-01 </w:t>
      </w:r>
    </w:p>
    <w:p w:rsidR="0011538F" w:rsidRDefault="0011538F" w:rsidP="0011538F">
      <w:r>
        <w:t xml:space="preserve"> 6.235328e-01  -1.317905e-01  -2.260285e-02  8.458327e-01  1.174040e+00  2.445658e-01 </w:t>
      </w:r>
    </w:p>
    <w:p w:rsidR="0011538F" w:rsidRDefault="0011538F" w:rsidP="0011538F"/>
    <w:p w:rsidR="0011538F" w:rsidRDefault="0011538F" w:rsidP="0011538F">
      <w:r>
        <w:t xml:space="preserve">  VAR 5 </w:t>
      </w:r>
    </w:p>
    <w:p w:rsidR="0011538F" w:rsidRDefault="0011538F" w:rsidP="0011538F">
      <w:r>
        <w:t xml:space="preserve"> 9.555379e-01  1.486581e+00  7.048431e-02  8.456819e-01  1.004816e-01  2.802657e-02 </w:t>
      </w:r>
    </w:p>
    <w:p w:rsidR="0011538F" w:rsidRDefault="0011538F" w:rsidP="0011538F">
      <w:r>
        <w:t xml:space="preserve"> 9.161747e-01  6.670255e-01  9.239380e-01  5.337462e-01  4.444166e-01  1.573267e-01 </w:t>
      </w:r>
    </w:p>
    <w:p w:rsidR="0011538F" w:rsidRDefault="0011538F" w:rsidP="0011538F">
      <w:r>
        <w:lastRenderedPageBreak/>
        <w:t xml:space="preserve"> 4.411472e-01  -4.876785e-03  -3.193463e-01  1.026445e+00  1.226316e+00  1.189520e-01 </w:t>
      </w:r>
    </w:p>
    <w:p w:rsidR="0011538F" w:rsidRDefault="0011538F" w:rsidP="0011538F">
      <w:r>
        <w:t xml:space="preserve"> 1.925715e-01  1.048200e-01  -2.748747e-01  8.495411e-02  9.559671e-01  5.721706e-01 </w:t>
      </w:r>
    </w:p>
    <w:p w:rsidR="0011538F" w:rsidRDefault="0011538F" w:rsidP="0011538F">
      <w:r>
        <w:t xml:space="preserve"> 1.003873e+00  -4.762621e-01  1.015017e+00  -1.792739e-01  -4.031048e-01  -3.831459e-01 </w:t>
      </w:r>
    </w:p>
    <w:p w:rsidR="0011538F" w:rsidRDefault="0011538F" w:rsidP="0011538F">
      <w:r>
        <w:t xml:space="preserve"> 1.960596e-01  3.026482e-01  1.117474e+00  5.621201e-01  2.116454e-01  -1.497556e-02 </w:t>
      </w:r>
    </w:p>
    <w:p w:rsidR="0011538F" w:rsidRDefault="0011538F" w:rsidP="0011538F">
      <w:r>
        <w:t xml:space="preserve"> -8.892108e-02  3.852505e-01  1.381449e+00  8.455363e-01  9.511615e-02  4.450551e-01 </w:t>
      </w:r>
    </w:p>
    <w:p w:rsidR="0011538F" w:rsidRDefault="0011538F" w:rsidP="0011538F">
      <w:r>
        <w:t xml:space="preserve"> 2.783339e-01  1.118024e+00  -3.626712e-01  -4.759173e-01  5.567074e-01  1.881642e-01 </w:t>
      </w:r>
    </w:p>
    <w:p w:rsidR="0011538F" w:rsidRDefault="0011538F" w:rsidP="0011538F">
      <w:r>
        <w:t xml:space="preserve"> 5.778005e-02  5.100489e-01  8.117244e-01  6.114760e-01  -1.735356e-01  1.703206e-01 </w:t>
      </w:r>
    </w:p>
    <w:p w:rsidR="0011538F" w:rsidRDefault="0011538F" w:rsidP="0011538F">
      <w:r>
        <w:t xml:space="preserve"> 7.093303e-02  -1.655589e-01  -4.649519e-01  1.202165e-01  6.181434e-01  4.907116e-01 </w:t>
      </w:r>
    </w:p>
    <w:p w:rsidR="0011538F" w:rsidRDefault="0011538F" w:rsidP="0011538F">
      <w:r>
        <w:t xml:space="preserve"> 6.666813e-02  9.132359e-01  3.966835e-01  -7.693414e-02  3.168018e-02  1.271624e-01 </w:t>
      </w:r>
    </w:p>
    <w:p w:rsidR="0011538F" w:rsidRDefault="0011538F" w:rsidP="0011538F">
      <w:r>
        <w:t xml:space="preserve"> -2.138754e-01  7.836800e-01  4.399098e-01  1.139043e+00  -4.392912e-01  -2.747959e-01 </w:t>
      </w:r>
    </w:p>
    <w:p w:rsidR="0011538F" w:rsidRDefault="0011538F" w:rsidP="0011538F">
      <w:r>
        <w:t xml:space="preserve"> -4.713842e-02  5.586706e-01  4.785680e-01  3.262748e-01  3.904862e-01  -2.167351e-01 </w:t>
      </w:r>
    </w:p>
    <w:p w:rsidR="0011538F" w:rsidRDefault="0011538F" w:rsidP="0011538F">
      <w:r>
        <w:t xml:space="preserve"> 8.800194e-01  3.818362e-01  1.420784e+00  1.550620e-01  1.332906e+00  -5.675974e-01 </w:t>
      </w:r>
    </w:p>
    <w:p w:rsidR="0011538F" w:rsidRDefault="0011538F" w:rsidP="0011538F">
      <w:r>
        <w:t xml:space="preserve"> -8.001734e-02  3.468815e-01  1.759757e-01  2.494820e-01  -2.065384e-01  3.039173e-01 </w:t>
      </w:r>
    </w:p>
    <w:p w:rsidR="0011538F" w:rsidRDefault="0011538F" w:rsidP="0011538F">
      <w:r>
        <w:t xml:space="preserve"> -3.686402e-02  8.626884e-01  1.021858e+00  1.977103e-01  4.901468e-01  5.556746e-01 </w:t>
      </w:r>
    </w:p>
    <w:p w:rsidR="0011538F" w:rsidRDefault="0011538F" w:rsidP="0011538F">
      <w:r>
        <w:t xml:space="preserve"> 3.531337e-01  -3.365635e-02  4.192283e-01  7.473026e-02  5.327204e-01  5.485177e-01 </w:t>
      </w:r>
    </w:p>
    <w:p w:rsidR="0011538F" w:rsidRDefault="0011538F" w:rsidP="0011538F">
      <w:r>
        <w:t xml:space="preserve"> 1.103507e+00  8.105086e-01  3.579931e-01  -4.066246e-01  -9.801321e-02  1.138005e+00 </w:t>
      </w:r>
    </w:p>
    <w:p w:rsidR="0011538F" w:rsidRDefault="0011538F" w:rsidP="0011538F">
      <w:r>
        <w:t xml:space="preserve"> 3.503303e-01  2.938827e-01  -2.229253e-01  2.901658e-02  -5.138808e-01  1.131915e-01 </w:t>
      </w:r>
    </w:p>
    <w:p w:rsidR="0011538F" w:rsidRDefault="0011538F" w:rsidP="0011538F">
      <w:r>
        <w:t xml:space="preserve"> 1.134824e+00  3.873949e-01  -1.147870e-01  6.309974e-01  4.182102e-01  -6.730734e-02 </w:t>
      </w:r>
    </w:p>
    <w:p w:rsidR="0011538F" w:rsidRDefault="0011538F" w:rsidP="0011538F"/>
    <w:p w:rsidR="0011538F" w:rsidRDefault="0011538F" w:rsidP="0011538F">
      <w:r>
        <w:t xml:space="preserve">  VAR 6 </w:t>
      </w:r>
    </w:p>
    <w:p w:rsidR="0011538F" w:rsidRDefault="0011538F" w:rsidP="0011538F">
      <w:r>
        <w:t xml:space="preserve"> 2.833310e-01  2.779879e-01  7.269878e-01  5.101852e-01  1.111827e+00  1.348495e+00 </w:t>
      </w:r>
    </w:p>
    <w:p w:rsidR="0011538F" w:rsidRDefault="0011538F" w:rsidP="0011538F">
      <w:r>
        <w:t xml:space="preserve"> 8.820673e-01  1.052786e+00  4.971075e-01  1.087719e+00  1.873913e+00  4.517150e-01 </w:t>
      </w:r>
    </w:p>
    <w:p w:rsidR="0011538F" w:rsidRDefault="0011538F" w:rsidP="0011538F">
      <w:r>
        <w:t xml:space="preserve"> 1.633181e+00  3.672888e-01  -5.719986e-01  -9.856038e-02  1.033308e+00  1.563600e-01 </w:t>
      </w:r>
    </w:p>
    <w:p w:rsidR="0011538F" w:rsidRDefault="0011538F" w:rsidP="0011538F">
      <w:r>
        <w:t xml:space="preserve"> 3.295474e-01  -2.026885e-02  1.132624e+00  1.104536e+00  5.151340e-01  5.927536e-01 </w:t>
      </w:r>
    </w:p>
    <w:p w:rsidR="0011538F" w:rsidRDefault="0011538F" w:rsidP="0011538F">
      <w:r>
        <w:t xml:space="preserve"> 7.855648e-01  1.115703e+00  1.049772e-01  -2.977825e-01  -3.472675e-01  7.850807e-01 </w:t>
      </w:r>
    </w:p>
    <w:p w:rsidR="0011538F" w:rsidRDefault="0011538F" w:rsidP="0011538F">
      <w:r>
        <w:t xml:space="preserve"> 1.034990e+00  5.630249e-01  3.533371e-01  -1.846120e-01  -5.128107e-01  1.519809e+00 </w:t>
      </w:r>
    </w:p>
    <w:p w:rsidR="0011538F" w:rsidRDefault="0011538F" w:rsidP="0011538F">
      <w:r>
        <w:t xml:space="preserve"> 8.442392e-01  7.931606e-02  1.548720e+00  8.295381e-01  -3.980823e-01  5.465755e-01 </w:t>
      </w:r>
    </w:p>
    <w:p w:rsidR="0011538F" w:rsidRDefault="0011538F" w:rsidP="0011538F">
      <w:r>
        <w:t xml:space="preserve"> 9.530309e-01  1.142303e+00  -3.457605e-01  3.144033e-01  7.269706e-01  1.598620e-01 </w:t>
      </w:r>
    </w:p>
    <w:p w:rsidR="0011538F" w:rsidRDefault="0011538F" w:rsidP="0011538F">
      <w:r>
        <w:t xml:space="preserve"> 2.562630e-01  7.320383e-01  9.987979e-01  1.338815e+00  5.350906e-02  2.256697e-01 </w:t>
      </w:r>
    </w:p>
    <w:p w:rsidR="0011538F" w:rsidRDefault="0011538F" w:rsidP="0011538F">
      <w:r>
        <w:t xml:space="preserve"> 7.183117e-01  9.773245e-01  -5.086042e-01  7.121777e-01  -1.413120e-01  4.374851e-01 </w:t>
      </w:r>
    </w:p>
    <w:p w:rsidR="0011538F" w:rsidRDefault="0011538F" w:rsidP="0011538F">
      <w:r>
        <w:t xml:space="preserve"> 1.479588e-01  3.589015e-01  9.869694e-01  6.338912e-01  4.274860e-01  3.688230e-01 </w:t>
      </w:r>
    </w:p>
    <w:p w:rsidR="0011538F" w:rsidRDefault="0011538F" w:rsidP="0011538F">
      <w:r>
        <w:t xml:space="preserve"> 1.022995e+00  1.698136e+00  8.965929e-01  1.437409e+00  -6.970761e-01  4.915323e-01 </w:t>
      </w:r>
    </w:p>
    <w:p w:rsidR="0011538F" w:rsidRDefault="0011538F" w:rsidP="0011538F">
      <w:r>
        <w:t xml:space="preserve"> 1.233493e-01  -5.031967e-02  1.663321e+00  1.561232e-01  1.180243e+00  -2.670665e-01 </w:t>
      </w:r>
    </w:p>
    <w:p w:rsidR="0011538F" w:rsidRDefault="0011538F" w:rsidP="0011538F">
      <w:r>
        <w:t xml:space="preserve"> 4.623314e-01  1.088752e-01  1.377837e+00  1.423515e-01  -3.440187e-02  9.741540e-01 </w:t>
      </w:r>
    </w:p>
    <w:p w:rsidR="0011538F" w:rsidRDefault="0011538F" w:rsidP="0011538F">
      <w:r>
        <w:t xml:space="preserve"> 9.044123e-01  5.626990e-01  1.084596e+00  9.304387e-01  5.723300e-01  -4.586552e-01 </w:t>
      </w:r>
    </w:p>
    <w:p w:rsidR="0011538F" w:rsidRDefault="0011538F" w:rsidP="0011538F">
      <w:r>
        <w:t xml:space="preserve"> 4.251679e-01  7.450933e-01  3.831667e-01  8.847873e-01  8.358669e-01  -7.968957e-01 </w:t>
      </w:r>
    </w:p>
    <w:p w:rsidR="0011538F" w:rsidRDefault="0011538F" w:rsidP="0011538F">
      <w:r>
        <w:t xml:space="preserve"> 1.469948e+00  4.661823e-01  7.327509e-01  5.481010e-01  1.253628e+00  1.008062e+00 </w:t>
      </w:r>
    </w:p>
    <w:p w:rsidR="0011538F" w:rsidRDefault="0011538F" w:rsidP="0011538F">
      <w:r>
        <w:t xml:space="preserve"> -5.038465e-01  -4.140727e-02  5.924931e-01  1.260414e+00  6.708143e-01  5.560718e-01 </w:t>
      </w:r>
    </w:p>
    <w:p w:rsidR="0011538F" w:rsidRDefault="0011538F" w:rsidP="0011538F">
      <w:r>
        <w:t xml:space="preserve"> 3.535796e-01  5.583724e-01  8.509546e-01  8.556328e-02  -5.198576e-01  3.946836e-01 </w:t>
      </w:r>
    </w:p>
    <w:p w:rsidR="0011538F" w:rsidRDefault="0011538F" w:rsidP="0011538F">
      <w:r>
        <w:t xml:space="preserve"> 5.314413e-01  4.590328e-01  -5.872483e-01  1.294556e+00  1.671020e+00  1.196533e+00 </w:t>
      </w:r>
    </w:p>
    <w:p w:rsidR="0011538F" w:rsidRDefault="0011538F" w:rsidP="0011538F"/>
    <w:p w:rsidR="0011538F" w:rsidRDefault="0011538F" w:rsidP="0011538F">
      <w:r>
        <w:t xml:space="preserve">  VAR 7 </w:t>
      </w:r>
    </w:p>
    <w:p w:rsidR="0011538F" w:rsidRDefault="0011538F" w:rsidP="0011538F">
      <w:r>
        <w:t xml:space="preserve"> 3.899283e-01  -1.578100e-01  -6.210466e-02  8.792804e-01  -5.754939e-01  1.563805e+00 </w:t>
      </w:r>
    </w:p>
    <w:p w:rsidR="0011538F" w:rsidRDefault="0011538F" w:rsidP="0011538F">
      <w:r>
        <w:t xml:space="preserve"> 4.872066e-01  1.093623e+00  -3.698663e-01  -7.479255e-01  1.050392e+00  8.921245e-01 </w:t>
      </w:r>
    </w:p>
    <w:p w:rsidR="0011538F" w:rsidRDefault="0011538F" w:rsidP="0011538F">
      <w:r>
        <w:t xml:space="preserve"> 1.892279e-01  3.699770e-01  9.103333e-01  7.342027e-01  3.557117e-01  -3.037479e-01 </w:t>
      </w:r>
    </w:p>
    <w:p w:rsidR="0011538F" w:rsidRDefault="0011538F" w:rsidP="0011538F">
      <w:r>
        <w:t xml:space="preserve"> 8.103564e-01  2.666883e-01  1.039977e+00  1.932171e+00  3.672980e-01  1.488568e+00 </w:t>
      </w:r>
    </w:p>
    <w:p w:rsidR="0011538F" w:rsidRDefault="0011538F" w:rsidP="0011538F">
      <w:r>
        <w:t xml:space="preserve"> -1.391931e-01  1.025111e+00  -1.296616e-01  8.053338e-01  3.852104e-01  1.549200e+00 </w:t>
      </w:r>
    </w:p>
    <w:p w:rsidR="0011538F" w:rsidRDefault="0011538F" w:rsidP="0011538F">
      <w:r>
        <w:t xml:space="preserve"> 1.708000e-01  -2.734072e-01  1.927716e-01  3.567846e-01  2.412091e-02  4.461677e-01 </w:t>
      </w:r>
    </w:p>
    <w:p w:rsidR="0011538F" w:rsidRDefault="0011538F" w:rsidP="0011538F">
      <w:r>
        <w:t xml:space="preserve"> 1.064779e+00  2.089422e-01  8.834703e-01  1.465553e+00  6.413066e-01  1.280190e+00 </w:t>
      </w:r>
    </w:p>
    <w:p w:rsidR="0011538F" w:rsidRDefault="0011538F" w:rsidP="0011538F">
      <w:r>
        <w:lastRenderedPageBreak/>
        <w:t xml:space="preserve"> 5.560918e-02  7.075906e-01  7.883236e-01  2.051556e+00  7.985824e-02  -3.768243e-02 </w:t>
      </w:r>
    </w:p>
    <w:p w:rsidR="0011538F" w:rsidRDefault="0011538F" w:rsidP="0011538F">
      <w:r>
        <w:t xml:space="preserve"> 6.596870e-01  7.350845e-01  1.744164e+00  -5.271216e-01  2.066759e-01  7.195913e-01 </w:t>
      </w:r>
    </w:p>
    <w:p w:rsidR="0011538F" w:rsidRDefault="0011538F" w:rsidP="0011538F">
      <w:r>
        <w:t xml:space="preserve"> 5.938885e-01  -4.142274e-02  6.023838e-01  8.613952e-01  -1.237023e+00  -1.727944e-02 </w:t>
      </w:r>
    </w:p>
    <w:p w:rsidR="0011538F" w:rsidRDefault="0011538F" w:rsidP="0011538F">
      <w:r>
        <w:t xml:space="preserve"> -2.115829e-01  1.568084e-01  8.456651e-01  1.232781e-01  1.254537e+00  1.526015e+00 </w:t>
      </w:r>
    </w:p>
    <w:p w:rsidR="0011538F" w:rsidRDefault="0011538F" w:rsidP="0011538F">
      <w:r>
        <w:t xml:space="preserve"> -9.965295e-02  1.143172e-01  -9.357379e-01  1.429038e+00  1.152739e-01  1.253024e+00 </w:t>
      </w:r>
    </w:p>
    <w:p w:rsidR="0011538F" w:rsidRDefault="0011538F" w:rsidP="0011538F">
      <w:r>
        <w:t xml:space="preserve"> 7.054808e-01  3.191972e-01  5.584767e-01  8.494741e-02  1.049656e+00  -3.393610e-01 </w:t>
      </w:r>
    </w:p>
    <w:p w:rsidR="0011538F" w:rsidRDefault="0011538F" w:rsidP="0011538F">
      <w:r>
        <w:t xml:space="preserve"> 9.967876e-01  5.430389e-01  1.726984e-01  4.310912e-01  8.378254e-01  7.278391e-01 </w:t>
      </w:r>
    </w:p>
    <w:p w:rsidR="0011538F" w:rsidRDefault="0011538F" w:rsidP="0011538F">
      <w:r>
        <w:t xml:space="preserve"> 7.766002e-02  1.021297e+00  -1.688841e-01  1.047451e+00  8.038879e-01  1.236337e-01 </w:t>
      </w:r>
    </w:p>
    <w:p w:rsidR="0011538F" w:rsidRDefault="0011538F" w:rsidP="0011538F">
      <w:r>
        <w:t xml:space="preserve"> 8.056223e-01  -8.237313e-01  6.703623e-01  -2.173863e-01  9.585777e-01  7.873078e-01 </w:t>
      </w:r>
    </w:p>
    <w:p w:rsidR="0011538F" w:rsidRDefault="0011538F" w:rsidP="0011538F">
      <w:r>
        <w:t xml:space="preserve"> 4.477743e-01  8.092935e-01  9.947662e-01  1.351182e+00  -3.560571e-01  -8.979250e-01 </w:t>
      </w:r>
    </w:p>
    <w:p w:rsidR="0011538F" w:rsidRDefault="0011538F" w:rsidP="0011538F">
      <w:r>
        <w:t xml:space="preserve"> 8.160152e-01  7.670055e-01  -7.015937e-02  -5.842897e-01  7.524797e-01  5.819002e-01 </w:t>
      </w:r>
    </w:p>
    <w:p w:rsidR="0011538F" w:rsidRDefault="0011538F" w:rsidP="0011538F">
      <w:r>
        <w:t xml:space="preserve"> 1.988700e+00  1.085225e+00  1.410545e+00  1.536428e+00  1.133235e+00  9.548146e-01 </w:t>
      </w:r>
    </w:p>
    <w:p w:rsidR="0011538F" w:rsidRDefault="0011538F" w:rsidP="0011538F">
      <w:r>
        <w:t xml:space="preserve"> 3.919064e-01  5.732876e-01  3.504246e-01  3.020212e+00  1.059980e+00  1.611139e+00 </w:t>
      </w:r>
    </w:p>
    <w:p w:rsidR="0011538F" w:rsidRDefault="0011538F" w:rsidP="0011538F"/>
    <w:p w:rsidR="0011538F" w:rsidRDefault="0011538F" w:rsidP="0011538F">
      <w:r>
        <w:t xml:space="preserve">  VAR 8 </w:t>
      </w:r>
    </w:p>
    <w:p w:rsidR="0011538F" w:rsidRDefault="0011538F" w:rsidP="0011538F">
      <w:r>
        <w:t xml:space="preserve"> 6.806585e-01  1.671461e+00  2.236716e-01  1.522124e+00  -5.381091e-02  9.223089e-01 </w:t>
      </w:r>
    </w:p>
    <w:p w:rsidR="0011538F" w:rsidRDefault="0011538F" w:rsidP="0011538F">
      <w:r>
        <w:t xml:space="preserve"> 1.931417e+00  1.588641e-01  8.082592e-01  1.860705e+00  1.211519e+00  5.571695e-01 </w:t>
      </w:r>
    </w:p>
    <w:p w:rsidR="0011538F" w:rsidRDefault="0011538F" w:rsidP="0011538F">
      <w:r>
        <w:t xml:space="preserve"> 1.271138e+00  1.720339e+00  7.712516e-01  1.284170e+00  1.272098e+00  1.349826e+00 </w:t>
      </w:r>
    </w:p>
    <w:p w:rsidR="0011538F" w:rsidRDefault="0011538F" w:rsidP="0011538F">
      <w:r>
        <w:t xml:space="preserve"> 1.107501e+00  1.253308e+00  1.675024e+00  2.825535e-01  6.368207e-01  1.311667e+00 </w:t>
      </w:r>
    </w:p>
    <w:p w:rsidR="0011538F" w:rsidRDefault="0011538F" w:rsidP="0011538F">
      <w:r>
        <w:t xml:space="preserve"> 2.209938e-01  1.804222e+00  2.389681e+00  -7.240630e-01  1.021973e+00  6.359218e-01 </w:t>
      </w:r>
    </w:p>
    <w:p w:rsidR="0011538F" w:rsidRDefault="0011538F" w:rsidP="0011538F">
      <w:r>
        <w:t xml:space="preserve"> 1.199965e+00  6.289437e-01  8.148430e-01  -4.624172e-01  9.539349e-01  2.327696e+00 </w:t>
      </w:r>
    </w:p>
    <w:p w:rsidR="0011538F" w:rsidRDefault="0011538F" w:rsidP="0011538F">
      <w:r>
        <w:t xml:space="preserve"> 1.087045e+00  4.844210e-01  1.260409e+00  -9.129375e-02  4.168764e-01  1.509688e+00 </w:t>
      </w:r>
    </w:p>
    <w:p w:rsidR="0011538F" w:rsidRDefault="0011538F" w:rsidP="0011538F">
      <w:r>
        <w:t xml:space="preserve"> 2.660571e+00  8.966150e-01  6.279535e-01  1.920204e-01  1.693602e+00  -3.466273e-01 </w:t>
      </w:r>
    </w:p>
    <w:p w:rsidR="0011538F" w:rsidRDefault="0011538F" w:rsidP="0011538F">
      <w:r>
        <w:t xml:space="preserve"> 5.595732e-01  1.282780e+00  7.487216e-01  1.303350e-01  1.051257e+00  -5.673242e-01 </w:t>
      </w:r>
    </w:p>
    <w:p w:rsidR="0011538F" w:rsidRDefault="0011538F" w:rsidP="0011538F">
      <w:r>
        <w:t xml:space="preserve"> 1.517279e+00  7.465671e-01  1.362275e+00  -6.188198e-02  6.382596e-01  1.078580e+00 </w:t>
      </w:r>
    </w:p>
    <w:p w:rsidR="0011538F" w:rsidRDefault="0011538F" w:rsidP="0011538F">
      <w:r>
        <w:t xml:space="preserve"> 8.947470e-02  1.280415e+00  2.773286e-01  7.873621e-01  2.444701e-01  -1.778799e+00 </w:t>
      </w:r>
    </w:p>
    <w:p w:rsidR="0011538F" w:rsidRDefault="0011538F" w:rsidP="0011538F">
      <w:r>
        <w:t xml:space="preserve"> 8.570211e-01  -5.324650e-02  9.377433e-01  6.315139e-01  9.889529e-01  4.433268e-01 </w:t>
      </w:r>
    </w:p>
    <w:p w:rsidR="0011538F" w:rsidRDefault="0011538F" w:rsidP="0011538F">
      <w:r>
        <w:t xml:space="preserve"> 5.952572e-01  4.844953e-01  2.235934e+00  -3.163512e-01  1.033189e+00  -2.190853e-01 </w:t>
      </w:r>
    </w:p>
    <w:p w:rsidR="0011538F" w:rsidRDefault="0011538F" w:rsidP="0011538F">
      <w:r>
        <w:t xml:space="preserve"> 1.749403e+00  1.273470e+00  9.573192e-01  1.130867e-02  4.357898e-01  9.206221e-01 </w:t>
      </w:r>
    </w:p>
    <w:p w:rsidR="0011538F" w:rsidRDefault="0011538F" w:rsidP="0011538F">
      <w:r>
        <w:t xml:space="preserve"> 3.588972e-01  1.209766e+00  -3.474589e-01  1.266052e+00  9.247226e-01  3.613340e-01 </w:t>
      </w:r>
    </w:p>
    <w:p w:rsidR="0011538F" w:rsidRDefault="0011538F" w:rsidP="0011538F">
      <w:r>
        <w:t xml:space="preserve"> 1.478806e-01  1.074034e+00  5.520176e-01  1.308344e+00  1.356768e+00  4.122070e-01 </w:t>
      </w:r>
    </w:p>
    <w:p w:rsidR="0011538F" w:rsidRDefault="0011538F" w:rsidP="0011538F">
      <w:r>
        <w:t xml:space="preserve"> 1.349583e+00  1.758520e+00  1.271608e+00  3.174256e-01  1.921367e-01  1.103966e+00 </w:t>
      </w:r>
    </w:p>
    <w:p w:rsidR="0011538F" w:rsidRDefault="0011538F" w:rsidP="0011538F">
      <w:r>
        <w:t xml:space="preserve"> 9.656866e-01  1.134250e+00  7.503381e-01  2.299752e+00  -1.332179e+00  -3.051888e-01 </w:t>
      </w:r>
    </w:p>
    <w:p w:rsidR="0011538F" w:rsidRDefault="0011538F" w:rsidP="0011538F">
      <w:r>
        <w:t xml:space="preserve"> 1.127829e+00  2.781912e-01  2.000985e+00  3.756314e-01  1.514178e+00  7.310454e-01 </w:t>
      </w:r>
    </w:p>
    <w:p w:rsidR="0011538F" w:rsidRDefault="0011538F" w:rsidP="0011538F">
      <w:r>
        <w:t xml:space="preserve"> 2.113611e-01  -3.411600e-02  1.599442e+00  8.966849e-01  9.044442e-01  4.931598e-01 </w:t>
      </w:r>
    </w:p>
    <w:p w:rsidR="0011538F" w:rsidRDefault="0011538F" w:rsidP="0011538F"/>
    <w:p w:rsidR="0011538F" w:rsidRDefault="0011538F" w:rsidP="0011538F">
      <w:r>
        <w:t xml:space="preserve">  VAR 9 </w:t>
      </w:r>
    </w:p>
    <w:p w:rsidR="0011538F" w:rsidRDefault="0011538F" w:rsidP="0011538F">
      <w:r>
        <w:t xml:space="preserve"> -1.729249e-01  8.651326e-01  6.142553e-01  5.394281e-01  3.155675e-01  4.692130e-01 </w:t>
      </w:r>
    </w:p>
    <w:p w:rsidR="0011538F" w:rsidRDefault="0011538F" w:rsidP="0011538F">
      <w:r>
        <w:t xml:space="preserve"> 1.825812e+00  2.863500e-01  1.495685e+00  1.386990e+00  5.317862e-02  1.530701e+00 </w:t>
      </w:r>
    </w:p>
    <w:p w:rsidR="0011538F" w:rsidRDefault="0011538F" w:rsidP="0011538F">
      <w:r>
        <w:t xml:space="preserve"> 7.174514e-01  6.308562e-01  -6.931612e-02  4.947779e-01  5.203214e-01  1.612346e-01 </w:t>
      </w:r>
    </w:p>
    <w:p w:rsidR="0011538F" w:rsidRDefault="0011538F" w:rsidP="0011538F">
      <w:r>
        <w:t xml:space="preserve"> -1.886848e-01  9.170660e-01  1.834413e+00  7.132950e-01  1.470415e+00  7.795382e-01 </w:t>
      </w:r>
    </w:p>
    <w:p w:rsidR="0011538F" w:rsidRDefault="0011538F" w:rsidP="0011538F">
      <w:r>
        <w:t xml:space="preserve"> -3.931917e-01  1.386130e+00  6.603766e-01  5.785239e-01  1.475372e+00  1.219355e-01 </w:t>
      </w:r>
    </w:p>
    <w:p w:rsidR="0011538F" w:rsidRDefault="0011538F" w:rsidP="0011538F">
      <w:r>
        <w:t xml:space="preserve"> 1.344784e+00  6.797266e-01  9.425864e-01  7.048213e-01  8.393829e-01  5.071904e-01 </w:t>
      </w:r>
    </w:p>
    <w:p w:rsidR="0011538F" w:rsidRDefault="0011538F" w:rsidP="0011538F">
      <w:r>
        <w:t xml:space="preserve"> -8.063525e-01  4.867140e-01  3.595489e-01  2.205506e+00  5.752518e-01  2.700175e+00 </w:t>
      </w:r>
    </w:p>
    <w:p w:rsidR="0011538F" w:rsidRDefault="0011538F" w:rsidP="0011538F">
      <w:r>
        <w:t xml:space="preserve"> -8.675679e-01  1.169990e+00  1.212295e+00  1.456897e+00  -4.748973e-03  1.731091e+00 </w:t>
      </w:r>
    </w:p>
    <w:p w:rsidR="0011538F" w:rsidRDefault="0011538F" w:rsidP="0011538F">
      <w:r>
        <w:t xml:space="preserve"> 1.142023e+00  7.413397e-01  1.774985e+00  2.097228e-01  -5.134620e-02  2.374606e+00 </w:t>
      </w:r>
    </w:p>
    <w:p w:rsidR="0011538F" w:rsidRDefault="0011538F" w:rsidP="0011538F">
      <w:r>
        <w:t xml:space="preserve"> 2.532240e-01  6.282416e-01  3.958014e-01  8.681033e-01  1.799692e+00  -2.303459e-01 </w:t>
      </w:r>
    </w:p>
    <w:p w:rsidR="0011538F" w:rsidRDefault="0011538F" w:rsidP="0011538F">
      <w:r>
        <w:t xml:space="preserve"> 2.498754e+00  1.363658e+00  8.619543e-01  -2.824266e-01  -9.892579e-01  -7.737334e-01 </w:t>
      </w:r>
    </w:p>
    <w:p w:rsidR="0011538F" w:rsidRDefault="0011538F" w:rsidP="0011538F">
      <w:r>
        <w:t xml:space="preserve"> 1.874379e+00  6.623010e-01  -3.542164e-01  2.721837e+00  1.053285e+00  1.873567e+00 </w:t>
      </w:r>
    </w:p>
    <w:p w:rsidR="0011538F" w:rsidRDefault="0011538F" w:rsidP="0011538F">
      <w:r>
        <w:lastRenderedPageBreak/>
        <w:t xml:space="preserve"> 9.571625e-01  2.198625e+00  1.428673e+00  6.953251e-02  1.628943e+00  5.022251e-01 </w:t>
      </w:r>
    </w:p>
    <w:p w:rsidR="0011538F" w:rsidRDefault="0011538F" w:rsidP="0011538F">
      <w:r>
        <w:t xml:space="preserve"> 7.106522e-01  3.352015e+00  1.423756e+00  1.130554e+00  3.664775e-01  1.288764e+00 </w:t>
      </w:r>
    </w:p>
    <w:p w:rsidR="0011538F" w:rsidRDefault="0011538F" w:rsidP="0011538F">
      <w:r>
        <w:t xml:space="preserve"> 1.350896e+00  8.515372e-01  6.963429e-01  6.756352e-01  1.761937e+00  1.004968e+00 </w:t>
      </w:r>
    </w:p>
    <w:p w:rsidR="0011538F" w:rsidRDefault="0011538F" w:rsidP="0011538F">
      <w:r>
        <w:t xml:space="preserve"> 2.669370e-02  6.572620e-01  2.022203e+00  2.639153e+00  7.139136e-01  6.105420e-01 </w:t>
      </w:r>
    </w:p>
    <w:p w:rsidR="0011538F" w:rsidRDefault="0011538F" w:rsidP="0011538F">
      <w:r>
        <w:t xml:space="preserve"> 1.115520e+00  1.008887e+00  1.399086e-01  -3.533265e-02  -1.346316e+00  2.650489e+00 </w:t>
      </w:r>
    </w:p>
    <w:p w:rsidR="0011538F" w:rsidRDefault="0011538F" w:rsidP="0011538F">
      <w:r>
        <w:t xml:space="preserve"> -4.095975e-01  1.419567e+00  2.004049e+00  -1.506516e-01  6.967234e-01  1.455633e+00 </w:t>
      </w:r>
    </w:p>
    <w:p w:rsidR="0011538F" w:rsidRDefault="0011538F" w:rsidP="0011538F">
      <w:r>
        <w:t xml:space="preserve"> 4.997009e-01  1.519344e+00  2.187097e+00  6.707171e-01  9.500213e-01  9.724518e-01 </w:t>
      </w:r>
    </w:p>
    <w:p w:rsidR="0011538F" w:rsidRDefault="0011538F" w:rsidP="0011538F">
      <w:r>
        <w:t xml:space="preserve"> 1.897810e+00  8.943670e-01  -9.783589e-01  2.138765e+00  -1.379246e-01  7.870425e-01 </w:t>
      </w:r>
    </w:p>
    <w:p w:rsidR="0011538F" w:rsidRDefault="0011538F" w:rsidP="0011538F"/>
    <w:p w:rsidR="0011538F" w:rsidRDefault="0011538F" w:rsidP="0011538F">
      <w:r>
        <w:t xml:space="preserve">  VAR 10 </w:t>
      </w:r>
    </w:p>
    <w:p w:rsidR="0011538F" w:rsidRDefault="0011538F" w:rsidP="0011538F">
      <w:r>
        <w:t xml:space="preserve"> 2.028783e+00  7.081925e-01  -1.824218e+00  -6.563199e-02  5.196625e-01  1.191981e+00 </w:t>
      </w:r>
    </w:p>
    <w:p w:rsidR="0011538F" w:rsidRDefault="0011538F" w:rsidP="0011538F">
      <w:r>
        <w:t xml:space="preserve"> 2.572904e+00  2.912881e-01  1.972360e+00  8.749402e-01  7.474149e-01  4.236520e-01 </w:t>
      </w:r>
    </w:p>
    <w:p w:rsidR="0011538F" w:rsidRDefault="0011538F" w:rsidP="0011538F">
      <w:r>
        <w:t xml:space="preserve"> 8.476986e-02  5.131200e-01  1.362130e+00  1.283627e+00  1.190705e+00  2.684590e+00 </w:t>
      </w:r>
    </w:p>
    <w:p w:rsidR="0011538F" w:rsidRDefault="0011538F" w:rsidP="0011538F">
      <w:r>
        <w:t xml:space="preserve"> 1.110672e+00  -2.797408e-02  3.272309e-01  2.062985e+00  7.200193e-01  7.240590e-01 </w:t>
      </w:r>
    </w:p>
    <w:p w:rsidR="0011538F" w:rsidRDefault="0011538F" w:rsidP="0011538F">
      <w:r>
        <w:t xml:space="preserve"> 1.193072e+00  1.268191e+00  -1.190588e+00  1.710382e+00  3.887851e-01  -6.847768e-01 </w:t>
      </w:r>
    </w:p>
    <w:p w:rsidR="0011538F" w:rsidRDefault="0011538F" w:rsidP="0011538F">
      <w:r>
        <w:t xml:space="preserve"> -1.193634e-01  2.419742e+00  1.283500e+00  2.352519e+00  7.253511e-01  2.065288e-02 </w:t>
      </w:r>
    </w:p>
    <w:p w:rsidR="0011538F" w:rsidRDefault="0011538F" w:rsidP="0011538F">
      <w:r>
        <w:t xml:space="preserve"> 2.201981e-01  4.155962e+00  2.381978e+00  2.660007e+00  1.724326e+00  1.370143e+00 </w:t>
      </w:r>
    </w:p>
    <w:p w:rsidR="0011538F" w:rsidRDefault="0011538F" w:rsidP="0011538F">
      <w:r>
        <w:t xml:space="preserve"> 1.334902e+00  1.195426e+00  2.069572e+00  1.993517e+00  1.103656e+00  1.565007e+00 </w:t>
      </w:r>
    </w:p>
    <w:p w:rsidR="0011538F" w:rsidRDefault="0011538F" w:rsidP="0011538F">
      <w:r>
        <w:t xml:space="preserve"> 1.256210e-01  3.244387e-01  1.055556e+00  3.284477e-01  2.952060e-01  2.125356e+00 </w:t>
      </w:r>
    </w:p>
    <w:p w:rsidR="0011538F" w:rsidRDefault="0011538F" w:rsidP="0011538F">
      <w:r>
        <w:t xml:space="preserve"> 1.313581e+00  1.600015e+00  1.320010e+00  2.268169e+00  1.623444e+00  -2.711381e-01 </w:t>
      </w:r>
    </w:p>
    <w:p w:rsidR="0011538F" w:rsidRDefault="0011538F" w:rsidP="0011538F">
      <w:r>
        <w:t xml:space="preserve"> 1.823983e+00  1.911611e+00  2.230005e-01  2.721777e+00  2.754966e+00  -7.859527e-02 </w:t>
      </w:r>
    </w:p>
    <w:p w:rsidR="0011538F" w:rsidRDefault="0011538F" w:rsidP="0011538F">
      <w:r>
        <w:t xml:space="preserve"> 1.415247e+00  -1.175780e-02  9.719006e-01  3.109056e-01  1.460541e+00  3.785449e-01 </w:t>
      </w:r>
    </w:p>
    <w:p w:rsidR="0011538F" w:rsidRDefault="0011538F" w:rsidP="0011538F">
      <w:r>
        <w:t xml:space="preserve"> 4.299690e-01  -8.012454e-01  2.334784e+00  1.435539e+00  3.510297e-03  1.432370e+00 </w:t>
      </w:r>
    </w:p>
    <w:p w:rsidR="0011538F" w:rsidRDefault="0011538F" w:rsidP="0011538F">
      <w:r>
        <w:t xml:space="preserve"> 2.295751e+00  8.163086e-01  1.902833e+00  1.422035e+00  6.836946e-02  8.475577e-01 </w:t>
      </w:r>
    </w:p>
    <w:p w:rsidR="0011538F" w:rsidRDefault="0011538F" w:rsidP="0011538F">
      <w:r>
        <w:t xml:space="preserve"> 9.219748e-01  1.277450e+00  5.286023e-01  4.777846e-01  5.948031e-01  5.080323e-01 </w:t>
      </w:r>
    </w:p>
    <w:p w:rsidR="0011538F" w:rsidRDefault="0011538F" w:rsidP="0011538F">
      <w:r>
        <w:t xml:space="preserve"> -4.933481e-01  -4.677980e-02  2.816142e-01  2.559796e+00  5.442845e-01  1.743010e+00 </w:t>
      </w:r>
    </w:p>
    <w:p w:rsidR="0011538F" w:rsidRDefault="0011538F" w:rsidP="0011538F">
      <w:r>
        <w:t xml:space="preserve"> 1.842358e+00  1.211999e+00  -1.445559e-01  -6.597585e-01  1.603043e+00  1.135504e+00 </w:t>
      </w:r>
    </w:p>
    <w:p w:rsidR="0011538F" w:rsidRDefault="0011538F" w:rsidP="0011538F">
      <w:r>
        <w:t xml:space="preserve"> -7.890599e-01  1.984427e+00  1.549315e+00  1.112334e+00  2.414746e+00  -2.924378e-02 </w:t>
      </w:r>
    </w:p>
    <w:p w:rsidR="0011538F" w:rsidRDefault="0011538F" w:rsidP="0011538F">
      <w:r>
        <w:t xml:space="preserve"> 1.764391e+00  4.201279e-01  -1.083726e-01  2.135728e-01  -4.581782e-02  2.344052e+00 </w:t>
      </w:r>
    </w:p>
    <w:p w:rsidR="0011538F" w:rsidRDefault="0011538F" w:rsidP="0011538F">
      <w:r>
        <w:t xml:space="preserve"> 1.256238e+00  1.702096e+00  1.370337e+00  1.781222e+00  2.193068e-01  3.277517e-01 </w:t>
      </w:r>
    </w:p>
    <w:p w:rsidR="0011538F" w:rsidRDefault="0011538F" w:rsidP="0011538F"/>
    <w:p w:rsidR="0011538F" w:rsidRDefault="0011538F" w:rsidP="0011538F">
      <w:r>
        <w:t xml:space="preserve">  VAR 11 </w:t>
      </w:r>
    </w:p>
    <w:p w:rsidR="0011538F" w:rsidRDefault="0011538F" w:rsidP="0011538F">
      <w:r>
        <w:t xml:space="preserve"> 1.096845e+00  -5.287447e-01  1.156123e+00  2.173618e+00  7.837808e-01  2.143643e+00 </w:t>
      </w:r>
    </w:p>
    <w:p w:rsidR="0011538F" w:rsidRDefault="0011538F" w:rsidP="0011538F">
      <w:r>
        <w:t xml:space="preserve"> 1.351229e+00  1.873702e+00  1.662140e+00  5.608621e-01  1.785185e-01  9.584880e-01 </w:t>
      </w:r>
    </w:p>
    <w:p w:rsidR="0011538F" w:rsidRDefault="0011538F" w:rsidP="0011538F">
      <w:r>
        <w:t xml:space="preserve"> 7.294377e-01  1.550325e+00  3.996763e-01  9.086647e-01  5.773610e-01  2.085788e+00 </w:t>
      </w:r>
    </w:p>
    <w:p w:rsidR="0011538F" w:rsidRDefault="0011538F" w:rsidP="0011538F">
      <w:r>
        <w:t xml:space="preserve"> 1.163254e+00  3.407647e+00  2.801604e+00  1.882082e+00  4.413660e-01  3.196276e+00 </w:t>
      </w:r>
    </w:p>
    <w:p w:rsidR="0011538F" w:rsidRDefault="0011538F" w:rsidP="0011538F">
      <w:r>
        <w:t xml:space="preserve"> 9.298778e-01  1.524579e-01  4.225722e-01  1.646672e+00  1.094645e+00  4.875063e-01 </w:t>
      </w:r>
    </w:p>
    <w:p w:rsidR="0011538F" w:rsidRDefault="0011538F" w:rsidP="0011538F">
      <w:r>
        <w:t xml:space="preserve"> 1.286636e+00  1.042466e+00  8.938204e-01  1.792667e+00  1.037169e+00  2.916249e+00 </w:t>
      </w:r>
    </w:p>
    <w:p w:rsidR="0011538F" w:rsidRDefault="0011538F" w:rsidP="0011538F">
      <w:r>
        <w:t xml:space="preserve"> 5.223442e-01  -1.654540e+00  1.953347e+00  1.449721e+00  1.681378e+00  1.515203e+00 </w:t>
      </w:r>
    </w:p>
    <w:p w:rsidR="0011538F" w:rsidRDefault="0011538F" w:rsidP="0011538F">
      <w:r>
        <w:t xml:space="preserve"> 1.736902e+00  1.315879e+00  -7.288273e-01  2.026027e+00  1.848299e+00  2.390904e+00 </w:t>
      </w:r>
    </w:p>
    <w:p w:rsidR="0011538F" w:rsidRDefault="0011538F" w:rsidP="0011538F">
      <w:r>
        <w:t xml:space="preserve"> 1.212489e+00  2.286411e+00  1.016488e+00  -7.526284e-02  1.825489e+00  -1.320122e+00 </w:t>
      </w:r>
    </w:p>
    <w:p w:rsidR="0011538F" w:rsidRDefault="0011538F" w:rsidP="0011538F">
      <w:r>
        <w:t xml:space="preserve"> 2.048697e+00  -5.064952e-01  2.337649e+00  1.179483e+00  1.298952e+00  1.379829e+00 </w:t>
      </w:r>
    </w:p>
    <w:p w:rsidR="0011538F" w:rsidRDefault="0011538F" w:rsidP="0011538F">
      <w:r>
        <w:t xml:space="preserve"> 1.855662e+00  3.125316e+00  1.787854e+00  3.305784e-01  3.513121e+00  8.786156e-01 </w:t>
      </w:r>
    </w:p>
    <w:p w:rsidR="0011538F" w:rsidRDefault="0011538F" w:rsidP="0011538F">
      <w:r>
        <w:t xml:space="preserve"> 2.065896e+00  -3.195336e-02  4.262330e-01  2.119323e+00  1.373405e+00  6.788910e-02 </w:t>
      </w:r>
    </w:p>
    <w:p w:rsidR="0011538F" w:rsidRDefault="0011538F" w:rsidP="0011538F">
      <w:r>
        <w:t xml:space="preserve"> 5.102424e-01  -2.889807e-01  -4.171255e-01  1.864159e+00  -1.418449e+00  5.905055e-01 </w:t>
      </w:r>
    </w:p>
    <w:p w:rsidR="0011538F" w:rsidRDefault="0011538F" w:rsidP="0011538F">
      <w:r>
        <w:t xml:space="preserve"> 4.030473e-01  2.394121e+00  2.019800e+00  2.175578e+00  2.052527e+00  1.173415e+00 </w:t>
      </w:r>
    </w:p>
    <w:p w:rsidR="0011538F" w:rsidRDefault="0011538F" w:rsidP="0011538F">
      <w:r>
        <w:t xml:space="preserve"> 5.688432e-01  2.613130e+00  8.452779e-01  6.408093e-01  1.354768e+00  9.001668e-01 </w:t>
      </w:r>
    </w:p>
    <w:p w:rsidR="0011538F" w:rsidRDefault="0011538F" w:rsidP="0011538F">
      <w:r>
        <w:t xml:space="preserve"> 2.008914e+00  -7.106124e-01  1.763246e+00  -8.571812e-01  1.587911e+00  2.769232e-01 </w:t>
      </w:r>
    </w:p>
    <w:p w:rsidR="0011538F" w:rsidRDefault="0011538F" w:rsidP="0011538F">
      <w:r>
        <w:t xml:space="preserve"> -1.318476e-01  2.234600e+00  -1.772122e-01  3.018062e-01  2.253935e-01  3.818298e-01 </w:t>
      </w:r>
    </w:p>
    <w:p w:rsidR="0011538F" w:rsidRDefault="0011538F" w:rsidP="0011538F">
      <w:r>
        <w:lastRenderedPageBreak/>
        <w:t xml:space="preserve"> 2.133902e+00  -3.128048e-01  1.694928e-01  7.131484e-01  1.108125e+00  8.055310e-01 </w:t>
      </w:r>
    </w:p>
    <w:p w:rsidR="0011538F" w:rsidRDefault="0011538F" w:rsidP="0011538F">
      <w:r>
        <w:t xml:space="preserve"> 1.889021e+00  2.971893e+00  2.056264e+00  1.728596e+00  4.349400e-01  9.122648e-01 </w:t>
      </w:r>
    </w:p>
    <w:p w:rsidR="0011538F" w:rsidRDefault="0011538F" w:rsidP="0011538F">
      <w:r>
        <w:t xml:space="preserve"> 9.775475e-02  9.514703e-01  -1.092183e+00  1.198577e+00  8.310402e-01  4.656085e-01 </w:t>
      </w:r>
    </w:p>
    <w:p w:rsidR="0011538F" w:rsidRDefault="0011538F" w:rsidP="0011538F"/>
    <w:p w:rsidR="0011538F" w:rsidRDefault="0011538F" w:rsidP="0011538F">
      <w:r>
        <w:t xml:space="preserve">  VAR 12 </w:t>
      </w:r>
    </w:p>
    <w:p w:rsidR="0011538F" w:rsidRDefault="0011538F" w:rsidP="0011538F">
      <w:r>
        <w:t xml:space="preserve"> -4.614361e-01  2.787421e-01  1.672860e+00  2.333891e+00  1.560482e+00  -7.435165e-01 </w:t>
      </w:r>
    </w:p>
    <w:p w:rsidR="0011538F" w:rsidRDefault="0011538F" w:rsidP="0011538F">
      <w:r>
        <w:t xml:space="preserve"> -4.604138e-01  1.574657e+00  1.371114e+00  1.949151e+00  2.457900e+00  1.794413e+00 </w:t>
      </w:r>
    </w:p>
    <w:p w:rsidR="0011538F" w:rsidRDefault="0011538F" w:rsidP="0011538F">
      <w:r>
        <w:t xml:space="preserve"> -3.552267e-01  1.616468e+00  7.122721e-01  -7.325394e-01  8.533707e-02  4.955544e-01 </w:t>
      </w:r>
    </w:p>
    <w:p w:rsidR="0011538F" w:rsidRDefault="0011538F" w:rsidP="0011538F">
      <w:r>
        <w:t xml:space="preserve"> 2.676205e+00  2.889399e+00  2.950394e+00  -7.129219e-01  -3.524106e-02  2.367114e-01 </w:t>
      </w:r>
    </w:p>
    <w:p w:rsidR="0011538F" w:rsidRDefault="0011538F" w:rsidP="0011538F">
      <w:r>
        <w:t xml:space="preserve"> 1.973125e+00  9.208226e-01  2.000057e+00  2.521247e+00  1.662149e+00  1.921479e+00 </w:t>
      </w:r>
    </w:p>
    <w:p w:rsidR="0011538F" w:rsidRDefault="0011538F" w:rsidP="0011538F">
      <w:r>
        <w:t xml:space="preserve"> 2.270594e-01  -3.316099e-01  1.686028e+00  6.275241e-01  4.241760e-01  1.994833e+00 </w:t>
      </w:r>
    </w:p>
    <w:p w:rsidR="0011538F" w:rsidRDefault="0011538F" w:rsidP="0011538F">
      <w:r>
        <w:t xml:space="preserve"> 4.258522e-01  1.868259e+00  2.523140e+00  1.441076e+00  3.439374e-01  1.445441e+00 </w:t>
      </w:r>
    </w:p>
    <w:p w:rsidR="0011538F" w:rsidRDefault="0011538F" w:rsidP="0011538F">
      <w:r>
        <w:t xml:space="preserve"> 2.653441e-01  1.124290e+00  1.980806e+00  1.769060e+00  2.243057e+00  3.474881e+00 </w:t>
      </w:r>
    </w:p>
    <w:p w:rsidR="0011538F" w:rsidRDefault="0011538F" w:rsidP="0011538F">
      <w:r>
        <w:t xml:space="preserve"> 2.102887e+00  2.274955e+00  -5.638402e-01  1.370307e+00  -1.522668e+00  4.378105e-01 </w:t>
      </w:r>
    </w:p>
    <w:p w:rsidR="0011538F" w:rsidRDefault="0011538F" w:rsidP="0011538F">
      <w:r>
        <w:t xml:space="preserve"> -1.548642e+00  2.513837e+00  3.413374e+00  2.096502e+00  -3.831002e-01  1.538582e+00 </w:t>
      </w:r>
    </w:p>
    <w:p w:rsidR="0011538F" w:rsidRDefault="0011538F" w:rsidP="0011538F">
      <w:r>
        <w:t xml:space="preserve"> 6.657097e-01  1.308417e+00  1.071327e+00  -1.510601e-02  9.262494e-01  1.780582e-03 </w:t>
      </w:r>
    </w:p>
    <w:p w:rsidR="0011538F" w:rsidRDefault="0011538F" w:rsidP="0011538F">
      <w:r>
        <w:t xml:space="preserve"> 1.907340e-01  2.489253e+00  1.793552e-01  -2.832248e-01  4.661886e+00  1.613382e+00 </w:t>
      </w:r>
    </w:p>
    <w:p w:rsidR="0011538F" w:rsidRDefault="0011538F" w:rsidP="0011538F">
      <w:r>
        <w:t xml:space="preserve"> 1.037130e+00  2.372685e-01  4.216436e-01  9.168683e-01  7.298552e-01  -7.946020e-01 </w:t>
      </w:r>
    </w:p>
    <w:p w:rsidR="0011538F" w:rsidRDefault="0011538F" w:rsidP="0011538F">
      <w:r>
        <w:t xml:space="preserve"> 1.618371e-01  3.032887e+00  1.096134e+00  1.193201e+00  1.802229e+00  -1.017992e+00 </w:t>
      </w:r>
    </w:p>
    <w:p w:rsidR="0011538F" w:rsidRDefault="0011538F" w:rsidP="0011538F">
      <w:r>
        <w:t xml:space="preserve"> 4.600429e-01  2.022052e+00  -3.117312e-01  1.210901e+00  1.140784e+00  6.585248e-01 </w:t>
      </w:r>
    </w:p>
    <w:p w:rsidR="0011538F" w:rsidRDefault="0011538F" w:rsidP="0011538F">
      <w:r>
        <w:t xml:space="preserve"> 2.717051e+00  2.102805e+00  2.347241e+00  2.705785e+00  2.178616e+00  6.757113e-01 </w:t>
      </w:r>
    </w:p>
    <w:p w:rsidR="0011538F" w:rsidRDefault="0011538F" w:rsidP="0011538F">
      <w:r>
        <w:t xml:space="preserve"> 1.397513e+00  2.567543e+00  1.215748e+00  3.411387e-01  -1.414018e+00  1.979716e+00 </w:t>
      </w:r>
    </w:p>
    <w:p w:rsidR="0011538F" w:rsidRDefault="0011538F" w:rsidP="0011538F">
      <w:r>
        <w:t xml:space="preserve"> 2.241441e-01  1.654554e+00  2.629817e-01  -9.272204e-01  1.590865e+00  1.818268e+00 </w:t>
      </w:r>
    </w:p>
    <w:p w:rsidR="0011538F" w:rsidRDefault="0011538F" w:rsidP="0011538F">
      <w:r>
        <w:t xml:space="preserve"> 1.321546e+00  2.409944e+00  1.266921e+00  2.279689e+00  1.198566e+00  1.268935e+00 </w:t>
      </w:r>
    </w:p>
    <w:p w:rsidR="0011538F" w:rsidRDefault="0011538F" w:rsidP="0011538F">
      <w:r>
        <w:t xml:space="preserve"> 1.824106e+00  -1.292249e+00  1.757343e+00  2.934993e+00  1.028460e+00  9.146337e-02 </w:t>
      </w:r>
    </w:p>
    <w:p w:rsidR="0011538F" w:rsidRDefault="0011538F" w:rsidP="0011538F"/>
    <w:p w:rsidR="0011538F" w:rsidRDefault="0011538F" w:rsidP="0011538F">
      <w:r>
        <w:t xml:space="preserve">  VAR 13 </w:t>
      </w:r>
    </w:p>
    <w:p w:rsidR="0011538F" w:rsidRDefault="0011538F" w:rsidP="0011538F">
      <w:r>
        <w:t xml:space="preserve"> 1.435059e+00  1.197773e+00  -2.216274e-01  -1.387555e+00  2.013121e+00  5.310478e-01 </w:t>
      </w:r>
    </w:p>
    <w:p w:rsidR="0011538F" w:rsidRDefault="0011538F" w:rsidP="0011538F">
      <w:r>
        <w:t xml:space="preserve"> 1.853157e+00  1.364677e+00  1.480918e+00  2.794221e+00  2.044734e+00  2.157986e+00 </w:t>
      </w:r>
    </w:p>
    <w:p w:rsidR="0011538F" w:rsidRDefault="0011538F" w:rsidP="0011538F">
      <w:r>
        <w:t xml:space="preserve"> 2.996976e+00  4.115578e-01  4.669133e-02  6.620113e-02  3.275459e+00  -3.673339e-01 </w:t>
      </w:r>
    </w:p>
    <w:p w:rsidR="0011538F" w:rsidRDefault="0011538F" w:rsidP="0011538F">
      <w:r>
        <w:t xml:space="preserve"> -1.177512e+00  1.228054e+00  9.761571e-01  2.586268e+00  1.464979e+00  -4.462067e-01 </w:t>
      </w:r>
    </w:p>
    <w:p w:rsidR="0011538F" w:rsidRDefault="0011538F" w:rsidP="0011538F">
      <w:r>
        <w:t xml:space="preserve"> 1.278283e+00  1.912189e+00  2.785565e+00  -7.544905e-02  1.902093e+00  4.560761e+00 </w:t>
      </w:r>
    </w:p>
    <w:p w:rsidR="0011538F" w:rsidRDefault="0011538F" w:rsidP="0011538F">
      <w:r>
        <w:t xml:space="preserve"> 4.009869e+00  2.002143e-01  1.523836e+00  1.225728e+00  1.807035e+00  2.176595e+00 </w:t>
      </w:r>
    </w:p>
    <w:p w:rsidR="0011538F" w:rsidRDefault="0011538F" w:rsidP="0011538F">
      <w:r>
        <w:t xml:space="preserve"> 2.817196e+00  -8.842419e-02  -8.878631e-01  -1.940466e-01  1.612259e+00  5.463608e-01 </w:t>
      </w:r>
    </w:p>
    <w:p w:rsidR="0011538F" w:rsidRDefault="0011538F" w:rsidP="0011538F">
      <w:r>
        <w:t xml:space="preserve"> 8.493044e-01  -6.727746e-01  -3.300573e-01  2.533184e+00  -3.898730e-01  2.393541e+00 </w:t>
      </w:r>
    </w:p>
    <w:p w:rsidR="0011538F" w:rsidRDefault="0011538F" w:rsidP="0011538F">
      <w:r>
        <w:t xml:space="preserve"> 1.906186e+00  2.587259e+00  3.174877e+00  1.757365e+00  1.592060e+00  2.292233e-01 </w:t>
      </w:r>
    </w:p>
    <w:p w:rsidR="0011538F" w:rsidRDefault="0011538F" w:rsidP="0011538F">
      <w:r>
        <w:t xml:space="preserve"> 2.261179e+00  1.880331e+00  2.627086e+00  -4.544633e-01  2.448860e+00  8.846841e-01 </w:t>
      </w:r>
    </w:p>
    <w:p w:rsidR="0011538F" w:rsidRDefault="0011538F" w:rsidP="0011538F">
      <w:r>
        <w:t xml:space="preserve"> 2.902509e+00  2.109659e+00  6.587845e-01  2.039072e+00  2.753218e-01  6.850052e-01 </w:t>
      </w:r>
    </w:p>
    <w:p w:rsidR="0011538F" w:rsidRDefault="0011538F" w:rsidP="0011538F">
      <w:r>
        <w:t xml:space="preserve"> 1.642758e+00  1.216005e+00  2.715795e+00  9.104822e-02  8.708592e-01  3.694403e-01 </w:t>
      </w:r>
    </w:p>
    <w:p w:rsidR="0011538F" w:rsidRDefault="0011538F" w:rsidP="0011538F">
      <w:r>
        <w:t xml:space="preserve"> 6.607371e-01  1.950360e+00  2.362333e+00  2.741930e+00  9.289541e-01  2.105908e+00 </w:t>
      </w:r>
    </w:p>
    <w:p w:rsidR="0011538F" w:rsidRDefault="0011538F" w:rsidP="0011538F">
      <w:r>
        <w:t xml:space="preserve"> 1.012604e+00  -4.743583e-01  1.103137e+00  1.576289e+00  1.599108e+00  5.235194e-01 </w:t>
      </w:r>
    </w:p>
    <w:p w:rsidR="0011538F" w:rsidRDefault="0011538F" w:rsidP="0011538F">
      <w:r>
        <w:t xml:space="preserve"> 4.105563e+00  4.537114e-01  1.371428e+00  8.743494e-03  1.713441e+00  9.812638e-01 </w:t>
      </w:r>
    </w:p>
    <w:p w:rsidR="0011538F" w:rsidRDefault="0011538F" w:rsidP="0011538F">
      <w:r>
        <w:t xml:space="preserve"> 2.852262e+00  3.093203e+00  -1.439136e-01  2.743115e+00  1.170786e+00  -2.117433e+00 </w:t>
      </w:r>
    </w:p>
    <w:p w:rsidR="0011538F" w:rsidRDefault="0011538F" w:rsidP="0011538F">
      <w:r>
        <w:t xml:space="preserve"> 1.094388e+00  1.810203e+00  2.554458e+00  2.269703e+00  2.519658e-01  -1.910440e-02 </w:t>
      </w:r>
    </w:p>
    <w:p w:rsidR="0011538F" w:rsidRDefault="0011538F" w:rsidP="0011538F">
      <w:r>
        <w:t xml:space="preserve"> -6.208528e-01  -7.012109e-01  2.659262e+00  7.293327e-01  1.840811e+00  9.524458e-01 </w:t>
      </w:r>
    </w:p>
    <w:p w:rsidR="0011538F" w:rsidRDefault="0011538F" w:rsidP="0011538F">
      <w:r>
        <w:t xml:space="preserve"> 1.874362e+00  2.165973e+00  3.840957e+00  8.796907e-01  7.580709e-01  6.791118e-01 </w:t>
      </w:r>
    </w:p>
    <w:p w:rsidR="0011538F" w:rsidRDefault="0011538F" w:rsidP="0011538F">
      <w:r>
        <w:t xml:space="preserve"> 3.378294e+00  2.600355e+00  8.075623e-01  -3.563764e-01  1.614664e-01  3.002383e+00 </w:t>
      </w:r>
    </w:p>
    <w:p w:rsidR="0011538F" w:rsidRDefault="0011538F" w:rsidP="0011538F"/>
    <w:p w:rsidR="0011538F" w:rsidRDefault="0011538F" w:rsidP="0011538F">
      <w:r>
        <w:t xml:space="preserve">  VAR 14 </w:t>
      </w:r>
    </w:p>
    <w:p w:rsidR="0011538F" w:rsidRDefault="0011538F" w:rsidP="0011538F">
      <w:r>
        <w:lastRenderedPageBreak/>
        <w:t xml:space="preserve"> 1.060483e+00  8.692166e-01  4.038577e-01  1.705280e+00  2.579834e+00  -1.132835e-01 </w:t>
      </w:r>
    </w:p>
    <w:p w:rsidR="0011538F" w:rsidRDefault="0011538F" w:rsidP="0011538F">
      <w:r>
        <w:t xml:space="preserve"> 2.954969e+00  -1.924102e+00  2.420683e+00  6.873480e-01  -8.299991e-01  6.127615e-01 </w:t>
      </w:r>
    </w:p>
    <w:p w:rsidR="0011538F" w:rsidRDefault="0011538F" w:rsidP="0011538F">
      <w:r>
        <w:t xml:space="preserve"> 1.638915e+00  9.156347e-01  3.273345e+00  -4.807615e-02  3.983384e+00  1.359261e+00 </w:t>
      </w:r>
    </w:p>
    <w:p w:rsidR="0011538F" w:rsidRDefault="0011538F" w:rsidP="0011538F">
      <w:r>
        <w:t xml:space="preserve"> 1.655055e+00  2.397898e+00  1.679763e+00  2.858940e+00  -2.522049e-01  1.244342e+00 </w:t>
      </w:r>
    </w:p>
    <w:p w:rsidR="0011538F" w:rsidRDefault="0011538F" w:rsidP="0011538F">
      <w:r>
        <w:t xml:space="preserve"> 2.196239e+00  9.074465e-01  -1.950337e+00  2.152260e+00  2.382454e+00  2.208890e+00 </w:t>
      </w:r>
    </w:p>
    <w:p w:rsidR="0011538F" w:rsidRDefault="0011538F" w:rsidP="0011538F">
      <w:r>
        <w:t xml:space="preserve"> 4.668271e-01  -1.104674e+00  2.319245e+00  -1.552355e+00  1.498862e+00  -1.703935e-01 </w:t>
      </w:r>
    </w:p>
    <w:p w:rsidR="0011538F" w:rsidRDefault="0011538F" w:rsidP="0011538F">
      <w:r>
        <w:t xml:space="preserve"> 1.755818e+00  1.572759e+00  2.656506e+00  4.040353e-01  7.398993e-01  5.437078e-02 </w:t>
      </w:r>
    </w:p>
    <w:p w:rsidR="0011538F" w:rsidRDefault="0011538F" w:rsidP="0011538F">
      <w:r>
        <w:t xml:space="preserve"> 2.668254e+00  3.302538e+00  -4.703897e-01  2.127902e+00  -1.943026e-01  2.972067e+00 </w:t>
      </w:r>
    </w:p>
    <w:p w:rsidR="0011538F" w:rsidRDefault="0011538F" w:rsidP="0011538F">
      <w:r>
        <w:t xml:space="preserve"> 4.593820e-01  2.191299e+00  -6.270815e-01  7.975397e-02  8.729223e-01  1.637451e+00 </w:t>
      </w:r>
    </w:p>
    <w:p w:rsidR="0011538F" w:rsidRDefault="0011538F" w:rsidP="0011538F">
      <w:r>
        <w:t xml:space="preserve"> -5.243187e-01  2.347815e+00  6.763346e-01  -4.604838e-01  3.495276e-01  1.387358e+00 </w:t>
      </w:r>
    </w:p>
    <w:p w:rsidR="0011538F" w:rsidRDefault="0011538F" w:rsidP="0011538F">
      <w:r>
        <w:t xml:space="preserve"> -6.294704e-01  -3.908743e-01  9.269327e-01  2.209651e+00  3.321715e+00  2.032072e+00 </w:t>
      </w:r>
    </w:p>
    <w:p w:rsidR="0011538F" w:rsidRDefault="0011538F" w:rsidP="0011538F">
      <w:r>
        <w:t xml:space="preserve"> 7.217630e-01  4.242808e+00  -1.198978e+00  6.945476e-01  2.542733e+00  1.049957e+00 </w:t>
      </w:r>
    </w:p>
    <w:p w:rsidR="0011538F" w:rsidRDefault="0011538F" w:rsidP="0011538F">
      <w:r>
        <w:t xml:space="preserve"> 3.970497e+00  -1.870124e+00  -1.321629e+00  1.626433e+00  2.799188e-01  1.085095e+00 </w:t>
      </w:r>
    </w:p>
    <w:p w:rsidR="0011538F" w:rsidRDefault="0011538F" w:rsidP="0011538F">
      <w:r>
        <w:t xml:space="preserve"> 1.336657e+00  1.967120e+00  1.422756e+00  1.734291e+00  9.051741e-01  3.050241e+00 </w:t>
      </w:r>
    </w:p>
    <w:p w:rsidR="0011538F" w:rsidRDefault="0011538F" w:rsidP="0011538F">
      <w:r>
        <w:t xml:space="preserve"> 6.127716e-01  2.367664e+00  3.993493e+00  3.101183e+00  2.250656e+00  1.247705e+00 </w:t>
      </w:r>
    </w:p>
    <w:p w:rsidR="0011538F" w:rsidRDefault="0011538F" w:rsidP="0011538F">
      <w:r>
        <w:t xml:space="preserve"> -8.547441e-02  3.659499e+00  2.503218e+00  -5.505027e-01  3.599318e+00  2.535266e+00 </w:t>
      </w:r>
    </w:p>
    <w:p w:rsidR="0011538F" w:rsidRDefault="0011538F" w:rsidP="0011538F">
      <w:r>
        <w:t xml:space="preserve"> 7.582812e-01  1.372967e+00  2.188860e+00  -3.273711e-01  -1.309128e-01  2.269728e+00 </w:t>
      </w:r>
    </w:p>
    <w:p w:rsidR="0011538F" w:rsidRDefault="0011538F" w:rsidP="0011538F">
      <w:r>
        <w:t xml:space="preserve"> 3.862516e+00  1.185286e+00  1.412825e+00  2.528864e-01  7.741029e-01  3.428190e+00 </w:t>
      </w:r>
    </w:p>
    <w:p w:rsidR="0011538F" w:rsidRDefault="0011538F" w:rsidP="0011538F">
      <w:r>
        <w:t xml:space="preserve"> -7.612232e-01  -2.674316e-02  2.685046e+00  -1.051099e+00  -3.033521e-01  -1.355752e+00 </w:t>
      </w:r>
    </w:p>
    <w:p w:rsidR="0011538F" w:rsidRDefault="0011538F" w:rsidP="0011538F">
      <w:r>
        <w:t xml:space="preserve"> 5.654954e-01  -5.296936e-01  1.990137e+00  9.426497e-01  1.235298e+00  1.599234e+00 </w:t>
      </w:r>
    </w:p>
    <w:p w:rsidR="0011538F" w:rsidRDefault="0011538F" w:rsidP="0011538F"/>
    <w:p w:rsidR="0011538F" w:rsidRDefault="0011538F" w:rsidP="0011538F">
      <w:r>
        <w:t xml:space="preserve">  VAR 15 </w:t>
      </w:r>
    </w:p>
    <w:p w:rsidR="0011538F" w:rsidRDefault="0011538F" w:rsidP="0011538F">
      <w:r>
        <w:t xml:space="preserve"> 2.036352e+00  1.431887e+00  2.328467e+00  2.722924e+00  4.862511e+00  5.842469e-01 </w:t>
      </w:r>
    </w:p>
    <w:p w:rsidR="0011538F" w:rsidRDefault="0011538F" w:rsidP="0011538F">
      <w:r>
        <w:t xml:space="preserve"> 2.876126e+00  1.417649e+00  2.638251e+00  -7.146549e-01  2.959986e+00  9.620128e-01 </w:t>
      </w:r>
    </w:p>
    <w:p w:rsidR="0011538F" w:rsidRDefault="0011538F" w:rsidP="0011538F">
      <w:r>
        <w:t xml:space="preserve"> 8.632637e-01  3.303485e+00  4.183291e+00  -3.311152e-01  3.528644e+00  1.205702e+00 </w:t>
      </w:r>
    </w:p>
    <w:p w:rsidR="0011538F" w:rsidRDefault="0011538F" w:rsidP="0011538F">
      <w:r>
        <w:t xml:space="preserve"> 4.162293e+00  2.409468e+00  -1.603026e+00  1.200622e+00  3.924797e+00  -5.998299e-01 </w:t>
      </w:r>
    </w:p>
    <w:p w:rsidR="0011538F" w:rsidRDefault="0011538F" w:rsidP="0011538F">
      <w:r>
        <w:t xml:space="preserve"> 7.332211e-01  2.128972e+00  1.478634e+00  2.542147e+00  -8.680764e-02  -6.225055e-01 </w:t>
      </w:r>
    </w:p>
    <w:p w:rsidR="0011538F" w:rsidRDefault="0011538F" w:rsidP="0011538F">
      <w:r>
        <w:t xml:space="preserve"> 8.171325e-01  -8.234216e-01  6.172510e-01  1.401932e+00  1.375013e+00  -1.462370e+00 </w:t>
      </w:r>
    </w:p>
    <w:p w:rsidR="0011538F" w:rsidRDefault="0011538F" w:rsidP="0011538F">
      <w:r>
        <w:t xml:space="preserve"> 2.937352e+00  2.295170e+00  9.779063e-01  2.293761e+00  4.499245e+00  -6.177197e-02 </w:t>
      </w:r>
    </w:p>
    <w:p w:rsidR="0011538F" w:rsidRDefault="0011538F" w:rsidP="0011538F">
      <w:r>
        <w:t xml:space="preserve"> -1.074413e+00  3.649965e+00  2.076235e+00  2.683447e+00  4.051594e+00  1.937503e+00 </w:t>
      </w:r>
    </w:p>
    <w:p w:rsidR="0011538F" w:rsidRDefault="0011538F" w:rsidP="0011538F">
      <w:r>
        <w:t xml:space="preserve"> 1.553015e+00  1.257209e+00  1.222930e+00  -8.579883e-02  -5.116828e-01  -5.445896e-01 </w:t>
      </w:r>
    </w:p>
    <w:p w:rsidR="0011538F" w:rsidRDefault="0011538F" w:rsidP="0011538F">
      <w:r>
        <w:t xml:space="preserve"> 3.443387e+00  1.262594e+00  1.203474e+00  2.125251e+00  3.265535e+00  2.169345e+00 </w:t>
      </w:r>
    </w:p>
    <w:p w:rsidR="0011538F" w:rsidRDefault="0011538F" w:rsidP="0011538F">
      <w:r>
        <w:t xml:space="preserve"> 1.781592e+00  2.110572e+00  2.977631e+00  4.997944e+00  3.363401e+00  2.393578e-01 </w:t>
      </w:r>
    </w:p>
    <w:p w:rsidR="0011538F" w:rsidRDefault="0011538F" w:rsidP="0011538F">
      <w:r>
        <w:t xml:space="preserve"> 2.395510e-01  1.266214e+00  2.622381e+00  1.917995e+00  1.551677e+00  2.525809e+00 </w:t>
      </w:r>
    </w:p>
    <w:p w:rsidR="0011538F" w:rsidRDefault="0011538F" w:rsidP="0011538F">
      <w:r>
        <w:t xml:space="preserve"> 1.887221e+00  3.951874e+00  1.118478e+00  1.302545e+00  3.605830e+00  2.633789e+00 </w:t>
      </w:r>
    </w:p>
    <w:p w:rsidR="0011538F" w:rsidRDefault="0011538F" w:rsidP="0011538F">
      <w:r>
        <w:t xml:space="preserve"> 1.026384e+00  2.332822e+00  -1.233128e+00  1.305778e+00  -1.210418e+00  1.576741e+00 </w:t>
      </w:r>
    </w:p>
    <w:p w:rsidR="0011538F" w:rsidRDefault="0011538F" w:rsidP="0011538F">
      <w:r>
        <w:t xml:space="preserve"> 1.403635e+00  -1.281963e+00  2.697265e+00  1.500025e+00  3.041055e+00  4.044070e+00 </w:t>
      </w:r>
    </w:p>
    <w:p w:rsidR="0011538F" w:rsidRDefault="0011538F" w:rsidP="0011538F">
      <w:r>
        <w:t xml:space="preserve"> 1.911741e+00  2.398986e+00  2.137317e+00  -4.442891e-01  1.737147e+00  1.928810e+00 </w:t>
      </w:r>
    </w:p>
    <w:p w:rsidR="0011538F" w:rsidRDefault="0011538F" w:rsidP="0011538F">
      <w:r>
        <w:t xml:space="preserve"> 1.062674e+00  -4.242314e-01  1.811256e+00  4.136918e-01  -1.002401e-01  -7.522489e-01 </w:t>
      </w:r>
    </w:p>
    <w:p w:rsidR="0011538F" w:rsidRDefault="0011538F" w:rsidP="0011538F">
      <w:r>
        <w:t xml:space="preserve"> 1.387603e+00  3.710827e-01  2.857210e+00  1.057872e+00  2.616949e+00  -1.618529e+00 </w:t>
      </w:r>
    </w:p>
    <w:p w:rsidR="0011538F" w:rsidRDefault="0011538F" w:rsidP="0011538F">
      <w:r>
        <w:t xml:space="preserve"> -4.270610e-01  3.858870e+00  4.238309e+00  3.772797e+00  2.606026e+00  1.555245e+00 </w:t>
      </w:r>
    </w:p>
    <w:p w:rsidR="0011538F" w:rsidRDefault="0011538F" w:rsidP="0011538F">
      <w:r>
        <w:t xml:space="preserve"> -5.675640e-01  1.159535e+00  7.548621e-02  2.402124e+00  2.694618e+00  2.460866e+00 </w:t>
      </w:r>
    </w:p>
    <w:p w:rsidR="0011538F" w:rsidRDefault="0011538F" w:rsidP="0011538F"/>
    <w:p w:rsidR="0011538F" w:rsidRDefault="0011538F" w:rsidP="0011538F">
      <w:r>
        <w:t xml:space="preserve">  VAR 16 </w:t>
      </w:r>
    </w:p>
    <w:p w:rsidR="0011538F" w:rsidRDefault="0011538F" w:rsidP="0011538F">
      <w:r>
        <w:t xml:space="preserve"> 1.056758e+00  3.318082e+00  4.679206e-01  5.256411e-02  4.851076e+00  3.305760e+00 </w:t>
      </w:r>
    </w:p>
    <w:p w:rsidR="0011538F" w:rsidRDefault="0011538F" w:rsidP="0011538F">
      <w:r>
        <w:t xml:space="preserve"> 2.581244e+00  4.543890e+00  2.646524e+00  -8.341800e-01  1.741208e+00  1.456692e+00 </w:t>
      </w:r>
    </w:p>
    <w:p w:rsidR="0011538F" w:rsidRDefault="0011538F" w:rsidP="0011538F">
      <w:r>
        <w:t xml:space="preserve"> 3.663700e+00  -4.023350e-01  7.356970e-02  5.096034e+00  3.140314e+00  4.446659e+00 </w:t>
      </w:r>
    </w:p>
    <w:p w:rsidR="0011538F" w:rsidRDefault="0011538F" w:rsidP="0011538F">
      <w:r>
        <w:t xml:space="preserve"> 3.445955e-01  4.140983e+00  2.605912e+00  4.331365e+00  5.152833e-01  4.848759e+00 </w:t>
      </w:r>
    </w:p>
    <w:p w:rsidR="0011538F" w:rsidRDefault="0011538F" w:rsidP="0011538F">
      <w:r>
        <w:t xml:space="preserve"> 2.912395e+00  2.716824e+00  4.173090e-01  2.418383e+00  1.296928e+00  5.897134e-01 </w:t>
      </w:r>
    </w:p>
    <w:p w:rsidR="0011538F" w:rsidRDefault="0011538F" w:rsidP="0011538F">
      <w:r>
        <w:lastRenderedPageBreak/>
        <w:t xml:space="preserve"> -1.558617e+00  2.417447e+00  3.109619e+00  9.974995e-01  1.296415e+00  3.926677e+00 </w:t>
      </w:r>
    </w:p>
    <w:p w:rsidR="0011538F" w:rsidRDefault="0011538F" w:rsidP="0011538F">
      <w:r>
        <w:t xml:space="preserve"> 2.480073e+00  2.268261e+00  1.402753e+00  4.529485e+00  1.687028e+00  8.323950e-01 </w:t>
      </w:r>
    </w:p>
    <w:p w:rsidR="0011538F" w:rsidRDefault="0011538F" w:rsidP="0011538F">
      <w:r>
        <w:t xml:space="preserve"> 4.650862e+00  -2.572316e-02  2.631416e+00  2.434791e+00  3.440645e-01  3.512072e+00 </w:t>
      </w:r>
    </w:p>
    <w:p w:rsidR="0011538F" w:rsidRDefault="0011538F" w:rsidP="0011538F">
      <w:r>
        <w:t xml:space="preserve"> 1.158222e+00  -9.059330e-01  -1.326038e-01  2.594978e+00  2.034997e+00  5.565526e-01 </w:t>
      </w:r>
    </w:p>
    <w:p w:rsidR="0011538F" w:rsidRDefault="0011538F" w:rsidP="0011538F">
      <w:r>
        <w:t xml:space="preserve"> 2.236369e+00  8.793293e-01  4.011296e+00  2.404089e+00  3.118667e+00  1.427750e+00 </w:t>
      </w:r>
    </w:p>
    <w:p w:rsidR="0011538F" w:rsidRDefault="0011538F" w:rsidP="0011538F">
      <w:r>
        <w:t xml:space="preserve"> -7.163665e-02  2.617395e+00  3.016632e-01  2.728523e+00  1.149039e+00  1.358022e+00 </w:t>
      </w:r>
    </w:p>
    <w:p w:rsidR="0011538F" w:rsidRDefault="0011538F" w:rsidP="0011538F">
      <w:r>
        <w:t xml:space="preserve"> 2.079934e+00  2.907011e+00  -1.697016e-01  4.418781e-01  3.818860e-01  1.486813e+00 </w:t>
      </w:r>
    </w:p>
    <w:p w:rsidR="0011538F" w:rsidRDefault="0011538F" w:rsidP="0011538F">
      <w:r>
        <w:t xml:space="preserve"> 1.413229e+00  1.846377e+00  2.538681e+00  6.253344e-01  -1.033849e+00  1.902263e-01 </w:t>
      </w:r>
    </w:p>
    <w:p w:rsidR="0011538F" w:rsidRDefault="0011538F" w:rsidP="0011538F">
      <w:r>
        <w:t xml:space="preserve"> 2.290648e+00  2.089263e-01  2.244208e+00  1.738666e+00  4.331891e+00  2.037501e+00 </w:t>
      </w:r>
    </w:p>
    <w:p w:rsidR="0011538F" w:rsidRDefault="0011538F" w:rsidP="0011538F">
      <w:r>
        <w:t xml:space="preserve"> 2.076274e+00  9.649393e-01  1.828179e+00  6.133765e-02  3.126590e+00  1.664204e+00 </w:t>
      </w:r>
    </w:p>
    <w:p w:rsidR="0011538F" w:rsidRDefault="0011538F" w:rsidP="0011538F">
      <w:r>
        <w:t xml:space="preserve"> 2.121098e+00  -2.883550e+00  -5.782144e-01  7.716635e-01  2.475823e-01  4.225282e-01 </w:t>
      </w:r>
    </w:p>
    <w:p w:rsidR="0011538F" w:rsidRDefault="0011538F" w:rsidP="0011538F">
      <w:r>
        <w:t xml:space="preserve"> 3.683213e+00  5.767834e-01  4.425516e-01  -1.135242e+00  -8.380443e-01  9.475000e-01 </w:t>
      </w:r>
    </w:p>
    <w:p w:rsidR="0011538F" w:rsidRDefault="0011538F" w:rsidP="0011538F">
      <w:r>
        <w:t xml:space="preserve"> -1.016550e+00  1.776046e+00  3.413548e+00  6.564890e-03  3.520610e+00  8.009465e-01 </w:t>
      </w:r>
    </w:p>
    <w:p w:rsidR="0011538F" w:rsidRDefault="0011538F" w:rsidP="0011538F">
      <w:r>
        <w:t xml:space="preserve"> 2.747771e+00  3.489225e+00  -4.024225e-02  2.458246e+00  4.875557e-01  1.469855e+00 </w:t>
      </w:r>
    </w:p>
    <w:p w:rsidR="0011538F" w:rsidRDefault="0011538F" w:rsidP="0011538F">
      <w:r>
        <w:t xml:space="preserve"> 4.182901e-02  2.867330e+00  2.748365e+00  1.082312e+00  -1.320431e+00  1.649947e+00 </w:t>
      </w:r>
    </w:p>
    <w:p w:rsidR="0011538F" w:rsidRDefault="0011538F" w:rsidP="0011538F"/>
    <w:p w:rsidR="0011538F" w:rsidRDefault="0011538F" w:rsidP="0011538F">
      <w:r>
        <w:t xml:space="preserve">  VAR 17 </w:t>
      </w:r>
    </w:p>
    <w:p w:rsidR="0011538F" w:rsidRDefault="0011538F" w:rsidP="0011538F">
      <w:r>
        <w:t xml:space="preserve"> -1.137982e+00  2.571262e+00  8.487928e-01  -4.825931e-01  4.360673e+00  5.737085e-01 </w:t>
      </w:r>
    </w:p>
    <w:p w:rsidR="0011538F" w:rsidRDefault="0011538F" w:rsidP="0011538F">
      <w:r>
        <w:t xml:space="preserve"> 7.276337e-01  -6.430356e-01  1.744871e+00  2.329439e+00  -7.346481e-01  1.679614e+00 </w:t>
      </w:r>
    </w:p>
    <w:p w:rsidR="0011538F" w:rsidRDefault="0011538F" w:rsidP="0011538F">
      <w:r>
        <w:t xml:space="preserve"> 2.525961e+00  2.764150e-01  -1.310458e-01  6.243383e-01  2.534813e+00  3.036513e+00 </w:t>
      </w:r>
    </w:p>
    <w:p w:rsidR="0011538F" w:rsidRDefault="0011538F" w:rsidP="0011538F">
      <w:r>
        <w:t xml:space="preserve"> 1.223455e+00  4.732434e+00  3.555513e+00  5.699757e+00  -1.436922e+00  2.352901e+00 </w:t>
      </w:r>
    </w:p>
    <w:p w:rsidR="0011538F" w:rsidRDefault="0011538F" w:rsidP="0011538F">
      <w:r>
        <w:t xml:space="preserve"> 2.559818e+00  2.323547e+00  -9.958442e-02  9.662445e-01  2.184621e+00  2.078488e+00 </w:t>
      </w:r>
    </w:p>
    <w:p w:rsidR="0011538F" w:rsidRDefault="0011538F" w:rsidP="0011538F">
      <w:r>
        <w:t xml:space="preserve"> 2.027556e+00  3.541409e-01  2.218832e+00  5.749227e-01  8.229250e-01  7.086664e-01 </w:t>
      </w:r>
    </w:p>
    <w:p w:rsidR="0011538F" w:rsidRDefault="0011538F" w:rsidP="0011538F">
      <w:r>
        <w:t xml:space="preserve"> 8.111077e-01  3.453142e+00  2.380628e+00  2.812669e+00  9.034668e-01  2.832988e+00 </w:t>
      </w:r>
    </w:p>
    <w:p w:rsidR="0011538F" w:rsidRDefault="0011538F" w:rsidP="0011538F">
      <w:r>
        <w:t xml:space="preserve"> 4.031614e+00  3.313076e+00  1.110749e+00  -1.010133e+00  2.050433e+00  -2.494256e-01 </w:t>
      </w:r>
    </w:p>
    <w:p w:rsidR="0011538F" w:rsidRDefault="0011538F" w:rsidP="0011538F">
      <w:r>
        <w:t xml:space="preserve"> 1.275144e+00  6.454122e-01  1.101242e+00  -1.263542e+00  1.811662e+00  2.274430e+00 </w:t>
      </w:r>
    </w:p>
    <w:p w:rsidR="0011538F" w:rsidRDefault="0011538F" w:rsidP="0011538F">
      <w:r>
        <w:t xml:space="preserve"> 2.804158e+00  7.151790e-01  3.844997e+00  2.953878e+00  2.873383e+00  -3.958570e-01 </w:t>
      </w:r>
    </w:p>
    <w:p w:rsidR="0011538F" w:rsidRDefault="0011538F" w:rsidP="0011538F">
      <w:r>
        <w:t xml:space="preserve"> -1.537394e+00  3.539715e+00  -1.590336e+00  3.279458e+00  1.003120e+00  3.350103e+00 </w:t>
      </w:r>
    </w:p>
    <w:p w:rsidR="0011538F" w:rsidRDefault="0011538F" w:rsidP="0011538F">
      <w:r>
        <w:t xml:space="preserve"> 7.937211e-01  1.978841e+00  7.044970e+00  1.577182e+00  3.132506e+00  2.146671e+00 </w:t>
      </w:r>
    </w:p>
    <w:p w:rsidR="0011538F" w:rsidRDefault="0011538F" w:rsidP="0011538F">
      <w:r>
        <w:t xml:space="preserve"> 3.831051e+00  3.595291e+00  9.329144e-01  9.804806e-01  1.216419e+00  3.474919e+00 </w:t>
      </w:r>
    </w:p>
    <w:p w:rsidR="0011538F" w:rsidRDefault="0011538F" w:rsidP="0011538F">
      <w:r>
        <w:t xml:space="preserve"> 3.665738e+00  3.753384e+00  2.549826e+00  1.447708e+00  3.287213e+00  1.697435e+00 </w:t>
      </w:r>
    </w:p>
    <w:p w:rsidR="0011538F" w:rsidRDefault="0011538F" w:rsidP="0011538F">
      <w:r>
        <w:t xml:space="preserve"> 5.330920e+00  3.374600e+00  -2.372440e-01  -2.219989e+00  -1.758887e+00  2.858613e+00 </w:t>
      </w:r>
    </w:p>
    <w:p w:rsidR="0011538F" w:rsidRDefault="0011538F" w:rsidP="0011538F">
      <w:r>
        <w:t xml:space="preserve"> 3.381602e+00  -7.645002e-02  -3.747001e-01  3.742257e+00  2.598672e+00  1.847435e+00 </w:t>
      </w:r>
    </w:p>
    <w:p w:rsidR="0011538F" w:rsidRDefault="0011538F" w:rsidP="0011538F">
      <w:r>
        <w:t xml:space="preserve"> 1.124426e+00  2.337395e+00  3.536827e+00  1.766494e+00  2.468376e-01  -4.147243e-01 </w:t>
      </w:r>
    </w:p>
    <w:p w:rsidR="0011538F" w:rsidRDefault="0011538F" w:rsidP="0011538F">
      <w:r>
        <w:t xml:space="preserve"> 2.699873e-01  4.136985e+00  1.517545e+00  1.418332e+00  2.653750e+00  -1.059520e+00 </w:t>
      </w:r>
    </w:p>
    <w:p w:rsidR="0011538F" w:rsidRDefault="0011538F" w:rsidP="0011538F">
      <w:r>
        <w:t xml:space="preserve"> 5.676960e+00  1.229209e+00  2.148868e+00  1.796605e-01  2.166008e+00  2.537549e+00 </w:t>
      </w:r>
    </w:p>
    <w:p w:rsidR="0011538F" w:rsidRDefault="0011538F" w:rsidP="0011538F">
      <w:r>
        <w:t xml:space="preserve"> -1.260156e+00  1.716258e+00  2.857866e+00  -1.837660e+00  1.062451e+00  1.953109e+00 </w:t>
      </w:r>
    </w:p>
    <w:p w:rsidR="0011538F" w:rsidRDefault="0011538F" w:rsidP="0011538F"/>
    <w:p w:rsidR="0011538F" w:rsidRDefault="0011538F" w:rsidP="0011538F">
      <w:r>
        <w:t xml:space="preserve">  VAR 18 </w:t>
      </w:r>
    </w:p>
    <w:p w:rsidR="0011538F" w:rsidRDefault="0011538F" w:rsidP="0011538F">
      <w:r>
        <w:t xml:space="preserve"> -1.020003e-01  2.788807e+00  2.234507e+00  -8.142358e-01  1.155794e+00  3.067893e+00 </w:t>
      </w:r>
    </w:p>
    <w:p w:rsidR="0011538F" w:rsidRDefault="0011538F" w:rsidP="0011538F">
      <w:r>
        <w:t xml:space="preserve"> 2.270443e-01  -1.567324e+00  1.394666e+00  2.438028e+00  7.035486e-01  5.103787e+00 </w:t>
      </w:r>
    </w:p>
    <w:p w:rsidR="0011538F" w:rsidRDefault="0011538F" w:rsidP="0011538F">
      <w:r>
        <w:t xml:space="preserve"> 1.504775e+00  -2.596908e+00  1.931173e+00  3.195069e+00  2.033049e+00  -1.865155e-01 </w:t>
      </w:r>
    </w:p>
    <w:p w:rsidR="0011538F" w:rsidRDefault="0011538F" w:rsidP="0011538F">
      <w:r>
        <w:t xml:space="preserve"> 2.153210e+00  1.396497e+00  9.719770e-01  -7.730406e-01  2.067951e+00  3.189394e+00 </w:t>
      </w:r>
    </w:p>
    <w:p w:rsidR="0011538F" w:rsidRDefault="0011538F" w:rsidP="0011538F">
      <w:r>
        <w:t xml:space="preserve"> -6.059081e-01  -7.809860e-01  6.944227e+00  5.578327e-01  1.366497e+00  4.841373e-01 </w:t>
      </w:r>
    </w:p>
    <w:p w:rsidR="0011538F" w:rsidRDefault="0011538F" w:rsidP="0011538F">
      <w:r>
        <w:t xml:space="preserve"> 2.640299e+00  2.319358e+00  5.958743e-01  1.092807e+00  2.407744e+00  2.755903e+00 </w:t>
      </w:r>
    </w:p>
    <w:p w:rsidR="0011538F" w:rsidRDefault="0011538F" w:rsidP="0011538F">
      <w:r>
        <w:t xml:space="preserve"> 2.138128e-02  1.124724e+00  2.131106e-01  5.982937e+00  2.462364e+00  2.118673e+00 </w:t>
      </w:r>
    </w:p>
    <w:p w:rsidR="0011538F" w:rsidRDefault="0011538F" w:rsidP="0011538F">
      <w:r>
        <w:t xml:space="preserve"> 4.735493e+00  2.022935e+00  -1.587233e+00  2.641698e+00  2.510622e+00  1.779067e+00 </w:t>
      </w:r>
    </w:p>
    <w:p w:rsidR="0011538F" w:rsidRDefault="0011538F" w:rsidP="0011538F">
      <w:r>
        <w:t xml:space="preserve"> -6.585680e-01  7.756833e-01  1.881581e-01  -1.250253e-01  -3.314721e-01  4.267004e+00 </w:t>
      </w:r>
    </w:p>
    <w:p w:rsidR="0011538F" w:rsidRDefault="0011538F" w:rsidP="0011538F">
      <w:r>
        <w:t xml:space="preserve"> 5.734721e-01  3.619799e-01  2.386765e+00  -8.396721e-02  4.796659e+00  1.433983e+00 </w:t>
      </w:r>
    </w:p>
    <w:p w:rsidR="0011538F" w:rsidRDefault="0011538F" w:rsidP="0011538F">
      <w:r>
        <w:lastRenderedPageBreak/>
        <w:t xml:space="preserve"> 4.679604e+00  7.980084e-01  -1.499712e+00  1.598528e+00  1.425270e+00  7.612446e-01 </w:t>
      </w:r>
    </w:p>
    <w:p w:rsidR="0011538F" w:rsidRDefault="0011538F" w:rsidP="0011538F">
      <w:r>
        <w:t xml:space="preserve"> 2.398192e+00  -6.795723e-01  1.283404e+00  4.199166e+00  1.318046e+00  3.667928e-01 </w:t>
      </w:r>
    </w:p>
    <w:p w:rsidR="0011538F" w:rsidRDefault="0011538F" w:rsidP="0011538F">
      <w:r>
        <w:t xml:space="preserve"> 4.252821e+00  4.292137e+00  1.286404e+00  -1.052596e+00  1.040375e+00  8.227981e-01 </w:t>
      </w:r>
    </w:p>
    <w:p w:rsidR="0011538F" w:rsidRDefault="0011538F" w:rsidP="0011538F">
      <w:r>
        <w:t xml:space="preserve"> 4.014765e+00  2.161733e+00  -1.670631e-01  3.729414e+00  3.700534e+00  2.161602e+00 </w:t>
      </w:r>
    </w:p>
    <w:p w:rsidR="0011538F" w:rsidRDefault="0011538F" w:rsidP="0011538F">
      <w:r>
        <w:t xml:space="preserve"> 4.276454e+00  1.479396e+00  8.248795e-01  -4.110560e-01  1.824259e+00  5.392484e+00 </w:t>
      </w:r>
    </w:p>
    <w:p w:rsidR="0011538F" w:rsidRDefault="0011538F" w:rsidP="0011538F">
      <w:r>
        <w:t xml:space="preserve"> 2.776160e+00  3.316017e+00  1.795066e-01  8.368038e-01  9.512901e-01  2.746928e+00 </w:t>
      </w:r>
    </w:p>
    <w:p w:rsidR="0011538F" w:rsidRDefault="0011538F" w:rsidP="0011538F">
      <w:r>
        <w:t xml:space="preserve"> 1.041158e+00  2.063711e+00  1.997156e+00  8.206159e-02  3.478004e+00  5.239938e+00 </w:t>
      </w:r>
    </w:p>
    <w:p w:rsidR="0011538F" w:rsidRDefault="0011538F" w:rsidP="0011538F">
      <w:r>
        <w:t xml:space="preserve"> 8.652427e-01  2.659652e+00  5.599585e-01  2.926070e+00  2.785194e+00  5.034205e-01 </w:t>
      </w:r>
    </w:p>
    <w:p w:rsidR="0011538F" w:rsidRDefault="0011538F" w:rsidP="0011538F">
      <w:r>
        <w:t xml:space="preserve"> 5.122127e+00  -1.013207e+00  4.103146e-01  6.050022e+00  2.010744e+00  4.958059e+00 </w:t>
      </w:r>
    </w:p>
    <w:p w:rsidR="0011538F" w:rsidRDefault="0011538F" w:rsidP="0011538F">
      <w:r>
        <w:t xml:space="preserve"> 2.146017e-01  1.545688e+00  2.034579e+00  6.227959e-01  4.057346e+00  3.553631e+00 </w:t>
      </w:r>
    </w:p>
    <w:p w:rsidR="0011538F" w:rsidRDefault="0011538F" w:rsidP="0011538F"/>
    <w:p w:rsidR="0011538F" w:rsidRDefault="0011538F" w:rsidP="0011538F">
      <w:r>
        <w:t xml:space="preserve">  VAR 19 </w:t>
      </w:r>
    </w:p>
    <w:p w:rsidR="0011538F" w:rsidRDefault="0011538F" w:rsidP="0011538F">
      <w:r>
        <w:t xml:space="preserve"> 2.740683e+00  9.341861e-02  -1.395651e+00  -1.797621e+00  3.476752e+00  1.996815e+00 </w:t>
      </w:r>
    </w:p>
    <w:p w:rsidR="0011538F" w:rsidRDefault="0011538F" w:rsidP="0011538F">
      <w:r>
        <w:t xml:space="preserve"> 2.195130e+00  2.528899e+00  2.371313e+00  1.666063e+00  1.119296e+00  4.541376e+00 </w:t>
      </w:r>
    </w:p>
    <w:p w:rsidR="0011538F" w:rsidRDefault="0011538F" w:rsidP="0011538F">
      <w:r>
        <w:t xml:space="preserve"> 3.556715e-01  4.211611e+00  -2.671014e+00  3.142616e+00  2.494569e+00  1.067350e+00 </w:t>
      </w:r>
    </w:p>
    <w:p w:rsidR="0011538F" w:rsidRDefault="0011538F" w:rsidP="0011538F">
      <w:r>
        <w:t xml:space="preserve"> 4.767241e-01  -4.153468e-01  2.781202e-02  5.701519e+00  1.644967e+00  4.726575e+00 </w:t>
      </w:r>
    </w:p>
    <w:p w:rsidR="0011538F" w:rsidRDefault="0011538F" w:rsidP="0011538F">
      <w:r>
        <w:t xml:space="preserve"> 1.641676e+00  3.356288e-01  -8.249406e-01  1.574742e+00  4.432268e+00  7.710800e-01 </w:t>
      </w:r>
    </w:p>
    <w:p w:rsidR="0011538F" w:rsidRDefault="0011538F" w:rsidP="0011538F">
      <w:r>
        <w:t xml:space="preserve"> 3.807747e+00  3.230535e-02  1.668967e+00  1.800379e+00  1.929209e-01  2.660084e+00 </w:t>
      </w:r>
    </w:p>
    <w:p w:rsidR="0011538F" w:rsidRDefault="0011538F" w:rsidP="0011538F">
      <w:r>
        <w:t xml:space="preserve"> 2.030079e+00  6.646155e-01  1.547244e+00  2.882182e+00  2.049807e+00  3.740691e+00 </w:t>
      </w:r>
    </w:p>
    <w:p w:rsidR="0011538F" w:rsidRDefault="0011538F" w:rsidP="0011538F">
      <w:r>
        <w:t xml:space="preserve"> 2.401690e+00  -9.028495e-01  4.942579e+00  2.549862e+00  1.550326e-02  3.538640e-01 </w:t>
      </w:r>
    </w:p>
    <w:p w:rsidR="0011538F" w:rsidRDefault="0011538F" w:rsidP="0011538F">
      <w:r>
        <w:t xml:space="preserve"> 1.571031e+00  3.504929e+00  1.504258e+00  3.346276e+00  -9.577249e-02  3.473032e-01 </w:t>
      </w:r>
    </w:p>
    <w:p w:rsidR="0011538F" w:rsidRDefault="0011538F" w:rsidP="0011538F">
      <w:r>
        <w:t xml:space="preserve"> 5.868564e+00  2.988903e+00  -2.648768e-01  2.553863e+00  4.221347e+00  6.242862e-01 </w:t>
      </w:r>
    </w:p>
    <w:p w:rsidR="0011538F" w:rsidRDefault="0011538F" w:rsidP="0011538F">
      <w:r>
        <w:t xml:space="preserve"> 2.732212e+00  -4.370494e-02  1.556425e+00  1.075588e+00  3.082897e+00  6.057406e+00 </w:t>
      </w:r>
    </w:p>
    <w:p w:rsidR="0011538F" w:rsidRDefault="0011538F" w:rsidP="0011538F">
      <w:r>
        <w:t xml:space="preserve"> 2.025735e+00  4.952944e-02  -1.578766e+00  2.195579e+00  3.498744e+00  2.937876e+00 </w:t>
      </w:r>
    </w:p>
    <w:p w:rsidR="0011538F" w:rsidRDefault="0011538F" w:rsidP="0011538F">
      <w:r>
        <w:t xml:space="preserve"> 1.750840e-02  4.820378e+00  -2.942827e-01  2.819047e+00  3.840938e+00  8.339548e-01 </w:t>
      </w:r>
    </w:p>
    <w:p w:rsidR="0011538F" w:rsidRDefault="0011538F" w:rsidP="0011538F">
      <w:r>
        <w:t xml:space="preserve"> 6.361719e+00  2.257415e+00  -6.793767e-01  1.942922e+00  -1.740205e+00  -7.816936e-01 </w:t>
      </w:r>
    </w:p>
    <w:p w:rsidR="0011538F" w:rsidRDefault="0011538F" w:rsidP="0011538F">
      <w:r>
        <w:t xml:space="preserve"> 2.743396e+00  1.794556e+00  1.488680e+00  1.888155e-01  1.979389e+00  9.015109e-02 </w:t>
      </w:r>
    </w:p>
    <w:p w:rsidR="0011538F" w:rsidRDefault="0011538F" w:rsidP="0011538F">
      <w:r>
        <w:t xml:space="preserve"> -2.658370e-01  8.401049e-01  2.112658e-01  3.130015e+00  -3.478637e-01  3.153552e+00 </w:t>
      </w:r>
    </w:p>
    <w:p w:rsidR="0011538F" w:rsidRDefault="0011538F" w:rsidP="0011538F">
      <w:r>
        <w:t xml:space="preserve"> -4.077749e-01  8.357398e-01  -3.866117e-01  3.161048e+00  2.783939e+00  3.413686e+00 </w:t>
      </w:r>
    </w:p>
    <w:p w:rsidR="0011538F" w:rsidRDefault="0011538F" w:rsidP="0011538F">
      <w:r>
        <w:t xml:space="preserve"> 1.866876e+00  1.962525e+00  2.623261e+00  4.144153e+00  2.310899e+00  2.313243e+00 </w:t>
      </w:r>
    </w:p>
    <w:p w:rsidR="0011538F" w:rsidRDefault="0011538F" w:rsidP="0011538F">
      <w:r>
        <w:t xml:space="preserve"> 3.643116e+00  -9.798151e-01  2.451540e+00  3.700254e+00  1.132790e+00  1.348159e+00 </w:t>
      </w:r>
    </w:p>
    <w:p w:rsidR="0011538F" w:rsidRDefault="0011538F" w:rsidP="0011538F">
      <w:r>
        <w:t xml:space="preserve"> -2.780025e-01  3.405314e+00  -9.115138e-01  3.362234e+00  2.398934e+00  1.247464e+00 </w:t>
      </w:r>
    </w:p>
    <w:p w:rsidR="0011538F" w:rsidRDefault="0011538F" w:rsidP="0011538F"/>
    <w:p w:rsidR="0011538F" w:rsidRDefault="0011538F" w:rsidP="0011538F">
      <w:r>
        <w:t xml:space="preserve">  VAR 20 </w:t>
      </w:r>
    </w:p>
    <w:p w:rsidR="0011538F" w:rsidRDefault="0011538F" w:rsidP="0011538F">
      <w:r>
        <w:t xml:space="preserve"> -2.336815e+00  1.146226e+00  4.741108e+00  1.287384e+00  2.269734e+00  -1.753696e+00 </w:t>
      </w:r>
    </w:p>
    <w:p w:rsidR="0011538F" w:rsidRDefault="0011538F" w:rsidP="0011538F">
      <w:r>
        <w:t xml:space="preserve"> 4.528963e+00  -4.019685e-01  3.702494e-01  3.038477e+00  1.780476e+00  2.113066e+00 </w:t>
      </w:r>
    </w:p>
    <w:p w:rsidR="0011538F" w:rsidRDefault="0011538F" w:rsidP="0011538F">
      <w:r>
        <w:t xml:space="preserve"> 5.173303e+00  1.466859e+00  2.507712e-01  5.401897e+00  1.297684e+00  8.087279e-01 </w:t>
      </w:r>
    </w:p>
    <w:p w:rsidR="0011538F" w:rsidRDefault="0011538F" w:rsidP="0011538F">
      <w:r>
        <w:t xml:space="preserve"> 4.540342e+00  8.544512e-01  3.062431e+00  3.112281e+00  3.000134e+00  6.279908e-01 </w:t>
      </w:r>
    </w:p>
    <w:p w:rsidR="0011538F" w:rsidRDefault="0011538F" w:rsidP="0011538F">
      <w:r>
        <w:t xml:space="preserve"> -9.768158e-01  2.747749e+00  2.089201e+00  2.701585e+00  2.503649e+00  7.734536e-01 </w:t>
      </w:r>
    </w:p>
    <w:p w:rsidR="0011538F" w:rsidRDefault="0011538F" w:rsidP="0011538F">
      <w:r>
        <w:t xml:space="preserve"> 2.810466e+00  4.589080e-01  1.540428e+00  4.275863e+00  -6.076219e-01  5.443102e+00 </w:t>
      </w:r>
    </w:p>
    <w:p w:rsidR="0011538F" w:rsidRDefault="0011538F" w:rsidP="0011538F">
      <w:r>
        <w:t xml:space="preserve"> 1.780340e+00  3.621848e+00  2.547699e+00  -1.412283e+00  1.551740e+00  9.117339e-01 </w:t>
      </w:r>
    </w:p>
    <w:p w:rsidR="0011538F" w:rsidRDefault="0011538F" w:rsidP="0011538F">
      <w:r>
        <w:t xml:space="preserve"> 7.918155e-01  3.127731e+00  3.531018e+00  5.322150e+00  4.717161e-01  9.929906e-01 </w:t>
      </w:r>
    </w:p>
    <w:p w:rsidR="0011538F" w:rsidRDefault="0011538F" w:rsidP="0011538F">
      <w:r>
        <w:t xml:space="preserve"> 3.694531e+00  3.276371e+00  1.593572e+00  2.417760e+00  3.827783e+00  1.013900e-01 </w:t>
      </w:r>
    </w:p>
    <w:p w:rsidR="0011538F" w:rsidRDefault="0011538F" w:rsidP="0011538F">
      <w:r>
        <w:t xml:space="preserve"> 5.075128e+00  2.816666e+00  2.985987e+00  1.628333e+00  -5.364807e-01  8.793073e-01 </w:t>
      </w:r>
    </w:p>
    <w:p w:rsidR="0011538F" w:rsidRDefault="0011538F" w:rsidP="0011538F">
      <w:r>
        <w:t xml:space="preserve"> 1.192732e+00  9.854963e-01  4.612880e+00  4.465057e+00  3.104214e+00  1.858941e+00 </w:t>
      </w:r>
    </w:p>
    <w:p w:rsidR="0011538F" w:rsidRDefault="0011538F" w:rsidP="0011538F">
      <w:r>
        <w:t xml:space="preserve"> 2.027839e+00  -3.653099e-02  8.082490e-02  3.940305e+00  1.129302e+00  2.380421e+00 </w:t>
      </w:r>
      <w:bookmarkStart w:id="45" w:name="_GoBack"/>
      <w:bookmarkEnd w:id="45"/>
    </w:p>
    <w:p w:rsidR="0011538F" w:rsidRDefault="0011538F" w:rsidP="0011538F">
      <w:r>
        <w:t xml:space="preserve"> 3.418596e+00  -7.378810e-01  7.379214e-01  3.196376e+00  2.564473e+00  4.221247e+00 </w:t>
      </w:r>
    </w:p>
    <w:p w:rsidR="0011538F" w:rsidRDefault="0011538F" w:rsidP="0011538F">
      <w:r>
        <w:t xml:space="preserve"> 2.683736e+00  6.043360e-01  4.029394e+00  2.283556e+00  2.520941e+00  1.531959e+00 </w:t>
      </w:r>
    </w:p>
    <w:p w:rsidR="0011538F" w:rsidRDefault="0011538F" w:rsidP="0011538F">
      <w:r>
        <w:t xml:space="preserve"> 7.341744e+00  5.548145e+00  2.509531e+00  6.583330e+00  1.990665e+00  4.166428e+00 </w:t>
      </w:r>
    </w:p>
    <w:p w:rsidR="0011538F" w:rsidRDefault="0011538F" w:rsidP="0011538F">
      <w:r>
        <w:lastRenderedPageBreak/>
        <w:t xml:space="preserve"> 6.442754e-01  2.749389e+00  -8.344228e-01  2.401284e+00  -1.011142e+00  1.115629e+00 </w:t>
      </w:r>
    </w:p>
    <w:p w:rsidR="0011538F" w:rsidRDefault="0011538F" w:rsidP="0011538F">
      <w:r>
        <w:t xml:space="preserve"> 2.031491e+00  2.127298e+00  6.488472e+00  6.272281e-01  3.618678e-01  2.974179e+00 </w:t>
      </w:r>
    </w:p>
    <w:p w:rsidR="0011538F" w:rsidRDefault="0011538F" w:rsidP="0011538F">
      <w:r>
        <w:t xml:space="preserve"> 1.890461e+00  4.734956e+00  3.345745e+00  5.165415e+00  2.175277e+00  3.454095e+00 </w:t>
      </w:r>
    </w:p>
    <w:p w:rsidR="0011538F" w:rsidRDefault="0011538F" w:rsidP="0011538F">
      <w:r>
        <w:t xml:space="preserve"> 2.466858e+00  4.308306e+00  3.818476e+00  1.619786e+00  7.529779e-01  2.717139e-01 </w:t>
      </w:r>
    </w:p>
    <w:p w:rsidR="0011538F" w:rsidRDefault="0011538F" w:rsidP="0011538F">
      <w:r>
        <w:t xml:space="preserve"> 3.879089e+00  5.221699e-01  4.369577e+00  1.926264e-01  1.081623e+00  1.739093e+00</w:t>
      </w:r>
    </w:p>
    <w:p w:rsidR="0011538F" w:rsidRPr="00320745" w:rsidRDefault="0011538F" w:rsidP="00320745"/>
    <w:sectPr w:rsidR="0011538F" w:rsidRPr="00320745" w:rsidSect="00CD6692">
      <w:headerReference w:type="even" r:id="rId346"/>
      <w:headerReference w:type="default" r:id="rId347"/>
      <w:footnotePr>
        <w:pos w:val="beneathText"/>
      </w:footnotePr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E67" w:rsidRDefault="00F00E67">
      <w:r>
        <w:separator/>
      </w:r>
    </w:p>
  </w:endnote>
  <w:endnote w:type="continuationSeparator" w:id="0">
    <w:p w:rsidR="00F00E67" w:rsidRDefault="00F0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E67" w:rsidRDefault="00F00E67">
      <w:r>
        <w:separator/>
      </w:r>
    </w:p>
  </w:footnote>
  <w:footnote w:type="continuationSeparator" w:id="0">
    <w:p w:rsidR="00F00E67" w:rsidRDefault="00F00E67">
      <w:r>
        <w:continuationSeparator/>
      </w:r>
    </w:p>
  </w:footnote>
  <w:footnote w:id="1">
    <w:p w:rsidR="00EA4C5F" w:rsidRDefault="00EA4C5F" w:rsidP="00EA4C5F">
      <w:pPr>
        <w:pStyle w:val="af"/>
        <w:jc w:val="both"/>
      </w:pPr>
      <w:r>
        <w:rPr>
          <w:rStyle w:val="af1"/>
        </w:rPr>
        <w:footnoteRef/>
      </w:r>
      <w:r>
        <w:t xml:space="preserve"> В дальнейшем не будет делаться различий между выборкой и ее реализацией: это будет определяться контекстом. Например, если дана выборка в виде набора чисел, то это реализация выборки.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745" w:rsidRDefault="00320745" w:rsidP="00CD6692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20745" w:rsidRDefault="00320745" w:rsidP="007C4C7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745" w:rsidRDefault="00320745" w:rsidP="00CD6692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1538F">
      <w:rPr>
        <w:rStyle w:val="aa"/>
        <w:noProof/>
      </w:rPr>
      <w:t>19</w:t>
    </w:r>
    <w:r>
      <w:rPr>
        <w:rStyle w:val="aa"/>
      </w:rPr>
      <w:fldChar w:fldCharType="end"/>
    </w:r>
  </w:p>
  <w:p w:rsidR="00320745" w:rsidRDefault="00320745" w:rsidP="007C4C75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1D0B5D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4190BBBE"/>
    <w:name w:val="WW8Num2"/>
    <w:lvl w:ilvl="0">
      <w:start w:val="1"/>
      <w:numFmt w:val="decimal"/>
      <w:suff w:val="nothing"/>
      <w:lvlText w:val="%1."/>
      <w:lvlJc w:val="left"/>
      <w:pPr>
        <w:tabs>
          <w:tab w:val="num" w:pos="568"/>
        </w:tabs>
        <w:ind w:left="568" w:firstLine="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b w:val="0"/>
        <w:i w:val="0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B"/>
    <w:multiLevelType w:val="multilevel"/>
    <w:tmpl w:val="0000000B"/>
    <w:name w:val="WW8Num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E485BED"/>
    <w:multiLevelType w:val="hybridMultilevel"/>
    <w:tmpl w:val="1402CE9A"/>
    <w:lvl w:ilvl="0" w:tplc="F23CA93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EBC1976"/>
    <w:multiLevelType w:val="hybridMultilevel"/>
    <w:tmpl w:val="44725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EE56F1"/>
    <w:multiLevelType w:val="hybridMultilevel"/>
    <w:tmpl w:val="5B1EEF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4DCA"/>
    <w:multiLevelType w:val="hybridMultilevel"/>
    <w:tmpl w:val="14F41F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04698"/>
    <w:multiLevelType w:val="hybridMultilevel"/>
    <w:tmpl w:val="00AE78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9F"/>
    <w:rsid w:val="00005665"/>
    <w:rsid w:val="00010636"/>
    <w:rsid w:val="00011AAA"/>
    <w:rsid w:val="00013972"/>
    <w:rsid w:val="0001423A"/>
    <w:rsid w:val="00014D6E"/>
    <w:rsid w:val="000200A7"/>
    <w:rsid w:val="00020DED"/>
    <w:rsid w:val="00021A75"/>
    <w:rsid w:val="00023B35"/>
    <w:rsid w:val="00024048"/>
    <w:rsid w:val="0002495A"/>
    <w:rsid w:val="0002502E"/>
    <w:rsid w:val="00034BEF"/>
    <w:rsid w:val="000352CE"/>
    <w:rsid w:val="000354E0"/>
    <w:rsid w:val="00036DC8"/>
    <w:rsid w:val="00037821"/>
    <w:rsid w:val="00041ABA"/>
    <w:rsid w:val="00042729"/>
    <w:rsid w:val="00043306"/>
    <w:rsid w:val="00046776"/>
    <w:rsid w:val="00047A3C"/>
    <w:rsid w:val="0005337B"/>
    <w:rsid w:val="00055DAF"/>
    <w:rsid w:val="0006137E"/>
    <w:rsid w:val="00062D6C"/>
    <w:rsid w:val="00074445"/>
    <w:rsid w:val="000773E2"/>
    <w:rsid w:val="00080281"/>
    <w:rsid w:val="0008052C"/>
    <w:rsid w:val="00084356"/>
    <w:rsid w:val="00084BB8"/>
    <w:rsid w:val="00085C1D"/>
    <w:rsid w:val="00086941"/>
    <w:rsid w:val="00087576"/>
    <w:rsid w:val="00094221"/>
    <w:rsid w:val="000948AF"/>
    <w:rsid w:val="000961A3"/>
    <w:rsid w:val="000A0CAC"/>
    <w:rsid w:val="000A1B92"/>
    <w:rsid w:val="000A475E"/>
    <w:rsid w:val="000A5924"/>
    <w:rsid w:val="000A5AEF"/>
    <w:rsid w:val="000A5EF9"/>
    <w:rsid w:val="000B1AE6"/>
    <w:rsid w:val="000B1D1D"/>
    <w:rsid w:val="000B58ED"/>
    <w:rsid w:val="000C101D"/>
    <w:rsid w:val="000C1B86"/>
    <w:rsid w:val="000C3D49"/>
    <w:rsid w:val="000C5733"/>
    <w:rsid w:val="000C7320"/>
    <w:rsid w:val="000D03E6"/>
    <w:rsid w:val="000D27DD"/>
    <w:rsid w:val="000D2BE0"/>
    <w:rsid w:val="000D4019"/>
    <w:rsid w:val="000D45CA"/>
    <w:rsid w:val="000D63A8"/>
    <w:rsid w:val="000D7A69"/>
    <w:rsid w:val="000E0E1C"/>
    <w:rsid w:val="000E1856"/>
    <w:rsid w:val="000E70B2"/>
    <w:rsid w:val="000E79FF"/>
    <w:rsid w:val="000F3BDA"/>
    <w:rsid w:val="000F5113"/>
    <w:rsid w:val="000F5176"/>
    <w:rsid w:val="000F5A05"/>
    <w:rsid w:val="000F6144"/>
    <w:rsid w:val="000F7814"/>
    <w:rsid w:val="0010162A"/>
    <w:rsid w:val="001038AC"/>
    <w:rsid w:val="00107165"/>
    <w:rsid w:val="001101F3"/>
    <w:rsid w:val="0011047C"/>
    <w:rsid w:val="0011196B"/>
    <w:rsid w:val="00112244"/>
    <w:rsid w:val="00112AAB"/>
    <w:rsid w:val="00113253"/>
    <w:rsid w:val="00113F41"/>
    <w:rsid w:val="00114DAE"/>
    <w:rsid w:val="0011538F"/>
    <w:rsid w:val="00121E89"/>
    <w:rsid w:val="00122227"/>
    <w:rsid w:val="001223B0"/>
    <w:rsid w:val="0012597C"/>
    <w:rsid w:val="00126041"/>
    <w:rsid w:val="00126BAE"/>
    <w:rsid w:val="001304E4"/>
    <w:rsid w:val="0013162F"/>
    <w:rsid w:val="00131742"/>
    <w:rsid w:val="00134F4F"/>
    <w:rsid w:val="00135863"/>
    <w:rsid w:val="00136F25"/>
    <w:rsid w:val="001379D3"/>
    <w:rsid w:val="001411EA"/>
    <w:rsid w:val="0014146F"/>
    <w:rsid w:val="001423BC"/>
    <w:rsid w:val="00145068"/>
    <w:rsid w:val="00150ACA"/>
    <w:rsid w:val="00153D90"/>
    <w:rsid w:val="00162BD8"/>
    <w:rsid w:val="00162EA3"/>
    <w:rsid w:val="00163C68"/>
    <w:rsid w:val="00164509"/>
    <w:rsid w:val="001653A4"/>
    <w:rsid w:val="00170094"/>
    <w:rsid w:val="00171D25"/>
    <w:rsid w:val="00174D86"/>
    <w:rsid w:val="0017546E"/>
    <w:rsid w:val="00175DDA"/>
    <w:rsid w:val="00177D13"/>
    <w:rsid w:val="00182117"/>
    <w:rsid w:val="001843FA"/>
    <w:rsid w:val="00184A99"/>
    <w:rsid w:val="00186E77"/>
    <w:rsid w:val="00186F33"/>
    <w:rsid w:val="001878A9"/>
    <w:rsid w:val="00187A56"/>
    <w:rsid w:val="00187F92"/>
    <w:rsid w:val="00190AE3"/>
    <w:rsid w:val="001A09CB"/>
    <w:rsid w:val="001A2213"/>
    <w:rsid w:val="001A2D88"/>
    <w:rsid w:val="001A306D"/>
    <w:rsid w:val="001A48B8"/>
    <w:rsid w:val="001A6EA9"/>
    <w:rsid w:val="001B2AC1"/>
    <w:rsid w:val="001B32D5"/>
    <w:rsid w:val="001B3CBF"/>
    <w:rsid w:val="001C0458"/>
    <w:rsid w:val="001C0CF3"/>
    <w:rsid w:val="001C46D2"/>
    <w:rsid w:val="001C516E"/>
    <w:rsid w:val="001C69C4"/>
    <w:rsid w:val="001C76B9"/>
    <w:rsid w:val="001D3B6F"/>
    <w:rsid w:val="001D44EF"/>
    <w:rsid w:val="001D47F7"/>
    <w:rsid w:val="001D5554"/>
    <w:rsid w:val="001D6A7A"/>
    <w:rsid w:val="001D72E4"/>
    <w:rsid w:val="001D7694"/>
    <w:rsid w:val="001E1E95"/>
    <w:rsid w:val="001E2957"/>
    <w:rsid w:val="001E57A8"/>
    <w:rsid w:val="001E60E9"/>
    <w:rsid w:val="001E740D"/>
    <w:rsid w:val="001F0C39"/>
    <w:rsid w:val="001F0F9E"/>
    <w:rsid w:val="001F2D1D"/>
    <w:rsid w:val="0020020F"/>
    <w:rsid w:val="00200E58"/>
    <w:rsid w:val="00200E8B"/>
    <w:rsid w:val="0020616B"/>
    <w:rsid w:val="002062A4"/>
    <w:rsid w:val="0021049E"/>
    <w:rsid w:val="002136EA"/>
    <w:rsid w:val="00216A21"/>
    <w:rsid w:val="00217304"/>
    <w:rsid w:val="00220A71"/>
    <w:rsid w:val="00221981"/>
    <w:rsid w:val="002249CF"/>
    <w:rsid w:val="00225C84"/>
    <w:rsid w:val="00234FAF"/>
    <w:rsid w:val="00236583"/>
    <w:rsid w:val="0024037B"/>
    <w:rsid w:val="00241422"/>
    <w:rsid w:val="00247AD8"/>
    <w:rsid w:val="00250D9C"/>
    <w:rsid w:val="00252947"/>
    <w:rsid w:val="00256118"/>
    <w:rsid w:val="00256934"/>
    <w:rsid w:val="0027024E"/>
    <w:rsid w:val="0027347C"/>
    <w:rsid w:val="00273E02"/>
    <w:rsid w:val="002753EB"/>
    <w:rsid w:val="002758E4"/>
    <w:rsid w:val="0027738C"/>
    <w:rsid w:val="002773BB"/>
    <w:rsid w:val="00277AA2"/>
    <w:rsid w:val="00280880"/>
    <w:rsid w:val="0028255D"/>
    <w:rsid w:val="002840AC"/>
    <w:rsid w:val="00287CD8"/>
    <w:rsid w:val="00287DED"/>
    <w:rsid w:val="002934E1"/>
    <w:rsid w:val="002934EA"/>
    <w:rsid w:val="00295D25"/>
    <w:rsid w:val="002964B8"/>
    <w:rsid w:val="002A2640"/>
    <w:rsid w:val="002A2D51"/>
    <w:rsid w:val="002A2E35"/>
    <w:rsid w:val="002A46FE"/>
    <w:rsid w:val="002A4BA7"/>
    <w:rsid w:val="002A4C0C"/>
    <w:rsid w:val="002A5E5B"/>
    <w:rsid w:val="002B1517"/>
    <w:rsid w:val="002B3A98"/>
    <w:rsid w:val="002B479F"/>
    <w:rsid w:val="002B4DE9"/>
    <w:rsid w:val="002B65F9"/>
    <w:rsid w:val="002B76B1"/>
    <w:rsid w:val="002C125A"/>
    <w:rsid w:val="002C19B9"/>
    <w:rsid w:val="002C226C"/>
    <w:rsid w:val="002C2809"/>
    <w:rsid w:val="002C5542"/>
    <w:rsid w:val="002C5EAD"/>
    <w:rsid w:val="002D162C"/>
    <w:rsid w:val="002D1635"/>
    <w:rsid w:val="002D1F88"/>
    <w:rsid w:val="002D3063"/>
    <w:rsid w:val="002D45E9"/>
    <w:rsid w:val="002E2C68"/>
    <w:rsid w:val="002E3AFE"/>
    <w:rsid w:val="002E42E9"/>
    <w:rsid w:val="002E51EA"/>
    <w:rsid w:val="002F033F"/>
    <w:rsid w:val="002F3D76"/>
    <w:rsid w:val="002F43B8"/>
    <w:rsid w:val="002F4CCB"/>
    <w:rsid w:val="002F6D6E"/>
    <w:rsid w:val="002F7B48"/>
    <w:rsid w:val="003000D1"/>
    <w:rsid w:val="00300BE7"/>
    <w:rsid w:val="00301B35"/>
    <w:rsid w:val="003033FC"/>
    <w:rsid w:val="003046D2"/>
    <w:rsid w:val="00304DA2"/>
    <w:rsid w:val="003050DC"/>
    <w:rsid w:val="00305DBE"/>
    <w:rsid w:val="0030609A"/>
    <w:rsid w:val="00310D49"/>
    <w:rsid w:val="003116A9"/>
    <w:rsid w:val="00311BD9"/>
    <w:rsid w:val="00312C29"/>
    <w:rsid w:val="00317663"/>
    <w:rsid w:val="0031766E"/>
    <w:rsid w:val="00317FE5"/>
    <w:rsid w:val="00320745"/>
    <w:rsid w:val="00321BDB"/>
    <w:rsid w:val="0032203B"/>
    <w:rsid w:val="003221FA"/>
    <w:rsid w:val="00322DCB"/>
    <w:rsid w:val="003238A1"/>
    <w:rsid w:val="00326C0A"/>
    <w:rsid w:val="0032784A"/>
    <w:rsid w:val="003278DD"/>
    <w:rsid w:val="0033040A"/>
    <w:rsid w:val="00335DDA"/>
    <w:rsid w:val="0033780A"/>
    <w:rsid w:val="00342D70"/>
    <w:rsid w:val="00343218"/>
    <w:rsid w:val="00344321"/>
    <w:rsid w:val="003544DA"/>
    <w:rsid w:val="00354BBE"/>
    <w:rsid w:val="00354BCD"/>
    <w:rsid w:val="00354DCA"/>
    <w:rsid w:val="0035523D"/>
    <w:rsid w:val="00357F6D"/>
    <w:rsid w:val="00360FE2"/>
    <w:rsid w:val="00364608"/>
    <w:rsid w:val="00367EBC"/>
    <w:rsid w:val="00371ADE"/>
    <w:rsid w:val="00375B2F"/>
    <w:rsid w:val="003804F8"/>
    <w:rsid w:val="0038088B"/>
    <w:rsid w:val="00381F06"/>
    <w:rsid w:val="00386AA0"/>
    <w:rsid w:val="00390396"/>
    <w:rsid w:val="003907F2"/>
    <w:rsid w:val="00390A78"/>
    <w:rsid w:val="00392119"/>
    <w:rsid w:val="00392A61"/>
    <w:rsid w:val="00394502"/>
    <w:rsid w:val="003A0150"/>
    <w:rsid w:val="003A182F"/>
    <w:rsid w:val="003A59AC"/>
    <w:rsid w:val="003B3D06"/>
    <w:rsid w:val="003B4FC0"/>
    <w:rsid w:val="003B59F2"/>
    <w:rsid w:val="003B62FE"/>
    <w:rsid w:val="003B6685"/>
    <w:rsid w:val="003B7CD0"/>
    <w:rsid w:val="003C07DB"/>
    <w:rsid w:val="003C12C8"/>
    <w:rsid w:val="003C1E2C"/>
    <w:rsid w:val="003C34C4"/>
    <w:rsid w:val="003C49E0"/>
    <w:rsid w:val="003C729A"/>
    <w:rsid w:val="003D04BA"/>
    <w:rsid w:val="003D29BA"/>
    <w:rsid w:val="003D4ED2"/>
    <w:rsid w:val="003D709E"/>
    <w:rsid w:val="003E12F7"/>
    <w:rsid w:val="003E3763"/>
    <w:rsid w:val="003E41C1"/>
    <w:rsid w:val="003E4BC1"/>
    <w:rsid w:val="003E4BD0"/>
    <w:rsid w:val="003E7089"/>
    <w:rsid w:val="003F27DA"/>
    <w:rsid w:val="003F6262"/>
    <w:rsid w:val="003F6BA1"/>
    <w:rsid w:val="00400C33"/>
    <w:rsid w:val="004042A3"/>
    <w:rsid w:val="004050BF"/>
    <w:rsid w:val="00406EE1"/>
    <w:rsid w:val="004071E1"/>
    <w:rsid w:val="00407D32"/>
    <w:rsid w:val="0041472D"/>
    <w:rsid w:val="004149B9"/>
    <w:rsid w:val="00417892"/>
    <w:rsid w:val="00421EE4"/>
    <w:rsid w:val="0042673D"/>
    <w:rsid w:val="0042765D"/>
    <w:rsid w:val="00427988"/>
    <w:rsid w:val="00427ABE"/>
    <w:rsid w:val="0043126C"/>
    <w:rsid w:val="00436E9C"/>
    <w:rsid w:val="00437A08"/>
    <w:rsid w:val="00437EF7"/>
    <w:rsid w:val="00442303"/>
    <w:rsid w:val="00447C6A"/>
    <w:rsid w:val="004509A7"/>
    <w:rsid w:val="004526F1"/>
    <w:rsid w:val="00453B3B"/>
    <w:rsid w:val="00460C13"/>
    <w:rsid w:val="004611B9"/>
    <w:rsid w:val="004620C4"/>
    <w:rsid w:val="00462A22"/>
    <w:rsid w:val="00466448"/>
    <w:rsid w:val="00466BA8"/>
    <w:rsid w:val="00466DEB"/>
    <w:rsid w:val="004670A7"/>
    <w:rsid w:val="00472F17"/>
    <w:rsid w:val="0047367A"/>
    <w:rsid w:val="00475700"/>
    <w:rsid w:val="00475E96"/>
    <w:rsid w:val="0047642B"/>
    <w:rsid w:val="00480A16"/>
    <w:rsid w:val="00481D3D"/>
    <w:rsid w:val="004821D3"/>
    <w:rsid w:val="00482B69"/>
    <w:rsid w:val="0048475F"/>
    <w:rsid w:val="00485B55"/>
    <w:rsid w:val="004A0690"/>
    <w:rsid w:val="004A400A"/>
    <w:rsid w:val="004A710E"/>
    <w:rsid w:val="004B115A"/>
    <w:rsid w:val="004B19A6"/>
    <w:rsid w:val="004B65FF"/>
    <w:rsid w:val="004B681E"/>
    <w:rsid w:val="004B7D67"/>
    <w:rsid w:val="004C0487"/>
    <w:rsid w:val="004C25F2"/>
    <w:rsid w:val="004C3155"/>
    <w:rsid w:val="004C6470"/>
    <w:rsid w:val="004C7D08"/>
    <w:rsid w:val="004D13F2"/>
    <w:rsid w:val="004D44BE"/>
    <w:rsid w:val="004D50D5"/>
    <w:rsid w:val="004D6B5F"/>
    <w:rsid w:val="004E1085"/>
    <w:rsid w:val="004E1F09"/>
    <w:rsid w:val="004E31D4"/>
    <w:rsid w:val="004F1618"/>
    <w:rsid w:val="004F18F5"/>
    <w:rsid w:val="004F2C34"/>
    <w:rsid w:val="004F536F"/>
    <w:rsid w:val="004F58C6"/>
    <w:rsid w:val="004F6FDE"/>
    <w:rsid w:val="004F74F9"/>
    <w:rsid w:val="004F7DD4"/>
    <w:rsid w:val="00500CAD"/>
    <w:rsid w:val="005026F8"/>
    <w:rsid w:val="005034A5"/>
    <w:rsid w:val="0050358B"/>
    <w:rsid w:val="005035F1"/>
    <w:rsid w:val="00503C2F"/>
    <w:rsid w:val="00505029"/>
    <w:rsid w:val="005057A8"/>
    <w:rsid w:val="00510691"/>
    <w:rsid w:val="00516BD7"/>
    <w:rsid w:val="00517CEF"/>
    <w:rsid w:val="00520109"/>
    <w:rsid w:val="005216E7"/>
    <w:rsid w:val="00526F8F"/>
    <w:rsid w:val="0053029C"/>
    <w:rsid w:val="005310A6"/>
    <w:rsid w:val="00533529"/>
    <w:rsid w:val="0053439C"/>
    <w:rsid w:val="00534507"/>
    <w:rsid w:val="00535247"/>
    <w:rsid w:val="005360C0"/>
    <w:rsid w:val="00536FE0"/>
    <w:rsid w:val="0053760E"/>
    <w:rsid w:val="00543F23"/>
    <w:rsid w:val="005446F5"/>
    <w:rsid w:val="005472E2"/>
    <w:rsid w:val="0055034F"/>
    <w:rsid w:val="005514AE"/>
    <w:rsid w:val="00552347"/>
    <w:rsid w:val="0055332B"/>
    <w:rsid w:val="005534C4"/>
    <w:rsid w:val="00553620"/>
    <w:rsid w:val="00553B74"/>
    <w:rsid w:val="005540E0"/>
    <w:rsid w:val="00557D18"/>
    <w:rsid w:val="005609BD"/>
    <w:rsid w:val="00560ACB"/>
    <w:rsid w:val="0056134C"/>
    <w:rsid w:val="00561474"/>
    <w:rsid w:val="00562CE7"/>
    <w:rsid w:val="00566F35"/>
    <w:rsid w:val="00567D08"/>
    <w:rsid w:val="005709D5"/>
    <w:rsid w:val="005720E1"/>
    <w:rsid w:val="00572C34"/>
    <w:rsid w:val="00574D19"/>
    <w:rsid w:val="0057656C"/>
    <w:rsid w:val="00580351"/>
    <w:rsid w:val="005805A6"/>
    <w:rsid w:val="005871D9"/>
    <w:rsid w:val="005879C0"/>
    <w:rsid w:val="00592339"/>
    <w:rsid w:val="005927B8"/>
    <w:rsid w:val="00594F75"/>
    <w:rsid w:val="005960D6"/>
    <w:rsid w:val="00596CC4"/>
    <w:rsid w:val="00597946"/>
    <w:rsid w:val="005A2A10"/>
    <w:rsid w:val="005A5421"/>
    <w:rsid w:val="005A7F67"/>
    <w:rsid w:val="005B20DE"/>
    <w:rsid w:val="005B3B0E"/>
    <w:rsid w:val="005B4602"/>
    <w:rsid w:val="005B7DCF"/>
    <w:rsid w:val="005C0636"/>
    <w:rsid w:val="005C315B"/>
    <w:rsid w:val="005C69C3"/>
    <w:rsid w:val="005C6E3A"/>
    <w:rsid w:val="005D3C79"/>
    <w:rsid w:val="005D59FF"/>
    <w:rsid w:val="005D612B"/>
    <w:rsid w:val="005D671B"/>
    <w:rsid w:val="005D6729"/>
    <w:rsid w:val="005E0C37"/>
    <w:rsid w:val="005E26FC"/>
    <w:rsid w:val="005E29F0"/>
    <w:rsid w:val="005E3EAC"/>
    <w:rsid w:val="005F031B"/>
    <w:rsid w:val="005F097E"/>
    <w:rsid w:val="005F2361"/>
    <w:rsid w:val="005F6794"/>
    <w:rsid w:val="005F7DFB"/>
    <w:rsid w:val="00600F39"/>
    <w:rsid w:val="0060379B"/>
    <w:rsid w:val="00605047"/>
    <w:rsid w:val="0060538F"/>
    <w:rsid w:val="006057CE"/>
    <w:rsid w:val="006069F3"/>
    <w:rsid w:val="00606C08"/>
    <w:rsid w:val="00606DD3"/>
    <w:rsid w:val="0061211A"/>
    <w:rsid w:val="00613330"/>
    <w:rsid w:val="0061523B"/>
    <w:rsid w:val="00615E57"/>
    <w:rsid w:val="00617427"/>
    <w:rsid w:val="00622526"/>
    <w:rsid w:val="006251B3"/>
    <w:rsid w:val="0062730E"/>
    <w:rsid w:val="006304EC"/>
    <w:rsid w:val="00630BFC"/>
    <w:rsid w:val="00631DE1"/>
    <w:rsid w:val="006320A9"/>
    <w:rsid w:val="0063316D"/>
    <w:rsid w:val="00633688"/>
    <w:rsid w:val="0063495D"/>
    <w:rsid w:val="00637FE8"/>
    <w:rsid w:val="00642D56"/>
    <w:rsid w:val="00644025"/>
    <w:rsid w:val="00650092"/>
    <w:rsid w:val="00650631"/>
    <w:rsid w:val="0065283A"/>
    <w:rsid w:val="00655007"/>
    <w:rsid w:val="00660AD6"/>
    <w:rsid w:val="00664658"/>
    <w:rsid w:val="006657D7"/>
    <w:rsid w:val="00670FB8"/>
    <w:rsid w:val="006724F0"/>
    <w:rsid w:val="00674557"/>
    <w:rsid w:val="00674B75"/>
    <w:rsid w:val="006752B0"/>
    <w:rsid w:val="00675340"/>
    <w:rsid w:val="00680161"/>
    <w:rsid w:val="006807FE"/>
    <w:rsid w:val="00680F87"/>
    <w:rsid w:val="00681BB6"/>
    <w:rsid w:val="00684113"/>
    <w:rsid w:val="00685409"/>
    <w:rsid w:val="00685EE2"/>
    <w:rsid w:val="00687022"/>
    <w:rsid w:val="0069157A"/>
    <w:rsid w:val="006918FD"/>
    <w:rsid w:val="00692033"/>
    <w:rsid w:val="0069264A"/>
    <w:rsid w:val="006948EE"/>
    <w:rsid w:val="00694CA9"/>
    <w:rsid w:val="00695783"/>
    <w:rsid w:val="00696065"/>
    <w:rsid w:val="006962FD"/>
    <w:rsid w:val="006A01DB"/>
    <w:rsid w:val="006A1344"/>
    <w:rsid w:val="006A22AA"/>
    <w:rsid w:val="006A3AAE"/>
    <w:rsid w:val="006A489C"/>
    <w:rsid w:val="006A562D"/>
    <w:rsid w:val="006A5F7E"/>
    <w:rsid w:val="006A6252"/>
    <w:rsid w:val="006A73E8"/>
    <w:rsid w:val="006B00CB"/>
    <w:rsid w:val="006B2BA4"/>
    <w:rsid w:val="006B3F51"/>
    <w:rsid w:val="006C05C0"/>
    <w:rsid w:val="006C0DF2"/>
    <w:rsid w:val="006C1AA5"/>
    <w:rsid w:val="006C5404"/>
    <w:rsid w:val="006C5409"/>
    <w:rsid w:val="006C5765"/>
    <w:rsid w:val="006C589E"/>
    <w:rsid w:val="006C6217"/>
    <w:rsid w:val="006D01D1"/>
    <w:rsid w:val="006D3B1F"/>
    <w:rsid w:val="006D52D3"/>
    <w:rsid w:val="006D68A4"/>
    <w:rsid w:val="006E0A4C"/>
    <w:rsid w:val="006E4276"/>
    <w:rsid w:val="006E5531"/>
    <w:rsid w:val="006E65E1"/>
    <w:rsid w:val="006F3ECB"/>
    <w:rsid w:val="006F6690"/>
    <w:rsid w:val="006F6FF5"/>
    <w:rsid w:val="00701080"/>
    <w:rsid w:val="00705649"/>
    <w:rsid w:val="00705870"/>
    <w:rsid w:val="007058A2"/>
    <w:rsid w:val="0070712F"/>
    <w:rsid w:val="007110A1"/>
    <w:rsid w:val="00714BB6"/>
    <w:rsid w:val="00714DDB"/>
    <w:rsid w:val="00720FCD"/>
    <w:rsid w:val="00724329"/>
    <w:rsid w:val="0072460A"/>
    <w:rsid w:val="007252E5"/>
    <w:rsid w:val="00731657"/>
    <w:rsid w:val="00734EBB"/>
    <w:rsid w:val="007350D1"/>
    <w:rsid w:val="007409DF"/>
    <w:rsid w:val="007409F3"/>
    <w:rsid w:val="00741907"/>
    <w:rsid w:val="00741A64"/>
    <w:rsid w:val="00743997"/>
    <w:rsid w:val="00745C62"/>
    <w:rsid w:val="007476CC"/>
    <w:rsid w:val="00757093"/>
    <w:rsid w:val="00757F29"/>
    <w:rsid w:val="007625DC"/>
    <w:rsid w:val="00763F77"/>
    <w:rsid w:val="00766159"/>
    <w:rsid w:val="007704C1"/>
    <w:rsid w:val="00770F05"/>
    <w:rsid w:val="00771F96"/>
    <w:rsid w:val="0077313F"/>
    <w:rsid w:val="0077323F"/>
    <w:rsid w:val="0077509C"/>
    <w:rsid w:val="00781224"/>
    <w:rsid w:val="00784C80"/>
    <w:rsid w:val="007853FB"/>
    <w:rsid w:val="007916AF"/>
    <w:rsid w:val="00793489"/>
    <w:rsid w:val="00793961"/>
    <w:rsid w:val="00795F56"/>
    <w:rsid w:val="00796BB3"/>
    <w:rsid w:val="007A1612"/>
    <w:rsid w:val="007A3D8F"/>
    <w:rsid w:val="007A42CF"/>
    <w:rsid w:val="007A5082"/>
    <w:rsid w:val="007B1081"/>
    <w:rsid w:val="007B5F4A"/>
    <w:rsid w:val="007B796A"/>
    <w:rsid w:val="007C135F"/>
    <w:rsid w:val="007C4C75"/>
    <w:rsid w:val="007D02AE"/>
    <w:rsid w:val="007D07BC"/>
    <w:rsid w:val="007D6836"/>
    <w:rsid w:val="007E0D12"/>
    <w:rsid w:val="007E44C9"/>
    <w:rsid w:val="007E4E84"/>
    <w:rsid w:val="007E6FD5"/>
    <w:rsid w:val="007E77FF"/>
    <w:rsid w:val="007F1AE5"/>
    <w:rsid w:val="007F3516"/>
    <w:rsid w:val="007F432D"/>
    <w:rsid w:val="007F504B"/>
    <w:rsid w:val="007F6809"/>
    <w:rsid w:val="007F7123"/>
    <w:rsid w:val="007F7C2B"/>
    <w:rsid w:val="007F7DD1"/>
    <w:rsid w:val="00800728"/>
    <w:rsid w:val="0080135F"/>
    <w:rsid w:val="00801B81"/>
    <w:rsid w:val="00802B24"/>
    <w:rsid w:val="00802BF5"/>
    <w:rsid w:val="00804B55"/>
    <w:rsid w:val="00807FC2"/>
    <w:rsid w:val="008105F0"/>
    <w:rsid w:val="0081140F"/>
    <w:rsid w:val="00813A54"/>
    <w:rsid w:val="008172A0"/>
    <w:rsid w:val="00820C12"/>
    <w:rsid w:val="00823612"/>
    <w:rsid w:val="00830019"/>
    <w:rsid w:val="0083217D"/>
    <w:rsid w:val="0083270B"/>
    <w:rsid w:val="00833927"/>
    <w:rsid w:val="00834D50"/>
    <w:rsid w:val="00835F40"/>
    <w:rsid w:val="00836995"/>
    <w:rsid w:val="00836FB2"/>
    <w:rsid w:val="00844E6B"/>
    <w:rsid w:val="00845589"/>
    <w:rsid w:val="008527C3"/>
    <w:rsid w:val="008547F5"/>
    <w:rsid w:val="008548E2"/>
    <w:rsid w:val="00855172"/>
    <w:rsid w:val="00857F3E"/>
    <w:rsid w:val="008626CE"/>
    <w:rsid w:val="0086451D"/>
    <w:rsid w:val="00867118"/>
    <w:rsid w:val="008676E4"/>
    <w:rsid w:val="00871DFC"/>
    <w:rsid w:val="008733E4"/>
    <w:rsid w:val="00873E16"/>
    <w:rsid w:val="00877CBF"/>
    <w:rsid w:val="00881BB1"/>
    <w:rsid w:val="00886CAE"/>
    <w:rsid w:val="00887152"/>
    <w:rsid w:val="00887448"/>
    <w:rsid w:val="00890E28"/>
    <w:rsid w:val="00893D01"/>
    <w:rsid w:val="00896676"/>
    <w:rsid w:val="008A4DC2"/>
    <w:rsid w:val="008A563E"/>
    <w:rsid w:val="008A5687"/>
    <w:rsid w:val="008A633D"/>
    <w:rsid w:val="008A7271"/>
    <w:rsid w:val="008B0847"/>
    <w:rsid w:val="008B0EA1"/>
    <w:rsid w:val="008B131C"/>
    <w:rsid w:val="008B29D3"/>
    <w:rsid w:val="008B4F07"/>
    <w:rsid w:val="008B56A9"/>
    <w:rsid w:val="008B5A07"/>
    <w:rsid w:val="008B6B66"/>
    <w:rsid w:val="008C0638"/>
    <w:rsid w:val="008C235C"/>
    <w:rsid w:val="008C327D"/>
    <w:rsid w:val="008C358E"/>
    <w:rsid w:val="008C44D0"/>
    <w:rsid w:val="008C491D"/>
    <w:rsid w:val="008C4FE7"/>
    <w:rsid w:val="008C5D8C"/>
    <w:rsid w:val="008D1654"/>
    <w:rsid w:val="008D34D2"/>
    <w:rsid w:val="008D4536"/>
    <w:rsid w:val="008D5251"/>
    <w:rsid w:val="008E58C7"/>
    <w:rsid w:val="008E7156"/>
    <w:rsid w:val="008F1D6B"/>
    <w:rsid w:val="008F3040"/>
    <w:rsid w:val="008F5B0A"/>
    <w:rsid w:val="009009F7"/>
    <w:rsid w:val="00900CBC"/>
    <w:rsid w:val="0090101D"/>
    <w:rsid w:val="00901558"/>
    <w:rsid w:val="00904C5E"/>
    <w:rsid w:val="00905881"/>
    <w:rsid w:val="00911206"/>
    <w:rsid w:val="00911337"/>
    <w:rsid w:val="00911EBB"/>
    <w:rsid w:val="009127BD"/>
    <w:rsid w:val="00912D04"/>
    <w:rsid w:val="0091482B"/>
    <w:rsid w:val="00915109"/>
    <w:rsid w:val="009171D8"/>
    <w:rsid w:val="0091740C"/>
    <w:rsid w:val="00920C75"/>
    <w:rsid w:val="00921BF4"/>
    <w:rsid w:val="00922997"/>
    <w:rsid w:val="00923BD6"/>
    <w:rsid w:val="009251C1"/>
    <w:rsid w:val="00927BED"/>
    <w:rsid w:val="009309A1"/>
    <w:rsid w:val="00935E95"/>
    <w:rsid w:val="00937540"/>
    <w:rsid w:val="00937E09"/>
    <w:rsid w:val="009421B1"/>
    <w:rsid w:val="009440DB"/>
    <w:rsid w:val="009477E8"/>
    <w:rsid w:val="0095037E"/>
    <w:rsid w:val="0095209A"/>
    <w:rsid w:val="00952C8B"/>
    <w:rsid w:val="00955450"/>
    <w:rsid w:val="00956925"/>
    <w:rsid w:val="00957427"/>
    <w:rsid w:val="009646FB"/>
    <w:rsid w:val="00964A08"/>
    <w:rsid w:val="009657E2"/>
    <w:rsid w:val="009658A4"/>
    <w:rsid w:val="00970A16"/>
    <w:rsid w:val="00970BC2"/>
    <w:rsid w:val="00970EF5"/>
    <w:rsid w:val="00972689"/>
    <w:rsid w:val="0097462B"/>
    <w:rsid w:val="0097589C"/>
    <w:rsid w:val="0097704C"/>
    <w:rsid w:val="00977A78"/>
    <w:rsid w:val="00977CD4"/>
    <w:rsid w:val="0098040E"/>
    <w:rsid w:val="00980611"/>
    <w:rsid w:val="00980E07"/>
    <w:rsid w:val="0098124C"/>
    <w:rsid w:val="00982646"/>
    <w:rsid w:val="00983BE8"/>
    <w:rsid w:val="00983DB3"/>
    <w:rsid w:val="00985532"/>
    <w:rsid w:val="00986A4C"/>
    <w:rsid w:val="009871C8"/>
    <w:rsid w:val="00987ED4"/>
    <w:rsid w:val="00991A3F"/>
    <w:rsid w:val="009924B3"/>
    <w:rsid w:val="00992FC3"/>
    <w:rsid w:val="00997DF2"/>
    <w:rsid w:val="009A0CDF"/>
    <w:rsid w:val="009A1536"/>
    <w:rsid w:val="009A1891"/>
    <w:rsid w:val="009A4C18"/>
    <w:rsid w:val="009A656C"/>
    <w:rsid w:val="009A69E9"/>
    <w:rsid w:val="009B07AC"/>
    <w:rsid w:val="009B09D3"/>
    <w:rsid w:val="009B1087"/>
    <w:rsid w:val="009B1AE4"/>
    <w:rsid w:val="009B29C8"/>
    <w:rsid w:val="009B4B00"/>
    <w:rsid w:val="009B4C62"/>
    <w:rsid w:val="009B7D12"/>
    <w:rsid w:val="009C1ECE"/>
    <w:rsid w:val="009C605E"/>
    <w:rsid w:val="009C65AF"/>
    <w:rsid w:val="009C65C9"/>
    <w:rsid w:val="009D0AA6"/>
    <w:rsid w:val="009D0CE9"/>
    <w:rsid w:val="009D2F1F"/>
    <w:rsid w:val="009D4985"/>
    <w:rsid w:val="009E0118"/>
    <w:rsid w:val="009E0BA9"/>
    <w:rsid w:val="009E14D8"/>
    <w:rsid w:val="009E50BB"/>
    <w:rsid w:val="009E6270"/>
    <w:rsid w:val="009F1F81"/>
    <w:rsid w:val="009F2F41"/>
    <w:rsid w:val="009F352B"/>
    <w:rsid w:val="009F7908"/>
    <w:rsid w:val="00A00481"/>
    <w:rsid w:val="00A0072E"/>
    <w:rsid w:val="00A00B67"/>
    <w:rsid w:val="00A00DA3"/>
    <w:rsid w:val="00A01674"/>
    <w:rsid w:val="00A02557"/>
    <w:rsid w:val="00A0472B"/>
    <w:rsid w:val="00A1272B"/>
    <w:rsid w:val="00A168F6"/>
    <w:rsid w:val="00A1705E"/>
    <w:rsid w:val="00A23717"/>
    <w:rsid w:val="00A23E60"/>
    <w:rsid w:val="00A243E5"/>
    <w:rsid w:val="00A26023"/>
    <w:rsid w:val="00A27081"/>
    <w:rsid w:val="00A3003C"/>
    <w:rsid w:val="00A36042"/>
    <w:rsid w:val="00A364E4"/>
    <w:rsid w:val="00A3736C"/>
    <w:rsid w:val="00A37973"/>
    <w:rsid w:val="00A4100B"/>
    <w:rsid w:val="00A43738"/>
    <w:rsid w:val="00A460AE"/>
    <w:rsid w:val="00A504F0"/>
    <w:rsid w:val="00A52D71"/>
    <w:rsid w:val="00A52FB7"/>
    <w:rsid w:val="00A56270"/>
    <w:rsid w:val="00A56D92"/>
    <w:rsid w:val="00A572E0"/>
    <w:rsid w:val="00A60843"/>
    <w:rsid w:val="00A60A51"/>
    <w:rsid w:val="00A6241F"/>
    <w:rsid w:val="00A679E8"/>
    <w:rsid w:val="00A73CA0"/>
    <w:rsid w:val="00A74857"/>
    <w:rsid w:val="00A748E3"/>
    <w:rsid w:val="00A75243"/>
    <w:rsid w:val="00A7532C"/>
    <w:rsid w:val="00A77259"/>
    <w:rsid w:val="00A801CD"/>
    <w:rsid w:val="00A804FB"/>
    <w:rsid w:val="00A838A7"/>
    <w:rsid w:val="00A8568D"/>
    <w:rsid w:val="00A8740C"/>
    <w:rsid w:val="00A904F1"/>
    <w:rsid w:val="00A905E6"/>
    <w:rsid w:val="00A9090D"/>
    <w:rsid w:val="00A92272"/>
    <w:rsid w:val="00A97B54"/>
    <w:rsid w:val="00A97C50"/>
    <w:rsid w:val="00A97D6A"/>
    <w:rsid w:val="00AA2149"/>
    <w:rsid w:val="00AA3BFD"/>
    <w:rsid w:val="00AA3D35"/>
    <w:rsid w:val="00AA63EA"/>
    <w:rsid w:val="00AA775E"/>
    <w:rsid w:val="00AA7CC7"/>
    <w:rsid w:val="00AB1221"/>
    <w:rsid w:val="00AB1F36"/>
    <w:rsid w:val="00AB33AF"/>
    <w:rsid w:val="00AB354A"/>
    <w:rsid w:val="00AB4B0F"/>
    <w:rsid w:val="00AB4C9B"/>
    <w:rsid w:val="00AC1F21"/>
    <w:rsid w:val="00AC3717"/>
    <w:rsid w:val="00AC37B9"/>
    <w:rsid w:val="00AC7D3A"/>
    <w:rsid w:val="00AD21C6"/>
    <w:rsid w:val="00AD34E7"/>
    <w:rsid w:val="00AD3A38"/>
    <w:rsid w:val="00AD4C6B"/>
    <w:rsid w:val="00AD7867"/>
    <w:rsid w:val="00AD795C"/>
    <w:rsid w:val="00AE02C8"/>
    <w:rsid w:val="00AE16A4"/>
    <w:rsid w:val="00AE26A8"/>
    <w:rsid w:val="00AE526A"/>
    <w:rsid w:val="00AE6B5B"/>
    <w:rsid w:val="00AF0344"/>
    <w:rsid w:val="00AF1482"/>
    <w:rsid w:val="00AF476D"/>
    <w:rsid w:val="00AF52AE"/>
    <w:rsid w:val="00B00CEC"/>
    <w:rsid w:val="00B00EF7"/>
    <w:rsid w:val="00B016FC"/>
    <w:rsid w:val="00B024D3"/>
    <w:rsid w:val="00B03238"/>
    <w:rsid w:val="00B0393D"/>
    <w:rsid w:val="00B05D4E"/>
    <w:rsid w:val="00B05DD3"/>
    <w:rsid w:val="00B060DA"/>
    <w:rsid w:val="00B07806"/>
    <w:rsid w:val="00B11141"/>
    <w:rsid w:val="00B14A07"/>
    <w:rsid w:val="00B16C59"/>
    <w:rsid w:val="00B17F78"/>
    <w:rsid w:val="00B20347"/>
    <w:rsid w:val="00B207F3"/>
    <w:rsid w:val="00B2306B"/>
    <w:rsid w:val="00B2509E"/>
    <w:rsid w:val="00B30129"/>
    <w:rsid w:val="00B305D2"/>
    <w:rsid w:val="00B31B46"/>
    <w:rsid w:val="00B32034"/>
    <w:rsid w:val="00B33EA9"/>
    <w:rsid w:val="00B34B5D"/>
    <w:rsid w:val="00B366A5"/>
    <w:rsid w:val="00B4003A"/>
    <w:rsid w:val="00B40586"/>
    <w:rsid w:val="00B41D07"/>
    <w:rsid w:val="00B42B72"/>
    <w:rsid w:val="00B449CB"/>
    <w:rsid w:val="00B45587"/>
    <w:rsid w:val="00B45745"/>
    <w:rsid w:val="00B458E3"/>
    <w:rsid w:val="00B46842"/>
    <w:rsid w:val="00B545FF"/>
    <w:rsid w:val="00B57E00"/>
    <w:rsid w:val="00B604B4"/>
    <w:rsid w:val="00B60ABB"/>
    <w:rsid w:val="00B62327"/>
    <w:rsid w:val="00B63B61"/>
    <w:rsid w:val="00B63C10"/>
    <w:rsid w:val="00B67474"/>
    <w:rsid w:val="00B70D2F"/>
    <w:rsid w:val="00B72753"/>
    <w:rsid w:val="00B74D4A"/>
    <w:rsid w:val="00B76AD5"/>
    <w:rsid w:val="00B77682"/>
    <w:rsid w:val="00B7773D"/>
    <w:rsid w:val="00B77F20"/>
    <w:rsid w:val="00B82238"/>
    <w:rsid w:val="00B83C98"/>
    <w:rsid w:val="00B843B1"/>
    <w:rsid w:val="00B859C8"/>
    <w:rsid w:val="00B86446"/>
    <w:rsid w:val="00B91C24"/>
    <w:rsid w:val="00B94C17"/>
    <w:rsid w:val="00B94D09"/>
    <w:rsid w:val="00B9559E"/>
    <w:rsid w:val="00B97A1D"/>
    <w:rsid w:val="00BA0E05"/>
    <w:rsid w:val="00BA3519"/>
    <w:rsid w:val="00BA6EA7"/>
    <w:rsid w:val="00BA7E4D"/>
    <w:rsid w:val="00BB16BF"/>
    <w:rsid w:val="00BB193C"/>
    <w:rsid w:val="00BB26ED"/>
    <w:rsid w:val="00BB3071"/>
    <w:rsid w:val="00BB4AFD"/>
    <w:rsid w:val="00BB6A72"/>
    <w:rsid w:val="00BB6EE4"/>
    <w:rsid w:val="00BC0777"/>
    <w:rsid w:val="00BC0B1F"/>
    <w:rsid w:val="00BC22B4"/>
    <w:rsid w:val="00BC2A7B"/>
    <w:rsid w:val="00BC3739"/>
    <w:rsid w:val="00BC45D0"/>
    <w:rsid w:val="00BC6466"/>
    <w:rsid w:val="00BC65BB"/>
    <w:rsid w:val="00BC6CD0"/>
    <w:rsid w:val="00BD25C9"/>
    <w:rsid w:val="00BD2618"/>
    <w:rsid w:val="00BD5463"/>
    <w:rsid w:val="00BD68DD"/>
    <w:rsid w:val="00BD70FE"/>
    <w:rsid w:val="00BD7239"/>
    <w:rsid w:val="00BE11D8"/>
    <w:rsid w:val="00BE17F7"/>
    <w:rsid w:val="00BE6658"/>
    <w:rsid w:val="00BE68F1"/>
    <w:rsid w:val="00BE7889"/>
    <w:rsid w:val="00BE7A2C"/>
    <w:rsid w:val="00BF1BB0"/>
    <w:rsid w:val="00BF1F78"/>
    <w:rsid w:val="00BF29A3"/>
    <w:rsid w:val="00BF404E"/>
    <w:rsid w:val="00BF4275"/>
    <w:rsid w:val="00BF76F1"/>
    <w:rsid w:val="00C0022E"/>
    <w:rsid w:val="00C00B32"/>
    <w:rsid w:val="00C043E0"/>
    <w:rsid w:val="00C05691"/>
    <w:rsid w:val="00C06F54"/>
    <w:rsid w:val="00C1125B"/>
    <w:rsid w:val="00C113E9"/>
    <w:rsid w:val="00C11F25"/>
    <w:rsid w:val="00C12C51"/>
    <w:rsid w:val="00C137F5"/>
    <w:rsid w:val="00C14539"/>
    <w:rsid w:val="00C14EBA"/>
    <w:rsid w:val="00C17F03"/>
    <w:rsid w:val="00C24A8F"/>
    <w:rsid w:val="00C25DE1"/>
    <w:rsid w:val="00C25DE7"/>
    <w:rsid w:val="00C26703"/>
    <w:rsid w:val="00C3037C"/>
    <w:rsid w:val="00C3234F"/>
    <w:rsid w:val="00C333A7"/>
    <w:rsid w:val="00C3343D"/>
    <w:rsid w:val="00C36663"/>
    <w:rsid w:val="00C37D83"/>
    <w:rsid w:val="00C414AC"/>
    <w:rsid w:val="00C427CF"/>
    <w:rsid w:val="00C45B30"/>
    <w:rsid w:val="00C45D9C"/>
    <w:rsid w:val="00C4607C"/>
    <w:rsid w:val="00C5017F"/>
    <w:rsid w:val="00C5058A"/>
    <w:rsid w:val="00C505C4"/>
    <w:rsid w:val="00C50F9D"/>
    <w:rsid w:val="00C52532"/>
    <w:rsid w:val="00C52E09"/>
    <w:rsid w:val="00C54347"/>
    <w:rsid w:val="00C543FF"/>
    <w:rsid w:val="00C54CBC"/>
    <w:rsid w:val="00C55556"/>
    <w:rsid w:val="00C55576"/>
    <w:rsid w:val="00C56801"/>
    <w:rsid w:val="00C56AB4"/>
    <w:rsid w:val="00C60404"/>
    <w:rsid w:val="00C60FC2"/>
    <w:rsid w:val="00C6291E"/>
    <w:rsid w:val="00C62D3F"/>
    <w:rsid w:val="00C6716A"/>
    <w:rsid w:val="00C678B4"/>
    <w:rsid w:val="00C71B52"/>
    <w:rsid w:val="00C7371C"/>
    <w:rsid w:val="00C74471"/>
    <w:rsid w:val="00C746AB"/>
    <w:rsid w:val="00C76060"/>
    <w:rsid w:val="00C7665A"/>
    <w:rsid w:val="00C769B3"/>
    <w:rsid w:val="00C773FC"/>
    <w:rsid w:val="00C81EB7"/>
    <w:rsid w:val="00C826A4"/>
    <w:rsid w:val="00C83442"/>
    <w:rsid w:val="00C84145"/>
    <w:rsid w:val="00C85825"/>
    <w:rsid w:val="00C8749C"/>
    <w:rsid w:val="00C90186"/>
    <w:rsid w:val="00C907C6"/>
    <w:rsid w:val="00C91D93"/>
    <w:rsid w:val="00C91FC8"/>
    <w:rsid w:val="00C92212"/>
    <w:rsid w:val="00C93190"/>
    <w:rsid w:val="00C94721"/>
    <w:rsid w:val="00C97D90"/>
    <w:rsid w:val="00CA0452"/>
    <w:rsid w:val="00CA0ACA"/>
    <w:rsid w:val="00CA129C"/>
    <w:rsid w:val="00CA2FE4"/>
    <w:rsid w:val="00CA58FC"/>
    <w:rsid w:val="00CA6DA0"/>
    <w:rsid w:val="00CA6E83"/>
    <w:rsid w:val="00CA7E08"/>
    <w:rsid w:val="00CB0EE2"/>
    <w:rsid w:val="00CB16DA"/>
    <w:rsid w:val="00CB5B52"/>
    <w:rsid w:val="00CC2BC2"/>
    <w:rsid w:val="00CC4968"/>
    <w:rsid w:val="00CC4C54"/>
    <w:rsid w:val="00CC50AC"/>
    <w:rsid w:val="00CC69E1"/>
    <w:rsid w:val="00CD0BE0"/>
    <w:rsid w:val="00CD1402"/>
    <w:rsid w:val="00CD3560"/>
    <w:rsid w:val="00CD3900"/>
    <w:rsid w:val="00CD50F8"/>
    <w:rsid w:val="00CD53BB"/>
    <w:rsid w:val="00CD6692"/>
    <w:rsid w:val="00CD6C78"/>
    <w:rsid w:val="00CD6CE6"/>
    <w:rsid w:val="00CE3BCB"/>
    <w:rsid w:val="00CE3EA2"/>
    <w:rsid w:val="00CE6551"/>
    <w:rsid w:val="00CF0375"/>
    <w:rsid w:val="00CF097A"/>
    <w:rsid w:val="00CF0D62"/>
    <w:rsid w:val="00CF1092"/>
    <w:rsid w:val="00D04C0E"/>
    <w:rsid w:val="00D05B00"/>
    <w:rsid w:val="00D07157"/>
    <w:rsid w:val="00D14AD8"/>
    <w:rsid w:val="00D14BFD"/>
    <w:rsid w:val="00D14D3C"/>
    <w:rsid w:val="00D20055"/>
    <w:rsid w:val="00D20385"/>
    <w:rsid w:val="00D2038B"/>
    <w:rsid w:val="00D2137E"/>
    <w:rsid w:val="00D21878"/>
    <w:rsid w:val="00D221F9"/>
    <w:rsid w:val="00D232BE"/>
    <w:rsid w:val="00D24083"/>
    <w:rsid w:val="00D243AB"/>
    <w:rsid w:val="00D258EE"/>
    <w:rsid w:val="00D25C6F"/>
    <w:rsid w:val="00D32111"/>
    <w:rsid w:val="00D36169"/>
    <w:rsid w:val="00D3684D"/>
    <w:rsid w:val="00D42409"/>
    <w:rsid w:val="00D447AB"/>
    <w:rsid w:val="00D51457"/>
    <w:rsid w:val="00D51789"/>
    <w:rsid w:val="00D57449"/>
    <w:rsid w:val="00D575AE"/>
    <w:rsid w:val="00D602F4"/>
    <w:rsid w:val="00D60309"/>
    <w:rsid w:val="00D608FF"/>
    <w:rsid w:val="00D66FA5"/>
    <w:rsid w:val="00D70119"/>
    <w:rsid w:val="00D71650"/>
    <w:rsid w:val="00D76B9C"/>
    <w:rsid w:val="00D76BE6"/>
    <w:rsid w:val="00D80E5E"/>
    <w:rsid w:val="00D80E7D"/>
    <w:rsid w:val="00D81017"/>
    <w:rsid w:val="00D82B28"/>
    <w:rsid w:val="00D85A89"/>
    <w:rsid w:val="00D91191"/>
    <w:rsid w:val="00D91526"/>
    <w:rsid w:val="00D9273E"/>
    <w:rsid w:val="00D94D96"/>
    <w:rsid w:val="00D962FC"/>
    <w:rsid w:val="00DA27A5"/>
    <w:rsid w:val="00DA33C9"/>
    <w:rsid w:val="00DA36ED"/>
    <w:rsid w:val="00DA3924"/>
    <w:rsid w:val="00DA5586"/>
    <w:rsid w:val="00DB17C3"/>
    <w:rsid w:val="00DB2815"/>
    <w:rsid w:val="00DB44F0"/>
    <w:rsid w:val="00DB4DE8"/>
    <w:rsid w:val="00DB5F67"/>
    <w:rsid w:val="00DB602A"/>
    <w:rsid w:val="00DC0D8E"/>
    <w:rsid w:val="00DC19C5"/>
    <w:rsid w:val="00DC2AA7"/>
    <w:rsid w:val="00DC362E"/>
    <w:rsid w:val="00DC45F3"/>
    <w:rsid w:val="00DC5919"/>
    <w:rsid w:val="00DC7AAE"/>
    <w:rsid w:val="00DD27AB"/>
    <w:rsid w:val="00DD2BC8"/>
    <w:rsid w:val="00DD318E"/>
    <w:rsid w:val="00DD52A1"/>
    <w:rsid w:val="00DE0663"/>
    <w:rsid w:val="00DE172B"/>
    <w:rsid w:val="00DE481B"/>
    <w:rsid w:val="00DE5F3F"/>
    <w:rsid w:val="00DE711B"/>
    <w:rsid w:val="00DF051A"/>
    <w:rsid w:val="00DF4623"/>
    <w:rsid w:val="00DF5661"/>
    <w:rsid w:val="00E003CC"/>
    <w:rsid w:val="00E02003"/>
    <w:rsid w:val="00E026C7"/>
    <w:rsid w:val="00E05100"/>
    <w:rsid w:val="00E05959"/>
    <w:rsid w:val="00E0750A"/>
    <w:rsid w:val="00E11247"/>
    <w:rsid w:val="00E14086"/>
    <w:rsid w:val="00E1477D"/>
    <w:rsid w:val="00E17F5F"/>
    <w:rsid w:val="00E21EA9"/>
    <w:rsid w:val="00E23505"/>
    <w:rsid w:val="00E24168"/>
    <w:rsid w:val="00E24990"/>
    <w:rsid w:val="00E24FA4"/>
    <w:rsid w:val="00E2514C"/>
    <w:rsid w:val="00E25615"/>
    <w:rsid w:val="00E262AA"/>
    <w:rsid w:val="00E26D1C"/>
    <w:rsid w:val="00E272C6"/>
    <w:rsid w:val="00E31A65"/>
    <w:rsid w:val="00E353BC"/>
    <w:rsid w:val="00E35A20"/>
    <w:rsid w:val="00E40B61"/>
    <w:rsid w:val="00E41074"/>
    <w:rsid w:val="00E41F89"/>
    <w:rsid w:val="00E429CE"/>
    <w:rsid w:val="00E50F15"/>
    <w:rsid w:val="00E555C9"/>
    <w:rsid w:val="00E55668"/>
    <w:rsid w:val="00E55B21"/>
    <w:rsid w:val="00E56FCC"/>
    <w:rsid w:val="00E603AB"/>
    <w:rsid w:val="00E6052B"/>
    <w:rsid w:val="00E6145E"/>
    <w:rsid w:val="00E61977"/>
    <w:rsid w:val="00E66338"/>
    <w:rsid w:val="00E66A77"/>
    <w:rsid w:val="00E67E5F"/>
    <w:rsid w:val="00E70864"/>
    <w:rsid w:val="00E74D06"/>
    <w:rsid w:val="00E778FF"/>
    <w:rsid w:val="00E83046"/>
    <w:rsid w:val="00E83134"/>
    <w:rsid w:val="00E83E2F"/>
    <w:rsid w:val="00E844E5"/>
    <w:rsid w:val="00E84559"/>
    <w:rsid w:val="00E849F2"/>
    <w:rsid w:val="00E84EA9"/>
    <w:rsid w:val="00E8554B"/>
    <w:rsid w:val="00E868C3"/>
    <w:rsid w:val="00E86BEF"/>
    <w:rsid w:val="00E8714E"/>
    <w:rsid w:val="00E927CD"/>
    <w:rsid w:val="00E930BE"/>
    <w:rsid w:val="00EA12AE"/>
    <w:rsid w:val="00EA18A3"/>
    <w:rsid w:val="00EA1C5D"/>
    <w:rsid w:val="00EA4C5F"/>
    <w:rsid w:val="00EA7CBE"/>
    <w:rsid w:val="00EB18B5"/>
    <w:rsid w:val="00EB2FDB"/>
    <w:rsid w:val="00EB4AA1"/>
    <w:rsid w:val="00EB5EF9"/>
    <w:rsid w:val="00EB6E08"/>
    <w:rsid w:val="00EB7EEE"/>
    <w:rsid w:val="00EC16A3"/>
    <w:rsid w:val="00EC2284"/>
    <w:rsid w:val="00EC321E"/>
    <w:rsid w:val="00EC3A40"/>
    <w:rsid w:val="00EC3CD4"/>
    <w:rsid w:val="00EC4928"/>
    <w:rsid w:val="00EC5C77"/>
    <w:rsid w:val="00EC6B8B"/>
    <w:rsid w:val="00ED161B"/>
    <w:rsid w:val="00ED221C"/>
    <w:rsid w:val="00EE2756"/>
    <w:rsid w:val="00EE2AD5"/>
    <w:rsid w:val="00EE2FB9"/>
    <w:rsid w:val="00EE3134"/>
    <w:rsid w:val="00EE3214"/>
    <w:rsid w:val="00EE3FD4"/>
    <w:rsid w:val="00EE5F30"/>
    <w:rsid w:val="00EE6752"/>
    <w:rsid w:val="00EE7791"/>
    <w:rsid w:val="00EF169C"/>
    <w:rsid w:val="00EF33BC"/>
    <w:rsid w:val="00EF438B"/>
    <w:rsid w:val="00EF517C"/>
    <w:rsid w:val="00EF6842"/>
    <w:rsid w:val="00EF6987"/>
    <w:rsid w:val="00EF6A96"/>
    <w:rsid w:val="00F00E67"/>
    <w:rsid w:val="00F038B2"/>
    <w:rsid w:val="00F0468E"/>
    <w:rsid w:val="00F04737"/>
    <w:rsid w:val="00F06357"/>
    <w:rsid w:val="00F07F0C"/>
    <w:rsid w:val="00F101DA"/>
    <w:rsid w:val="00F1155E"/>
    <w:rsid w:val="00F11729"/>
    <w:rsid w:val="00F141C9"/>
    <w:rsid w:val="00F150F4"/>
    <w:rsid w:val="00F15340"/>
    <w:rsid w:val="00F15788"/>
    <w:rsid w:val="00F172EF"/>
    <w:rsid w:val="00F176EA"/>
    <w:rsid w:val="00F21F65"/>
    <w:rsid w:val="00F236F0"/>
    <w:rsid w:val="00F2572F"/>
    <w:rsid w:val="00F301CC"/>
    <w:rsid w:val="00F312B7"/>
    <w:rsid w:val="00F32166"/>
    <w:rsid w:val="00F321C5"/>
    <w:rsid w:val="00F3243A"/>
    <w:rsid w:val="00F34695"/>
    <w:rsid w:val="00F35824"/>
    <w:rsid w:val="00F361A9"/>
    <w:rsid w:val="00F36753"/>
    <w:rsid w:val="00F37640"/>
    <w:rsid w:val="00F40570"/>
    <w:rsid w:val="00F4216C"/>
    <w:rsid w:val="00F43BE4"/>
    <w:rsid w:val="00F43E9A"/>
    <w:rsid w:val="00F445E1"/>
    <w:rsid w:val="00F466F2"/>
    <w:rsid w:val="00F51B6D"/>
    <w:rsid w:val="00F5236C"/>
    <w:rsid w:val="00F5342B"/>
    <w:rsid w:val="00F548FB"/>
    <w:rsid w:val="00F5524F"/>
    <w:rsid w:val="00F55293"/>
    <w:rsid w:val="00F61409"/>
    <w:rsid w:val="00F65D3C"/>
    <w:rsid w:val="00F70A3D"/>
    <w:rsid w:val="00F70B9D"/>
    <w:rsid w:val="00F71777"/>
    <w:rsid w:val="00F720D3"/>
    <w:rsid w:val="00F737D3"/>
    <w:rsid w:val="00F73D70"/>
    <w:rsid w:val="00F7669B"/>
    <w:rsid w:val="00F76C5C"/>
    <w:rsid w:val="00F80810"/>
    <w:rsid w:val="00F809E8"/>
    <w:rsid w:val="00F86EC0"/>
    <w:rsid w:val="00F8717E"/>
    <w:rsid w:val="00F877F4"/>
    <w:rsid w:val="00F903E5"/>
    <w:rsid w:val="00F90BF0"/>
    <w:rsid w:val="00F91D79"/>
    <w:rsid w:val="00F92EF7"/>
    <w:rsid w:val="00F93C20"/>
    <w:rsid w:val="00F96026"/>
    <w:rsid w:val="00F970AD"/>
    <w:rsid w:val="00FA0870"/>
    <w:rsid w:val="00FA62C4"/>
    <w:rsid w:val="00FA6767"/>
    <w:rsid w:val="00FB100B"/>
    <w:rsid w:val="00FB2404"/>
    <w:rsid w:val="00FB7D98"/>
    <w:rsid w:val="00FC090D"/>
    <w:rsid w:val="00FC21D5"/>
    <w:rsid w:val="00FC24B5"/>
    <w:rsid w:val="00FC2D77"/>
    <w:rsid w:val="00FC2D98"/>
    <w:rsid w:val="00FC48EF"/>
    <w:rsid w:val="00FC5663"/>
    <w:rsid w:val="00FC7993"/>
    <w:rsid w:val="00FD0297"/>
    <w:rsid w:val="00FD12D8"/>
    <w:rsid w:val="00FD1EC2"/>
    <w:rsid w:val="00FD3AE8"/>
    <w:rsid w:val="00FD56D1"/>
    <w:rsid w:val="00FD65F8"/>
    <w:rsid w:val="00FD7349"/>
    <w:rsid w:val="00FE175E"/>
    <w:rsid w:val="00FE1796"/>
    <w:rsid w:val="00FE19AF"/>
    <w:rsid w:val="00FE3CB0"/>
    <w:rsid w:val="00FE4338"/>
    <w:rsid w:val="00FE4C9B"/>
    <w:rsid w:val="00FE6CCE"/>
    <w:rsid w:val="00FF0288"/>
    <w:rsid w:val="00FF089E"/>
    <w:rsid w:val="00FF1A50"/>
    <w:rsid w:val="00FF2384"/>
    <w:rsid w:val="00FF2A6A"/>
    <w:rsid w:val="00FF3E08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34B8EC8"/>
  <w15:chartTrackingRefBased/>
  <w15:docId w15:val="{14B8DA46-B632-4E21-A5E7-05185579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Thorndale AMT" w:eastAsia="Albany AMT" w:hAnsi="Thorndale AMT"/>
      <w:kern w:val="1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9B09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11">
    <w:name w:val="Основной шрифт абзаца1"/>
  </w:style>
  <w:style w:type="character" w:styleId="HTML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WW8Num11z0">
    <w:name w:val="WW8Num11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7z0">
    <w:name w:val="WW8Num7z0"/>
    <w:rPr>
      <w:b w:val="0"/>
      <w:i w:val="0"/>
    </w:rPr>
  </w:style>
  <w:style w:type="character" w:customStyle="1" w:styleId="WW8Num6z0">
    <w:name w:val="WW8Num6z0"/>
    <w:rPr>
      <w:b w:val="0"/>
      <w:i w:val="0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semiHidden/>
    <w:pPr>
      <w:tabs>
        <w:tab w:val="right" w:leader="dot" w:pos="10255"/>
      </w:tabs>
      <w:ind w:left="283"/>
    </w:pPr>
  </w:style>
  <w:style w:type="paragraph" w:customStyle="1" w:styleId="21">
    <w:name w:val="Основной текст 21"/>
    <w:basedOn w:val="a"/>
  </w:style>
  <w:style w:type="paragraph" w:customStyle="1" w:styleId="13">
    <w:name w:val="Текст1"/>
    <w:basedOn w:val="a"/>
    <w:rPr>
      <w:rFonts w:ascii="Courier New" w:hAnsi="Courier New" w:cs="Courier New"/>
    </w:rPr>
  </w:style>
  <w:style w:type="paragraph" w:styleId="a5">
    <w:name w:val="Body Text Indent"/>
    <w:basedOn w:val="a"/>
    <w:pPr>
      <w:ind w:firstLine="142"/>
    </w:pPr>
  </w:style>
  <w:style w:type="paragraph" w:customStyle="1" w:styleId="14">
    <w:name w:val="заголовок 1"/>
    <w:basedOn w:val="a"/>
    <w:next w:val="a"/>
    <w:pPr>
      <w:keepNext/>
      <w:autoSpaceDE w:val="0"/>
      <w:spacing w:before="240" w:after="60"/>
    </w:pPr>
    <w:rPr>
      <w:rFonts w:ascii="Arial" w:hAnsi="Arial"/>
      <w:b/>
      <w:bCs/>
      <w:sz w:val="28"/>
      <w:szCs w:val="28"/>
    </w:rPr>
  </w:style>
  <w:style w:type="paragraph" w:customStyle="1" w:styleId="210">
    <w:name w:val="Основной текст с отступом 21"/>
    <w:basedOn w:val="a"/>
    <w:pPr>
      <w:spacing w:line="360" w:lineRule="auto"/>
      <w:ind w:right="567" w:firstLine="360"/>
    </w:pPr>
  </w:style>
  <w:style w:type="paragraph" w:customStyle="1" w:styleId="Default">
    <w:name w:val="Default"/>
    <w:rsid w:val="00A9090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2">
    <w:name w:val="Body Text 2"/>
    <w:basedOn w:val="a"/>
    <w:rsid w:val="003D29BA"/>
    <w:pPr>
      <w:spacing w:after="120" w:line="480" w:lineRule="auto"/>
    </w:pPr>
  </w:style>
  <w:style w:type="paragraph" w:styleId="a6">
    <w:name w:val="Normal (Web)"/>
    <w:basedOn w:val="a"/>
    <w:uiPriority w:val="99"/>
    <w:rsid w:val="002758E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color w:val="000000"/>
      <w:kern w:val="0"/>
      <w:lang w:val="ru-RU"/>
    </w:rPr>
  </w:style>
  <w:style w:type="character" w:styleId="a7">
    <w:name w:val="Hyperlink"/>
    <w:rsid w:val="00164509"/>
    <w:rPr>
      <w:color w:val="0000FF"/>
      <w:u w:val="single"/>
    </w:rPr>
  </w:style>
  <w:style w:type="paragraph" w:styleId="a8">
    <w:name w:val="header"/>
    <w:basedOn w:val="a"/>
    <w:rsid w:val="007C4C75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7C4C75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7C4C75"/>
  </w:style>
  <w:style w:type="paragraph" w:customStyle="1" w:styleId="31">
    <w:name w:val="Основной текст 31"/>
    <w:basedOn w:val="a"/>
    <w:rsid w:val="00EC16A3"/>
    <w:pPr>
      <w:suppressAutoHyphens w:val="0"/>
      <w:jc w:val="both"/>
    </w:pPr>
    <w:rPr>
      <w:rFonts w:ascii="Times New Roman" w:eastAsia="Times New Roman" w:hAnsi="Times New Roman"/>
      <w:kern w:val="0"/>
      <w:szCs w:val="20"/>
      <w:lang w:val="ru-RU"/>
    </w:rPr>
  </w:style>
  <w:style w:type="paragraph" w:styleId="ab">
    <w:name w:val="List Paragraph"/>
    <w:basedOn w:val="a"/>
    <w:uiPriority w:val="34"/>
    <w:qFormat/>
    <w:rsid w:val="00675340"/>
    <w:pPr>
      <w:widowControl/>
      <w:suppressAutoHyphens w:val="0"/>
      <w:ind w:left="720"/>
      <w:contextualSpacing/>
    </w:pPr>
    <w:rPr>
      <w:rFonts w:ascii="Times New Roman" w:eastAsia="Times New Roman" w:hAnsi="Times New Roman"/>
      <w:kern w:val="0"/>
      <w:lang w:val="ru-RU"/>
    </w:rPr>
  </w:style>
  <w:style w:type="character" w:styleId="ac">
    <w:name w:val="FollowedHyperlink"/>
    <w:rsid w:val="002D3063"/>
    <w:rPr>
      <w:color w:val="800080"/>
      <w:u w:val="single"/>
    </w:rPr>
  </w:style>
  <w:style w:type="paragraph" w:customStyle="1" w:styleId="15">
    <w:name w:val="Абзац списка1"/>
    <w:basedOn w:val="a"/>
    <w:rsid w:val="006A01DB"/>
    <w:pPr>
      <w:ind w:left="720"/>
      <w:contextualSpacing/>
    </w:pPr>
    <w:rPr>
      <w:rFonts w:eastAsia="Times New Roman"/>
      <w:lang w:eastAsia="en-US"/>
    </w:rPr>
  </w:style>
  <w:style w:type="character" w:customStyle="1" w:styleId="hps">
    <w:name w:val="hps"/>
    <w:rsid w:val="004D44BE"/>
    <w:rPr>
      <w:rFonts w:cs="Times New Roman"/>
    </w:rPr>
  </w:style>
  <w:style w:type="character" w:customStyle="1" w:styleId="longtext">
    <w:name w:val="long_text"/>
    <w:rsid w:val="00505029"/>
    <w:rPr>
      <w:rFonts w:cs="Times New Roman"/>
    </w:rPr>
  </w:style>
  <w:style w:type="character" w:customStyle="1" w:styleId="st1">
    <w:name w:val="st1"/>
    <w:basedOn w:val="a1"/>
    <w:rsid w:val="00823612"/>
  </w:style>
  <w:style w:type="character" w:styleId="ad">
    <w:name w:val="Emphasis"/>
    <w:qFormat/>
    <w:rsid w:val="00823612"/>
    <w:rPr>
      <w:i/>
      <w:iCs/>
    </w:rPr>
  </w:style>
  <w:style w:type="paragraph" w:customStyle="1" w:styleId="ae">
    <w:name w:val="Содержимое таблицы"/>
    <w:basedOn w:val="a"/>
    <w:rsid w:val="009F352B"/>
    <w:pPr>
      <w:suppressLineNumbers/>
      <w:spacing w:line="100" w:lineRule="atLeast"/>
    </w:pPr>
    <w:rPr>
      <w:lang w:eastAsia="en-US"/>
    </w:rPr>
  </w:style>
  <w:style w:type="character" w:customStyle="1" w:styleId="10">
    <w:name w:val="Заголовок 1 Знак"/>
    <w:basedOn w:val="a1"/>
    <w:link w:val="1"/>
    <w:rsid w:val="009B09D3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  <w:lang w:val="en-US"/>
    </w:rPr>
  </w:style>
  <w:style w:type="paragraph" w:customStyle="1" w:styleId="23">
    <w:name w:val="Абзац списка2"/>
    <w:basedOn w:val="a"/>
    <w:semiHidden/>
    <w:rsid w:val="00EA4C5F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kern w:val="0"/>
      <w:sz w:val="22"/>
      <w:szCs w:val="22"/>
      <w:lang w:val="ru-RU" w:eastAsia="en-US"/>
    </w:rPr>
  </w:style>
  <w:style w:type="paragraph" w:styleId="af">
    <w:name w:val="footnote text"/>
    <w:basedOn w:val="a"/>
    <w:link w:val="af0"/>
    <w:rsid w:val="00EA4C5F"/>
    <w:pPr>
      <w:widowControl/>
      <w:suppressAutoHyphens w:val="0"/>
    </w:pPr>
    <w:rPr>
      <w:rFonts w:ascii="Times New Roman" w:eastAsia="Times New Roman" w:hAnsi="Times New Roman"/>
      <w:kern w:val="0"/>
      <w:sz w:val="20"/>
      <w:szCs w:val="20"/>
      <w:lang w:val="ru-RU"/>
    </w:rPr>
  </w:style>
  <w:style w:type="character" w:customStyle="1" w:styleId="af0">
    <w:name w:val="Текст сноски Знак"/>
    <w:basedOn w:val="a1"/>
    <w:link w:val="af"/>
    <w:rsid w:val="00EA4C5F"/>
  </w:style>
  <w:style w:type="character" w:styleId="af1">
    <w:name w:val="footnote reference"/>
    <w:rsid w:val="00EA4C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3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697">
          <w:marLeft w:val="0"/>
          <w:marRight w:val="30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544">
              <w:marLeft w:val="0"/>
              <w:marRight w:val="0"/>
              <w:marTop w:val="6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848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4" w:color="DDDDDD"/>
                        <w:left w:val="none" w:sz="0" w:space="15" w:color="auto"/>
                        <w:bottom w:val="none" w:sz="0" w:space="11" w:color="auto"/>
                        <w:right w:val="none" w:sz="0" w:space="0" w:color="auto"/>
                      </w:divBdr>
                    </w:div>
                  </w:divsChild>
                </w:div>
                <w:div w:id="1404253603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15" w:color="auto"/>
                  </w:divBdr>
                  <w:divsChild>
                    <w:div w:id="2379837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005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15" w:color="auto"/>
                  </w:divBdr>
                  <w:divsChild>
                    <w:div w:id="13903751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948">
                      <w:marLeft w:val="0"/>
                      <w:marRight w:val="-75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645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260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5244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15" w:color="auto"/>
                    <w:bottom w:val="none" w:sz="0" w:space="11" w:color="auto"/>
                    <w:right w:val="none" w:sz="0" w:space="0" w:color="auto"/>
                  </w:divBdr>
                  <w:divsChild>
                    <w:div w:id="9576814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2743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  <w:divsChild>
                    <w:div w:id="16226104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1786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  <w:divsChild>
                    <w:div w:id="12125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1225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</w:div>
              </w:divsChild>
            </w:div>
            <w:div w:id="994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</w:div>
              </w:divsChild>
            </w:div>
            <w:div w:id="900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9614">
                  <w:marLeft w:val="0"/>
                  <w:marRight w:val="0"/>
                  <w:marTop w:val="150"/>
                  <w:marBottom w:val="0"/>
                  <w:divBdr>
                    <w:top w:val="single" w:sz="6" w:space="14" w:color="DDDDDD"/>
                    <w:left w:val="none" w:sz="0" w:space="0" w:color="auto"/>
                    <w:bottom w:val="none" w:sz="0" w:space="11" w:color="auto"/>
                    <w:right w:val="none" w:sz="0" w:space="0" w:color="auto"/>
                  </w:divBdr>
                  <w:divsChild>
                    <w:div w:id="13857201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29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2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5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9090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22062852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11963978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69718772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253390513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86083707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3311709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58837956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132720752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</w:divsChild>
            </w:div>
          </w:divsChild>
        </w:div>
        <w:div w:id="69542985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0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1933779270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403914254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441387968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14" w:color="DCDCDC"/>
                  </w:divBdr>
                  <w:divsChild>
                    <w:div w:id="8065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583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777777"/>
                        <w:left w:val="single" w:sz="24" w:space="0" w:color="auto"/>
                        <w:bottom w:val="single" w:sz="2" w:space="0" w:color="777777"/>
                        <w:right w:val="single" w:sz="24" w:space="0" w:color="auto"/>
                      </w:divBdr>
                    </w:div>
                  </w:divsChild>
                </w:div>
              </w:divsChild>
            </w:div>
          </w:divsChild>
        </w:div>
        <w:div w:id="82616762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5579">
                          <w:marLeft w:val="0"/>
                          <w:marRight w:val="0"/>
                          <w:marTop w:val="6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79168">
                                  <w:marLeft w:val="0"/>
                                  <w:marRight w:val="15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96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7473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723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2426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8111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9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81939">
                              <w:marLeft w:val="0"/>
                              <w:marRight w:val="3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5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0238">
                                  <w:marLeft w:val="-25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6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4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2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03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9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5D69B"/>
                            <w:left w:val="single" w:sz="6" w:space="12" w:color="F5D69B"/>
                            <w:bottom w:val="single" w:sz="6" w:space="5" w:color="F5D69B"/>
                            <w:right w:val="single" w:sz="6" w:space="12" w:color="F5D69B"/>
                          </w:divBdr>
                          <w:divsChild>
                            <w:div w:id="16833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5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4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1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54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1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2" w:space="0" w:color="auto"/>
                                  </w:divBdr>
                                  <w:divsChild>
                                    <w:div w:id="39003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2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53709563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7784532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357537684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89152062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524054196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769235922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038162030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1161847336">
                  <w:marLeft w:val="0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</w:divsChild>
            </w:div>
          </w:divsChild>
        </w:div>
        <w:div w:id="148828638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66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</w:div>
                <w:div w:id="421071999">
                  <w:marLeft w:val="-15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82776060">
                  <w:marLeft w:val="-15"/>
                  <w:marRight w:val="24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43728944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14" w:color="DCDCDC"/>
                  </w:divBdr>
                  <w:divsChild>
                    <w:div w:id="5705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269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777777"/>
                        <w:left w:val="single" w:sz="24" w:space="0" w:color="auto"/>
                        <w:bottom w:val="single" w:sz="2" w:space="0" w:color="777777"/>
                        <w:right w:val="single" w:sz="24" w:space="0" w:color="auto"/>
                      </w:divBdr>
                    </w:div>
                  </w:divsChild>
                </w:div>
              </w:divsChild>
            </w:div>
          </w:divsChild>
        </w:div>
        <w:div w:id="157689432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9165">
                          <w:marLeft w:val="0"/>
                          <w:marRight w:val="0"/>
                          <w:marTop w:val="6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60172">
                                  <w:marLeft w:val="0"/>
                                  <w:marRight w:val="15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2875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958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454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0896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2047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7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217419">
                              <w:marLeft w:val="0"/>
                              <w:marRight w:val="3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10828">
                                  <w:marLeft w:val="-25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2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3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72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98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1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5.wmf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268" Type="http://schemas.openxmlformats.org/officeDocument/2006/relationships/image" Target="media/image127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9.bin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oleObject" Target="embeddings/oleObject141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header" Target="header1.xml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9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259" Type="http://schemas.openxmlformats.org/officeDocument/2006/relationships/image" Target="media/image123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8.wmf"/><Relationship Id="rId326" Type="http://schemas.openxmlformats.org/officeDocument/2006/relationships/image" Target="media/image156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172" Type="http://schemas.openxmlformats.org/officeDocument/2006/relationships/oleObject" Target="embeddings/oleObject84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2.bin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5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5" Type="http://schemas.openxmlformats.org/officeDocument/2006/relationships/oleObject" Target="embeddings/oleObject20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348" Type="http://schemas.openxmlformats.org/officeDocument/2006/relationships/fontTable" Target="fontTable.xml"/><Relationship Id="rId152" Type="http://schemas.openxmlformats.org/officeDocument/2006/relationships/image" Target="media/image7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60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28" Type="http://schemas.openxmlformats.org/officeDocument/2006/relationships/image" Target="media/image157.wmf"/><Relationship Id="rId349" Type="http://schemas.openxmlformats.org/officeDocument/2006/relationships/theme" Target="theme/theme1.xml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3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1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6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340" Type="http://schemas.openxmlformats.org/officeDocument/2006/relationships/image" Target="media/image16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1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image" Target="media/image158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3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2.bin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2.bin"/><Relationship Id="rId342" Type="http://schemas.openxmlformats.org/officeDocument/2006/relationships/image" Target="media/image164.wmf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9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5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2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3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8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6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334" Type="http://schemas.openxmlformats.org/officeDocument/2006/relationships/image" Target="media/image16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7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0.wmf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4.bin"/><Relationship Id="rId171" Type="http://schemas.openxmlformats.org/officeDocument/2006/relationships/image" Target="media/image82.wmf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6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3.wmf"/><Relationship Id="rId336" Type="http://schemas.openxmlformats.org/officeDocument/2006/relationships/image" Target="media/image161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9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header" Target="header2.xml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1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5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38" Type="http://schemas.openxmlformats.org/officeDocument/2006/relationships/image" Target="media/image1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7132</Words>
  <Characters>40653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ОСНОВНАЯ ОБРАЗОВАТЕЛЬНАЯ ПРОГРАММА</vt:lpstr>
    </vt:vector>
  </TitlesOfParts>
  <Company>ICMMG SB RAS</Company>
  <LinksUpToDate>false</LinksUpToDate>
  <CharactersWithSpaces>47690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ОСНОВНАЯ ОБРАЗОВАТЕЛЬНАЯ ПРОГРАММА</dc:title>
  <dc:subject/>
  <dc:creator>Dmitri Chubarov</dc:creator>
  <cp:keywords/>
  <dc:description/>
  <cp:lastModifiedBy>serg</cp:lastModifiedBy>
  <cp:revision>5</cp:revision>
  <cp:lastPrinted>2016-01-30T20:50:00Z</cp:lastPrinted>
  <dcterms:created xsi:type="dcterms:W3CDTF">2023-03-16T01:16:00Z</dcterms:created>
  <dcterms:modified xsi:type="dcterms:W3CDTF">2023-03-20T03:01:00Z</dcterms:modified>
</cp:coreProperties>
</file>